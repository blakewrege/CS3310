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780DA52" w14:textId="75D962C6" w:rsidR="005B51C3" w:rsidRPr="00235F32" w:rsidRDefault="00F751B5" w:rsidP="004442E8">
      <w:pPr>
        <w:pBdr>
          <w:bottom w:val="single" w:sz="1" w:space="2" w:color="000000"/>
        </w:pBdr>
        <w:jc w:val="center"/>
        <w:outlineLvl w:val="0"/>
        <w:rPr>
          <w:rFonts w:ascii="Arial" w:hAnsi="Arial" w:cs="Arial"/>
          <w:b/>
          <w:bCs/>
          <w:sz w:val="48"/>
          <w:szCs w:val="52"/>
        </w:rPr>
      </w:pPr>
      <w:r>
        <w:rPr>
          <w:rFonts w:ascii="Arial" w:eastAsia="SimSun" w:hAnsi="Arial" w:cs="Arial" w:hint="eastAsia"/>
          <w:b/>
          <w:bCs/>
          <w:sz w:val="48"/>
          <w:szCs w:val="52"/>
          <w:lang w:eastAsia="zh-CN"/>
        </w:rPr>
        <w:t>L</w:t>
      </w:r>
      <w:r w:rsidR="00EB7D15">
        <w:rPr>
          <w:rFonts w:ascii="Arial" w:eastAsia="SimSun" w:hAnsi="Arial" w:cs="Arial"/>
          <w:b/>
          <w:bCs/>
          <w:sz w:val="48"/>
          <w:szCs w:val="52"/>
          <w:lang w:eastAsia="zh-CN"/>
        </w:rPr>
        <w:t>A</w:t>
      </w:r>
      <w:r w:rsidR="00FF05F0">
        <w:rPr>
          <w:rFonts w:ascii="Arial" w:eastAsia="SimSun" w:hAnsi="Arial" w:cs="Arial" w:hint="eastAsia"/>
          <w:b/>
          <w:bCs/>
          <w:sz w:val="48"/>
          <w:szCs w:val="52"/>
          <w:lang w:eastAsia="zh-CN"/>
        </w:rPr>
        <w:t>7</w:t>
      </w:r>
      <w:r w:rsidR="00EB7D15">
        <w:rPr>
          <w:rFonts w:ascii="Arial" w:eastAsia="SimSun" w:hAnsi="Arial" w:cs="Arial"/>
          <w:b/>
          <w:bCs/>
          <w:sz w:val="48"/>
          <w:szCs w:val="52"/>
          <w:lang w:eastAsia="zh-CN"/>
        </w:rPr>
        <w:t xml:space="preserve"> Sunset Banking System</w:t>
      </w:r>
    </w:p>
    <w:p w14:paraId="7544358E" w14:textId="5782068C" w:rsidR="00C875CB" w:rsidRPr="00235F32" w:rsidRDefault="00AB1A1D" w:rsidP="00AB1A1D">
      <w:pPr>
        <w:tabs>
          <w:tab w:val="left" w:pos="7053"/>
        </w:tabs>
        <w:rPr>
          <w:rFonts w:ascii="Arial" w:hAnsi="Arial" w:cs="Arial"/>
          <w:b/>
          <w:bCs/>
          <w:color w:val="0099FF"/>
          <w:sz w:val="18"/>
          <w:szCs w:val="20"/>
        </w:rPr>
      </w:pPr>
      <w:r>
        <w:rPr>
          <w:rFonts w:ascii="Arial" w:hAnsi="Arial" w:cs="Arial"/>
          <w:b/>
          <w:bCs/>
          <w:color w:val="0099FF"/>
          <w:sz w:val="18"/>
          <w:szCs w:val="20"/>
        </w:rPr>
        <w:tab/>
      </w:r>
    </w:p>
    <w:tbl>
      <w:tblPr>
        <w:tblW w:w="0" w:type="auto"/>
        <w:jc w:val="center"/>
        <w:tblLayout w:type="fixed"/>
        <w:tblLook w:val="0000" w:firstRow="0" w:lastRow="0" w:firstColumn="0" w:lastColumn="0" w:noHBand="0" w:noVBand="0"/>
      </w:tblPr>
      <w:tblGrid>
        <w:gridCol w:w="2985"/>
        <w:gridCol w:w="2775"/>
      </w:tblGrid>
      <w:tr w:rsidR="00F751B5" w14:paraId="059F25D3" w14:textId="77777777" w:rsidTr="00EB7D15">
        <w:trPr>
          <w:trHeight w:val="360"/>
          <w:jc w:val="center"/>
        </w:trPr>
        <w:tc>
          <w:tcPr>
            <w:tcW w:w="2985" w:type="dxa"/>
            <w:tcBorders>
              <w:top w:val="single" w:sz="4" w:space="0" w:color="000000"/>
              <w:left w:val="single" w:sz="4" w:space="0" w:color="000000"/>
              <w:bottom w:val="single" w:sz="4" w:space="0" w:color="000000"/>
              <w:right w:val="single" w:sz="4" w:space="0" w:color="000000"/>
            </w:tcBorders>
            <w:shd w:val="clear" w:color="auto" w:fill="548DD4"/>
            <w:vAlign w:val="center"/>
          </w:tcPr>
          <w:p w14:paraId="4AD59FF9" w14:textId="77777777" w:rsidR="00F751B5" w:rsidRDefault="00F751B5" w:rsidP="00EB7D15">
            <w:pPr>
              <w:jc w:val="center"/>
              <w:rPr>
                <w:rFonts w:ascii="Arial" w:hAnsi="Arial" w:cs="Arial"/>
                <w:b/>
                <w:bCs/>
                <w:color w:val="FFFFFF"/>
                <w:sz w:val="28"/>
                <w:szCs w:val="28"/>
              </w:rPr>
            </w:pPr>
            <w:r>
              <w:rPr>
                <w:rFonts w:ascii="Arial" w:hAnsi="Arial" w:cs="Arial"/>
                <w:b/>
                <w:bCs/>
                <w:color w:val="FFFFFF"/>
                <w:sz w:val="28"/>
                <w:szCs w:val="28"/>
              </w:rPr>
              <w:t>Lab Time</w:t>
            </w:r>
          </w:p>
        </w:tc>
        <w:tc>
          <w:tcPr>
            <w:tcW w:w="2775" w:type="dxa"/>
            <w:tcBorders>
              <w:top w:val="single" w:sz="4" w:space="0" w:color="000000"/>
              <w:left w:val="single" w:sz="4" w:space="0" w:color="000000"/>
              <w:bottom w:val="single" w:sz="4" w:space="0" w:color="000000"/>
              <w:right w:val="single" w:sz="4" w:space="0" w:color="000000"/>
            </w:tcBorders>
            <w:shd w:val="clear" w:color="auto" w:fill="548DD4"/>
            <w:vAlign w:val="center"/>
          </w:tcPr>
          <w:p w14:paraId="0066DFAA" w14:textId="77777777" w:rsidR="00F751B5" w:rsidRDefault="00F751B5" w:rsidP="00EB7D15">
            <w:pPr>
              <w:jc w:val="center"/>
              <w:rPr>
                <w:rFonts w:ascii="Arial" w:hAnsi="Arial" w:cs="Arial"/>
                <w:b/>
                <w:bCs/>
                <w:color w:val="000000"/>
              </w:rPr>
            </w:pPr>
            <w:r>
              <w:rPr>
                <w:rFonts w:ascii="Arial" w:hAnsi="Arial" w:cs="Arial"/>
                <w:b/>
                <w:bCs/>
                <w:color w:val="FFFFFF"/>
                <w:sz w:val="28"/>
                <w:szCs w:val="28"/>
              </w:rPr>
              <w:t>Due Date</w:t>
            </w:r>
          </w:p>
        </w:tc>
      </w:tr>
      <w:tr w:rsidR="00F751B5" w14:paraId="1923DDD1" w14:textId="77777777" w:rsidTr="00EB7D15">
        <w:trPr>
          <w:trHeight w:val="360"/>
          <w:jc w:val="center"/>
        </w:trPr>
        <w:tc>
          <w:tcPr>
            <w:tcW w:w="2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7AB172" w14:textId="563FF541" w:rsidR="00F751B5" w:rsidRDefault="00F751B5" w:rsidP="00EB7D15">
            <w:pPr>
              <w:jc w:val="center"/>
              <w:rPr>
                <w:rFonts w:ascii="Arial" w:hAnsi="Arial" w:cs="Arial"/>
                <w:b/>
                <w:bCs/>
                <w:color w:val="000000"/>
              </w:rPr>
            </w:pPr>
            <w:r>
              <w:rPr>
                <w:rFonts w:ascii="Arial" w:hAnsi="Arial" w:cs="Arial"/>
                <w:b/>
                <w:bCs/>
                <w:color w:val="000000"/>
              </w:rPr>
              <w:t xml:space="preserve">Wednesday </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F6478E" w14:textId="64AB2190" w:rsidR="00F751B5" w:rsidRDefault="00701E51" w:rsidP="00EB7D15">
            <w:pPr>
              <w:jc w:val="center"/>
              <w:rPr>
                <w:rFonts w:ascii="Arial" w:hAnsi="Arial" w:cs="Arial"/>
                <w:b/>
                <w:bCs/>
                <w:color w:val="000000"/>
              </w:rPr>
            </w:pPr>
            <w:r>
              <w:rPr>
                <w:rFonts w:ascii="Arial" w:hAnsi="Arial" w:cs="Arial"/>
                <w:b/>
                <w:bCs/>
                <w:color w:val="000000"/>
              </w:rPr>
              <w:t>04/0</w:t>
            </w:r>
            <w:r>
              <w:rPr>
                <w:rFonts w:ascii="Arial" w:hAnsi="Arial" w:cs="Arial" w:hint="eastAsia"/>
                <w:b/>
                <w:bCs/>
                <w:color w:val="000000"/>
                <w:lang w:eastAsia="zh-CN"/>
              </w:rPr>
              <w:t>9</w:t>
            </w:r>
            <w:r w:rsidR="00EB7D15">
              <w:rPr>
                <w:rFonts w:ascii="Arial" w:hAnsi="Arial" w:cs="Arial"/>
                <w:b/>
                <w:bCs/>
                <w:color w:val="000000"/>
              </w:rPr>
              <w:t>/2014</w:t>
            </w:r>
          </w:p>
        </w:tc>
      </w:tr>
      <w:tr w:rsidR="00F751B5" w14:paraId="5B4BEA30" w14:textId="77777777" w:rsidTr="00EB7D15">
        <w:trPr>
          <w:trHeight w:val="360"/>
          <w:jc w:val="center"/>
        </w:trPr>
        <w:tc>
          <w:tcPr>
            <w:tcW w:w="2985" w:type="dxa"/>
            <w:tcBorders>
              <w:top w:val="single" w:sz="4" w:space="0" w:color="000000"/>
              <w:left w:val="single" w:sz="4" w:space="0" w:color="000000"/>
              <w:bottom w:val="single" w:sz="4" w:space="0" w:color="000000"/>
              <w:right w:val="single" w:sz="4" w:space="0" w:color="000000"/>
            </w:tcBorders>
            <w:shd w:val="clear" w:color="auto" w:fill="D3DFEE"/>
            <w:vAlign w:val="center"/>
          </w:tcPr>
          <w:p w14:paraId="10015C7E" w14:textId="07B2ED5E" w:rsidR="00F751B5" w:rsidRDefault="00EB7D15" w:rsidP="00EB7D15">
            <w:pPr>
              <w:jc w:val="center"/>
              <w:rPr>
                <w:rFonts w:ascii="Arial" w:hAnsi="Arial" w:cs="Arial"/>
                <w:b/>
                <w:bCs/>
                <w:color w:val="000000"/>
              </w:rPr>
            </w:pPr>
            <w:r>
              <w:rPr>
                <w:rFonts w:ascii="Arial" w:hAnsi="Arial" w:cs="Arial"/>
                <w:b/>
                <w:bCs/>
                <w:color w:val="000000"/>
              </w:rPr>
              <w:t>Thursday</w:t>
            </w:r>
          </w:p>
        </w:tc>
        <w:tc>
          <w:tcPr>
            <w:tcW w:w="2775" w:type="dxa"/>
            <w:tcBorders>
              <w:top w:val="single" w:sz="4" w:space="0" w:color="000000"/>
              <w:left w:val="single" w:sz="4" w:space="0" w:color="000000"/>
              <w:bottom w:val="single" w:sz="4" w:space="0" w:color="000000"/>
              <w:right w:val="single" w:sz="4" w:space="0" w:color="000000"/>
            </w:tcBorders>
            <w:shd w:val="clear" w:color="auto" w:fill="D3DFEE"/>
            <w:vAlign w:val="center"/>
          </w:tcPr>
          <w:p w14:paraId="1F45FEC7" w14:textId="45D08DDF" w:rsidR="00F751B5" w:rsidRDefault="00701E51" w:rsidP="00EB7D15">
            <w:pPr>
              <w:jc w:val="center"/>
              <w:rPr>
                <w:rFonts w:ascii="Arial" w:hAnsi="Arial" w:cs="Arial"/>
                <w:b/>
                <w:bCs/>
                <w:color w:val="365F91"/>
                <w:sz w:val="32"/>
                <w:szCs w:val="32"/>
              </w:rPr>
            </w:pPr>
            <w:r>
              <w:rPr>
                <w:rFonts w:ascii="Arial" w:hAnsi="Arial" w:cs="Arial"/>
                <w:b/>
                <w:bCs/>
                <w:color w:val="000000"/>
              </w:rPr>
              <w:t>04/</w:t>
            </w:r>
            <w:r>
              <w:rPr>
                <w:rFonts w:ascii="Arial" w:hAnsi="Arial" w:cs="Arial" w:hint="eastAsia"/>
                <w:b/>
                <w:bCs/>
                <w:color w:val="000000"/>
                <w:lang w:eastAsia="zh-CN"/>
              </w:rPr>
              <w:t>10</w:t>
            </w:r>
            <w:r w:rsidR="00EB7D15" w:rsidRPr="00EB7D15">
              <w:rPr>
                <w:rFonts w:ascii="Arial" w:hAnsi="Arial" w:cs="Arial"/>
                <w:b/>
                <w:bCs/>
                <w:color w:val="000000"/>
              </w:rPr>
              <w:t>/2013</w:t>
            </w:r>
          </w:p>
        </w:tc>
      </w:tr>
    </w:tbl>
    <w:p w14:paraId="311D4465" w14:textId="77777777" w:rsidR="00F751B5" w:rsidRDefault="00F751B5" w:rsidP="00F751B5">
      <w:pPr>
        <w:jc w:val="center"/>
        <w:outlineLvl w:val="0"/>
        <w:rPr>
          <w:rFonts w:ascii="Arial" w:eastAsia="SimSun" w:hAnsi="Arial" w:cs="Arial"/>
          <w:b/>
          <w:bCs/>
          <w:color w:val="365F91"/>
          <w:sz w:val="32"/>
          <w:szCs w:val="32"/>
          <w:lang w:eastAsia="zh-CN"/>
        </w:rPr>
      </w:pPr>
    </w:p>
    <w:p w14:paraId="54C78A83" w14:textId="77777777" w:rsidR="00536EC2" w:rsidRPr="00235F32" w:rsidRDefault="00536EC2" w:rsidP="00536EC2">
      <w:pPr>
        <w:outlineLvl w:val="0"/>
        <w:rPr>
          <w:rFonts w:ascii="Arial" w:hAnsi="Arial" w:cs="Arial"/>
          <w:b/>
          <w:bCs/>
          <w:color w:val="365F91"/>
          <w:sz w:val="32"/>
          <w:szCs w:val="32"/>
        </w:rPr>
      </w:pPr>
      <w:r w:rsidRPr="00235F32">
        <w:rPr>
          <w:rFonts w:ascii="Arial" w:hAnsi="Arial" w:cs="Arial"/>
          <w:b/>
          <w:bCs/>
          <w:color w:val="365F91"/>
          <w:sz w:val="32"/>
          <w:szCs w:val="32"/>
        </w:rPr>
        <w:t>Background</w:t>
      </w:r>
    </w:p>
    <w:p w14:paraId="06199C3C" w14:textId="62CB13EB" w:rsidR="00536EC2" w:rsidRDefault="00EB7D15" w:rsidP="00536EC2">
      <w:pPr>
        <w:tabs>
          <w:tab w:val="left" w:pos="4280"/>
        </w:tabs>
        <w:snapToGrid w:val="0"/>
        <w:rPr>
          <w:rFonts w:ascii="Arial" w:hAnsi="Arial" w:cs="Arial"/>
          <w:sz w:val="22"/>
          <w:lang w:eastAsia="zh-CN"/>
        </w:rPr>
      </w:pPr>
      <w:r>
        <w:rPr>
          <w:rFonts w:ascii="Arial" w:hAnsi="Arial" w:cs="Arial"/>
          <w:sz w:val="22"/>
        </w:rPr>
        <w:t xml:space="preserve">Sunset Banking System is a kind of system used for Banks. During the daytime, the bankers can submit transactions, </w:t>
      </w:r>
      <w:r w:rsidR="00034226">
        <w:rPr>
          <w:rFonts w:ascii="Arial" w:hAnsi="Arial" w:cs="Arial"/>
          <w:sz w:val="22"/>
        </w:rPr>
        <w:t>for instance</w:t>
      </w:r>
      <w:r>
        <w:rPr>
          <w:rFonts w:ascii="Arial" w:hAnsi="Arial" w:cs="Arial"/>
          <w:sz w:val="22"/>
        </w:rPr>
        <w:t xml:space="preserve"> withdraw</w:t>
      </w:r>
      <w:r w:rsidR="00034226">
        <w:rPr>
          <w:rFonts w:ascii="Arial" w:hAnsi="Arial" w:cs="Arial"/>
          <w:sz w:val="22"/>
        </w:rPr>
        <w:t xml:space="preserve"> transactions</w:t>
      </w:r>
      <w:r>
        <w:rPr>
          <w:rFonts w:ascii="Arial" w:hAnsi="Arial" w:cs="Arial"/>
          <w:sz w:val="22"/>
        </w:rPr>
        <w:t xml:space="preserve"> or deposit</w:t>
      </w:r>
      <w:r w:rsidR="00034226">
        <w:rPr>
          <w:rFonts w:ascii="Arial" w:hAnsi="Arial" w:cs="Arial"/>
          <w:sz w:val="22"/>
        </w:rPr>
        <w:t xml:space="preserve"> transactions</w:t>
      </w:r>
      <w:r>
        <w:rPr>
          <w:rFonts w:ascii="Arial" w:hAnsi="Arial" w:cs="Arial"/>
          <w:sz w:val="22"/>
        </w:rPr>
        <w:t>, to the system. But the system will just keep</w:t>
      </w:r>
      <w:r w:rsidR="00034226">
        <w:rPr>
          <w:rFonts w:ascii="Arial" w:hAnsi="Arial" w:cs="Arial"/>
          <w:sz w:val="22"/>
        </w:rPr>
        <w:t xml:space="preserve"> the</w:t>
      </w:r>
      <w:r>
        <w:rPr>
          <w:rFonts w:ascii="Arial" w:hAnsi="Arial" w:cs="Arial"/>
          <w:sz w:val="22"/>
        </w:rPr>
        <w:t xml:space="preserve"> transactions without processing them which means they are not going to be reflected in the </w:t>
      </w:r>
      <w:r w:rsidR="00034226">
        <w:rPr>
          <w:rFonts w:ascii="Arial" w:hAnsi="Arial" w:cs="Arial"/>
          <w:sz w:val="22"/>
        </w:rPr>
        <w:t xml:space="preserve">account </w:t>
      </w:r>
      <w:r>
        <w:rPr>
          <w:rFonts w:ascii="Arial" w:hAnsi="Arial" w:cs="Arial"/>
          <w:sz w:val="22"/>
        </w:rPr>
        <w:t>balance</w:t>
      </w:r>
      <w:r w:rsidR="00F66C06">
        <w:rPr>
          <w:rFonts w:ascii="Arial" w:hAnsi="Arial" w:cs="Arial"/>
          <w:sz w:val="22"/>
        </w:rPr>
        <w:t xml:space="preserve"> immediately</w:t>
      </w:r>
      <w:r>
        <w:rPr>
          <w:rFonts w:ascii="Arial" w:hAnsi="Arial" w:cs="Arial"/>
          <w:sz w:val="22"/>
        </w:rPr>
        <w:t>. The system processes all the transactions at the end of each day. That is why it is called Sunset Banking System. It only processes transactions at the time of Sunset.</w:t>
      </w:r>
    </w:p>
    <w:p w14:paraId="3447A19A" w14:textId="77777777" w:rsidR="00536EC2" w:rsidRPr="00B45F10" w:rsidRDefault="00536EC2" w:rsidP="00A73C72">
      <w:pPr>
        <w:outlineLvl w:val="0"/>
        <w:rPr>
          <w:rFonts w:ascii="Arial" w:hAnsi="Arial" w:cs="Arial"/>
          <w:bCs/>
          <w:color w:val="365F91"/>
          <w:sz w:val="32"/>
          <w:szCs w:val="32"/>
        </w:rPr>
      </w:pPr>
    </w:p>
    <w:p w14:paraId="3B0F4D57" w14:textId="77777777" w:rsidR="00014077" w:rsidRDefault="00014077" w:rsidP="00A73C72">
      <w:pPr>
        <w:outlineLvl w:val="0"/>
        <w:rPr>
          <w:rFonts w:ascii="Arial" w:hAnsi="Arial" w:cs="Arial"/>
          <w:b/>
          <w:bCs/>
          <w:color w:val="365F91"/>
          <w:sz w:val="32"/>
          <w:szCs w:val="32"/>
        </w:rPr>
      </w:pPr>
      <w:r w:rsidRPr="00235F32">
        <w:rPr>
          <w:rFonts w:ascii="Arial" w:hAnsi="Arial" w:cs="Arial"/>
          <w:b/>
          <w:bCs/>
          <w:color w:val="365F91"/>
          <w:sz w:val="32"/>
          <w:szCs w:val="32"/>
        </w:rPr>
        <w:t>Problem Specification</w:t>
      </w:r>
    </w:p>
    <w:p w14:paraId="4238DB46" w14:textId="7B90CAA9" w:rsidR="00EB7D15" w:rsidRDefault="00EB7D15" w:rsidP="00A73C72">
      <w:pPr>
        <w:outlineLvl w:val="0"/>
        <w:rPr>
          <w:rFonts w:ascii="Arial" w:hAnsi="Arial" w:cs="Arial"/>
          <w:sz w:val="22"/>
        </w:rPr>
      </w:pPr>
      <w:r w:rsidRPr="00EB7D15">
        <w:rPr>
          <w:rFonts w:ascii="Arial" w:hAnsi="Arial" w:cs="Arial"/>
          <w:sz w:val="22"/>
        </w:rPr>
        <w:t>You are to write</w:t>
      </w:r>
      <w:r>
        <w:rPr>
          <w:rFonts w:ascii="Arial" w:hAnsi="Arial" w:cs="Arial"/>
          <w:sz w:val="22"/>
        </w:rPr>
        <w:t xml:space="preserve"> a program in Java to implement this Sunset Banking System. </w:t>
      </w:r>
      <w:r w:rsidR="00692360">
        <w:rPr>
          <w:rFonts w:ascii="Arial" w:hAnsi="Arial" w:cs="Arial"/>
          <w:sz w:val="22"/>
        </w:rPr>
        <w:t xml:space="preserve">You are given the data of all checking accounts and all the transactions. You job is to process all the transactions and have them reflected in the balance of the accounts. For example if there is a </w:t>
      </w:r>
      <w:r w:rsidR="00F66C06">
        <w:rPr>
          <w:rFonts w:ascii="Arial" w:hAnsi="Arial" w:cs="Arial"/>
          <w:sz w:val="22"/>
        </w:rPr>
        <w:t>deposit transaction to the account 100010 with the amount of 100 dollars, then the balance of account 100010 should be increased by 100. It works the other way around for withdraw transactions. You are given three input files.</w:t>
      </w:r>
      <w:r w:rsidR="008D1FEE">
        <w:rPr>
          <w:rFonts w:ascii="Arial" w:hAnsi="Arial" w:cs="Arial"/>
          <w:sz w:val="22"/>
        </w:rPr>
        <w:t xml:space="preserve"> </w:t>
      </w:r>
    </w:p>
    <w:p w14:paraId="013ADA2D" w14:textId="21F4D972" w:rsidR="00692360" w:rsidRDefault="00692360" w:rsidP="00692360">
      <w:pPr>
        <w:pStyle w:val="ListParagraph"/>
        <w:numPr>
          <w:ilvl w:val="0"/>
          <w:numId w:val="34"/>
        </w:numPr>
        <w:outlineLvl w:val="0"/>
        <w:rPr>
          <w:rFonts w:ascii="Arial" w:hAnsi="Arial" w:cs="Arial"/>
        </w:rPr>
      </w:pPr>
      <w:proofErr w:type="gramStart"/>
      <w:r w:rsidRPr="00692360">
        <w:rPr>
          <w:rFonts w:ascii="Arial" w:hAnsi="Arial" w:cs="Arial"/>
        </w:rPr>
        <w:t>account.txt</w:t>
      </w:r>
      <w:proofErr w:type="gramEnd"/>
    </w:p>
    <w:p w14:paraId="3130926B" w14:textId="33119942" w:rsidR="00692360" w:rsidRDefault="00692360" w:rsidP="00692360">
      <w:pPr>
        <w:pStyle w:val="ListParagraph"/>
        <w:outlineLvl w:val="0"/>
        <w:rPr>
          <w:rFonts w:ascii="Arial" w:hAnsi="Arial" w:cs="Arial"/>
        </w:rPr>
      </w:pPr>
      <w:r>
        <w:rPr>
          <w:rFonts w:ascii="Arial" w:hAnsi="Arial" w:cs="Arial"/>
        </w:rPr>
        <w:t xml:space="preserve">This file contains the data of all the banking accounts. </w:t>
      </w:r>
      <w:r w:rsidR="00BE0905">
        <w:rPr>
          <w:rFonts w:ascii="Arial" w:hAnsi="Arial" w:cs="Arial"/>
        </w:rPr>
        <w:t>Each line contains the information for one account. Each line contains 5 tokens in the order: accounts number, holder’s first name, holder’s last name holder’s phone number and the account balance.</w:t>
      </w:r>
    </w:p>
    <w:p w14:paraId="2F6DE777" w14:textId="5F651CF6" w:rsidR="00692360" w:rsidRDefault="00692360" w:rsidP="00692360">
      <w:pPr>
        <w:pStyle w:val="ListParagraph"/>
        <w:outlineLvl w:val="0"/>
        <w:rPr>
          <w:rFonts w:ascii="Arial" w:hAnsi="Arial" w:cs="Arial"/>
        </w:rPr>
      </w:pPr>
      <w:r>
        <w:rPr>
          <w:rFonts w:ascii="Arial" w:hAnsi="Arial" w:cs="Arial"/>
        </w:rPr>
        <w:t>Example</w:t>
      </w:r>
    </w:p>
    <w:p w14:paraId="5073FD6E" w14:textId="1E400DEA" w:rsidR="00692360" w:rsidRPr="00692360" w:rsidRDefault="00692360" w:rsidP="00692360">
      <w:pPr>
        <w:pStyle w:val="ListParagraph"/>
        <w:outlineLvl w:val="0"/>
        <w:rPr>
          <w:rFonts w:ascii="Arial" w:hAnsi="Arial" w:cs="Arial"/>
        </w:rPr>
      </w:pPr>
      <w:proofErr w:type="gramStart"/>
      <w:r w:rsidRPr="00692360">
        <w:rPr>
          <w:rFonts w:ascii="Arial" w:hAnsi="Arial" w:cs="Arial"/>
        </w:rPr>
        <w:t xml:space="preserve">100001 </w:t>
      </w:r>
      <w:proofErr w:type="spellStart"/>
      <w:r w:rsidRPr="00692360">
        <w:rPr>
          <w:rFonts w:ascii="Arial" w:hAnsi="Arial" w:cs="Arial"/>
        </w:rPr>
        <w:t>Ala</w:t>
      </w:r>
      <w:proofErr w:type="spellEnd"/>
      <w:r w:rsidRPr="00692360">
        <w:rPr>
          <w:rFonts w:ascii="Arial" w:hAnsi="Arial" w:cs="Arial"/>
        </w:rPr>
        <w:t xml:space="preserve"> Al-</w:t>
      </w:r>
      <w:proofErr w:type="spellStart"/>
      <w:r w:rsidRPr="00692360">
        <w:rPr>
          <w:rFonts w:ascii="Arial" w:hAnsi="Arial" w:cs="Arial"/>
        </w:rPr>
        <w:t>Fuqaha</w:t>
      </w:r>
      <w:proofErr w:type="spellEnd"/>
      <w:r w:rsidRPr="00692360">
        <w:rPr>
          <w:rFonts w:ascii="Arial" w:hAnsi="Arial" w:cs="Arial"/>
        </w:rPr>
        <w:t xml:space="preserve"> 276-3868 10032.32</w:t>
      </w:r>
      <w:proofErr w:type="gramEnd"/>
    </w:p>
    <w:p w14:paraId="5E85B911" w14:textId="5DF3038A" w:rsidR="00692360" w:rsidRPr="00692360" w:rsidRDefault="00692360" w:rsidP="00692360">
      <w:pPr>
        <w:pStyle w:val="ListParagraph"/>
        <w:outlineLvl w:val="0"/>
        <w:rPr>
          <w:rFonts w:ascii="Arial" w:hAnsi="Arial" w:cs="Arial"/>
        </w:rPr>
      </w:pPr>
      <w:proofErr w:type="gramStart"/>
      <w:r w:rsidRPr="00692360">
        <w:rPr>
          <w:rFonts w:ascii="Arial" w:hAnsi="Arial" w:cs="Arial"/>
        </w:rPr>
        <w:t>100002 Steve Carr 276-3101 34234234.45</w:t>
      </w:r>
      <w:proofErr w:type="gramEnd"/>
    </w:p>
    <w:p w14:paraId="32A9FF9D" w14:textId="26B8A67F" w:rsidR="00692360" w:rsidRPr="00692360" w:rsidRDefault="00692360" w:rsidP="00692360">
      <w:pPr>
        <w:pStyle w:val="ListParagraph"/>
        <w:outlineLvl w:val="0"/>
        <w:rPr>
          <w:rFonts w:ascii="Arial" w:hAnsi="Arial" w:cs="Arial"/>
        </w:rPr>
      </w:pPr>
      <w:proofErr w:type="gramStart"/>
      <w:r w:rsidRPr="00692360">
        <w:rPr>
          <w:rFonts w:ascii="Arial" w:hAnsi="Arial" w:cs="Arial"/>
        </w:rPr>
        <w:t>100003 Ajay Gupta 276-3104 3435.45</w:t>
      </w:r>
      <w:proofErr w:type="gramEnd"/>
    </w:p>
    <w:p w14:paraId="3D6ED16D" w14:textId="3EC0029A" w:rsidR="00692360" w:rsidRPr="00692360" w:rsidRDefault="00692360" w:rsidP="00692360">
      <w:pPr>
        <w:pStyle w:val="ListParagraph"/>
        <w:outlineLvl w:val="0"/>
        <w:rPr>
          <w:rFonts w:ascii="Arial" w:hAnsi="Arial" w:cs="Arial"/>
        </w:rPr>
      </w:pPr>
      <w:proofErr w:type="gramStart"/>
      <w:r w:rsidRPr="00692360">
        <w:rPr>
          <w:rFonts w:ascii="Arial" w:hAnsi="Arial" w:cs="Arial"/>
        </w:rPr>
        <w:t>100004 Donna Kaminski 276-3104 44545.4</w:t>
      </w:r>
      <w:proofErr w:type="gramEnd"/>
    </w:p>
    <w:p w14:paraId="6568B8F8" w14:textId="39C6BAF5" w:rsidR="00692360" w:rsidRDefault="00692360" w:rsidP="00692360">
      <w:pPr>
        <w:pStyle w:val="ListParagraph"/>
        <w:numPr>
          <w:ilvl w:val="0"/>
          <w:numId w:val="34"/>
        </w:numPr>
        <w:outlineLvl w:val="0"/>
        <w:rPr>
          <w:rFonts w:ascii="Arial" w:hAnsi="Arial" w:cs="Arial"/>
        </w:rPr>
      </w:pPr>
      <w:proofErr w:type="gramStart"/>
      <w:r>
        <w:rPr>
          <w:rFonts w:ascii="Arial" w:hAnsi="Arial" w:cs="Arial"/>
        </w:rPr>
        <w:t>withdraw.txt</w:t>
      </w:r>
      <w:proofErr w:type="gramEnd"/>
    </w:p>
    <w:p w14:paraId="45314734" w14:textId="3525B5BA" w:rsidR="00BE0905" w:rsidRDefault="00BE0905" w:rsidP="00BE0905">
      <w:pPr>
        <w:pStyle w:val="ListParagraph"/>
        <w:outlineLvl w:val="0"/>
        <w:rPr>
          <w:rFonts w:ascii="Arial" w:hAnsi="Arial" w:cs="Arial"/>
        </w:rPr>
      </w:pPr>
      <w:r>
        <w:rPr>
          <w:rFonts w:ascii="Arial" w:hAnsi="Arial" w:cs="Arial"/>
        </w:rPr>
        <w:t xml:space="preserve">This files contains the data of all the withdraw transactions. Each line contains the information for one </w:t>
      </w:r>
      <w:proofErr w:type="gramStart"/>
      <w:r>
        <w:rPr>
          <w:rFonts w:ascii="Arial" w:hAnsi="Arial" w:cs="Arial"/>
        </w:rPr>
        <w:t>withdraw</w:t>
      </w:r>
      <w:proofErr w:type="gramEnd"/>
      <w:r>
        <w:rPr>
          <w:rFonts w:ascii="Arial" w:hAnsi="Arial" w:cs="Arial"/>
        </w:rPr>
        <w:t xml:space="preserve"> transaction. Each line contains two numbers</w:t>
      </w:r>
      <w:r w:rsidR="00593F05">
        <w:rPr>
          <w:rFonts w:ascii="Arial" w:hAnsi="Arial" w:cs="Arial"/>
        </w:rPr>
        <w:t xml:space="preserve"> account number and amount of this transaction. </w:t>
      </w:r>
    </w:p>
    <w:p w14:paraId="689FA620" w14:textId="77777777" w:rsidR="00BE0905" w:rsidRDefault="00BE0905" w:rsidP="00BE0905">
      <w:pPr>
        <w:pStyle w:val="ListParagraph"/>
        <w:outlineLvl w:val="0"/>
        <w:rPr>
          <w:rFonts w:ascii="Arial" w:hAnsi="Arial" w:cs="Arial"/>
        </w:rPr>
      </w:pPr>
      <w:r>
        <w:rPr>
          <w:rFonts w:ascii="Arial" w:hAnsi="Arial" w:cs="Arial"/>
        </w:rPr>
        <w:t>Example</w:t>
      </w:r>
    </w:p>
    <w:p w14:paraId="73C889BB" w14:textId="77777777" w:rsidR="00BE0905" w:rsidRPr="00BE0905" w:rsidRDefault="00BE0905" w:rsidP="00BE0905">
      <w:pPr>
        <w:pStyle w:val="ListParagraph"/>
        <w:outlineLvl w:val="0"/>
        <w:rPr>
          <w:rFonts w:ascii="Arial" w:hAnsi="Arial" w:cs="Arial"/>
        </w:rPr>
      </w:pPr>
      <w:r w:rsidRPr="00BE0905">
        <w:rPr>
          <w:rFonts w:ascii="Arial" w:hAnsi="Arial" w:cs="Arial"/>
        </w:rPr>
        <w:t>100001 100</w:t>
      </w:r>
    </w:p>
    <w:p w14:paraId="6F58D194" w14:textId="77777777" w:rsidR="00BE0905" w:rsidRPr="00BE0905" w:rsidRDefault="00BE0905" w:rsidP="00BE0905">
      <w:pPr>
        <w:pStyle w:val="ListParagraph"/>
        <w:outlineLvl w:val="0"/>
        <w:rPr>
          <w:rFonts w:ascii="Arial" w:hAnsi="Arial" w:cs="Arial"/>
        </w:rPr>
      </w:pPr>
      <w:r w:rsidRPr="00BE0905">
        <w:rPr>
          <w:rFonts w:ascii="Arial" w:hAnsi="Arial" w:cs="Arial"/>
        </w:rPr>
        <w:lastRenderedPageBreak/>
        <w:t>100002 200</w:t>
      </w:r>
    </w:p>
    <w:p w14:paraId="2926110C" w14:textId="77777777" w:rsidR="00BE0905" w:rsidRDefault="00BE0905" w:rsidP="00BE0905">
      <w:pPr>
        <w:pStyle w:val="ListParagraph"/>
        <w:outlineLvl w:val="0"/>
        <w:rPr>
          <w:rFonts w:ascii="Arial" w:hAnsi="Arial" w:cs="Arial"/>
        </w:rPr>
      </w:pPr>
      <w:r w:rsidRPr="00BE0905">
        <w:rPr>
          <w:rFonts w:ascii="Arial" w:hAnsi="Arial" w:cs="Arial"/>
        </w:rPr>
        <w:t>100003 300</w:t>
      </w:r>
    </w:p>
    <w:p w14:paraId="1A4C54E6" w14:textId="3468D200" w:rsidR="00BE0905" w:rsidRPr="00BE0905" w:rsidRDefault="00BE0905" w:rsidP="00BE0905">
      <w:pPr>
        <w:pStyle w:val="ListParagraph"/>
        <w:outlineLvl w:val="0"/>
        <w:rPr>
          <w:rFonts w:ascii="Arial" w:hAnsi="Arial" w:cs="Arial"/>
        </w:rPr>
      </w:pPr>
      <w:r w:rsidRPr="00BE0905">
        <w:rPr>
          <w:rFonts w:ascii="Arial" w:hAnsi="Arial" w:cs="Arial"/>
        </w:rPr>
        <w:t>100004 400</w:t>
      </w:r>
    </w:p>
    <w:p w14:paraId="40F66DFF" w14:textId="7D61C67B" w:rsidR="00BE0905" w:rsidRDefault="00BE0905" w:rsidP="00BE0905">
      <w:pPr>
        <w:pStyle w:val="ListParagraph"/>
        <w:outlineLvl w:val="0"/>
        <w:rPr>
          <w:rFonts w:ascii="Arial" w:hAnsi="Arial" w:cs="Arial"/>
        </w:rPr>
      </w:pPr>
      <w:r w:rsidRPr="00BE0905">
        <w:rPr>
          <w:rFonts w:ascii="Arial" w:hAnsi="Arial" w:cs="Arial"/>
        </w:rPr>
        <w:t>100005 500</w:t>
      </w:r>
    </w:p>
    <w:p w14:paraId="01CE765E" w14:textId="77777777" w:rsidR="00BE0905" w:rsidRDefault="00BE0905" w:rsidP="00BE0905">
      <w:pPr>
        <w:pStyle w:val="ListParagraph"/>
        <w:outlineLvl w:val="0"/>
        <w:rPr>
          <w:rFonts w:ascii="Arial" w:hAnsi="Arial" w:cs="Arial"/>
        </w:rPr>
      </w:pPr>
    </w:p>
    <w:p w14:paraId="7BBDC1F4" w14:textId="17FF1E0D" w:rsidR="00692360" w:rsidRDefault="00692360" w:rsidP="00692360">
      <w:pPr>
        <w:pStyle w:val="ListParagraph"/>
        <w:numPr>
          <w:ilvl w:val="0"/>
          <w:numId w:val="34"/>
        </w:numPr>
        <w:outlineLvl w:val="0"/>
        <w:rPr>
          <w:rFonts w:ascii="Arial" w:hAnsi="Arial" w:cs="Arial"/>
        </w:rPr>
      </w:pPr>
      <w:proofErr w:type="gramStart"/>
      <w:r>
        <w:rPr>
          <w:rFonts w:ascii="Arial" w:hAnsi="Arial" w:cs="Arial"/>
        </w:rPr>
        <w:t>deposit.txt</w:t>
      </w:r>
      <w:proofErr w:type="gramEnd"/>
    </w:p>
    <w:p w14:paraId="63D8548F" w14:textId="59733797" w:rsidR="00593F05" w:rsidRDefault="00593F05" w:rsidP="00593F05">
      <w:pPr>
        <w:pStyle w:val="ListParagraph"/>
        <w:outlineLvl w:val="0"/>
        <w:rPr>
          <w:rFonts w:ascii="Arial" w:hAnsi="Arial" w:cs="Arial"/>
        </w:rPr>
      </w:pPr>
      <w:r>
        <w:rPr>
          <w:rFonts w:ascii="Arial" w:hAnsi="Arial" w:cs="Arial"/>
        </w:rPr>
        <w:t>This files contains the data of all the deposit transactions. Each line represents one deposit transaction. Each line contains two numbers the account number and the amount of this transaction.</w:t>
      </w:r>
    </w:p>
    <w:p w14:paraId="6CD01AB0" w14:textId="74B4CA6D" w:rsidR="00BE0905" w:rsidRPr="00BE0905" w:rsidRDefault="00BE0905" w:rsidP="00BE0905">
      <w:pPr>
        <w:pStyle w:val="ListParagraph"/>
        <w:outlineLvl w:val="0"/>
        <w:rPr>
          <w:rFonts w:ascii="Arial" w:hAnsi="Arial" w:cs="Arial"/>
        </w:rPr>
      </w:pPr>
      <w:r>
        <w:rPr>
          <w:rFonts w:ascii="Arial" w:hAnsi="Arial" w:cs="Arial"/>
        </w:rPr>
        <w:t>Example</w:t>
      </w:r>
    </w:p>
    <w:p w14:paraId="235F77DE" w14:textId="77777777" w:rsidR="00BE0905" w:rsidRDefault="00BE0905" w:rsidP="00BE0905">
      <w:pPr>
        <w:pStyle w:val="ListParagraph"/>
        <w:outlineLvl w:val="0"/>
        <w:rPr>
          <w:rFonts w:ascii="Arial" w:hAnsi="Arial" w:cs="Arial"/>
        </w:rPr>
      </w:pPr>
      <w:r w:rsidRPr="00BE0905">
        <w:rPr>
          <w:rFonts w:ascii="Arial" w:hAnsi="Arial" w:cs="Arial"/>
        </w:rPr>
        <w:t>100006 100</w:t>
      </w:r>
    </w:p>
    <w:p w14:paraId="6810FDD3" w14:textId="20864F39" w:rsidR="00BE0905" w:rsidRPr="00BE0905" w:rsidRDefault="00BE0905" w:rsidP="00BE0905">
      <w:pPr>
        <w:pStyle w:val="ListParagraph"/>
        <w:outlineLvl w:val="0"/>
        <w:rPr>
          <w:rFonts w:ascii="Arial" w:hAnsi="Arial" w:cs="Arial"/>
        </w:rPr>
      </w:pPr>
      <w:r w:rsidRPr="00BE0905">
        <w:rPr>
          <w:rFonts w:ascii="Arial" w:hAnsi="Arial" w:cs="Arial"/>
        </w:rPr>
        <w:t>100007 200</w:t>
      </w:r>
    </w:p>
    <w:p w14:paraId="1C9AB25F" w14:textId="616E94C9" w:rsidR="00BE0905" w:rsidRPr="00BE0905" w:rsidRDefault="00BE0905" w:rsidP="00BE0905">
      <w:pPr>
        <w:pStyle w:val="ListParagraph"/>
        <w:outlineLvl w:val="0"/>
        <w:rPr>
          <w:rFonts w:ascii="Arial" w:hAnsi="Arial" w:cs="Arial"/>
        </w:rPr>
      </w:pPr>
      <w:r w:rsidRPr="00BE0905">
        <w:rPr>
          <w:rFonts w:ascii="Arial" w:hAnsi="Arial" w:cs="Arial"/>
        </w:rPr>
        <w:t>100008 300</w:t>
      </w:r>
    </w:p>
    <w:p w14:paraId="6ECDB421" w14:textId="5A52BD2A" w:rsidR="00BE0905" w:rsidRPr="00BE0905" w:rsidRDefault="00BE0905" w:rsidP="00BE0905">
      <w:pPr>
        <w:pStyle w:val="ListParagraph"/>
        <w:outlineLvl w:val="0"/>
        <w:rPr>
          <w:rFonts w:ascii="Arial" w:hAnsi="Arial" w:cs="Arial"/>
        </w:rPr>
      </w:pPr>
      <w:r w:rsidRPr="00BE0905">
        <w:rPr>
          <w:rFonts w:ascii="Arial" w:hAnsi="Arial" w:cs="Arial"/>
        </w:rPr>
        <w:t>100009 400</w:t>
      </w:r>
    </w:p>
    <w:p w14:paraId="4FB4F963" w14:textId="64843D9D" w:rsidR="00BE0905" w:rsidRPr="00692360" w:rsidRDefault="00BE0905" w:rsidP="00BE0905">
      <w:pPr>
        <w:pStyle w:val="ListParagraph"/>
        <w:outlineLvl w:val="0"/>
        <w:rPr>
          <w:rFonts w:ascii="Arial" w:hAnsi="Arial" w:cs="Arial"/>
        </w:rPr>
      </w:pPr>
      <w:r w:rsidRPr="00BE0905">
        <w:rPr>
          <w:rFonts w:ascii="Arial" w:hAnsi="Arial" w:cs="Arial"/>
        </w:rPr>
        <w:t>100010 500</w:t>
      </w:r>
    </w:p>
    <w:p w14:paraId="04F82BBE" w14:textId="7D7D129B" w:rsidR="00B45F10" w:rsidRPr="00FA7960" w:rsidRDefault="008D1FEE" w:rsidP="00B45F10">
      <w:pPr>
        <w:jc w:val="both"/>
        <w:rPr>
          <w:rFonts w:ascii="Arial" w:hAnsi="Arial" w:cs="Arial"/>
          <w:b/>
          <w:sz w:val="22"/>
          <w:szCs w:val="22"/>
        </w:rPr>
      </w:pPr>
      <w:r w:rsidRPr="00FA7960">
        <w:rPr>
          <w:rFonts w:ascii="Arial" w:hAnsi="Arial" w:cs="Arial"/>
          <w:b/>
          <w:sz w:val="22"/>
          <w:szCs w:val="22"/>
        </w:rPr>
        <w:t>After processing all the transactions, you program should print out all the accounts</w:t>
      </w:r>
      <w:r w:rsidR="003329C9">
        <w:rPr>
          <w:rFonts w:ascii="Arial" w:hAnsi="Arial" w:cs="Arial"/>
          <w:b/>
          <w:sz w:val="22"/>
          <w:szCs w:val="22"/>
        </w:rPr>
        <w:t xml:space="preserve"> info</w:t>
      </w:r>
      <w:r w:rsidR="00146BD5">
        <w:rPr>
          <w:rFonts w:ascii="Arial" w:hAnsi="Arial" w:cs="Arial"/>
          <w:b/>
          <w:sz w:val="22"/>
          <w:szCs w:val="22"/>
        </w:rPr>
        <w:t xml:space="preserve"> to the terminal. </w:t>
      </w:r>
      <w:proofErr w:type="gramStart"/>
      <w:r w:rsidR="00146BD5">
        <w:rPr>
          <w:rFonts w:ascii="Arial" w:hAnsi="Arial" w:cs="Arial"/>
          <w:b/>
          <w:sz w:val="22"/>
          <w:szCs w:val="22"/>
        </w:rPr>
        <w:t>Than we should be able to see changes in the balance due to those transactions.</w:t>
      </w:r>
      <w:proofErr w:type="gramEnd"/>
    </w:p>
    <w:p w14:paraId="7D9CBC98" w14:textId="7BF4ACF1" w:rsidR="001F7DC7" w:rsidRDefault="00692360" w:rsidP="00B45F10">
      <w:pPr>
        <w:rPr>
          <w:rFonts w:ascii="Arial" w:hAnsi="Arial" w:cs="Arial"/>
          <w:b/>
          <w:bCs/>
          <w:color w:val="365F91"/>
          <w:sz w:val="32"/>
          <w:szCs w:val="32"/>
        </w:rPr>
      </w:pPr>
      <w:r w:rsidRPr="00D74B3F">
        <w:rPr>
          <w:rFonts w:ascii="Arial" w:hAnsi="Arial" w:cs="Arial"/>
          <w:b/>
          <w:bCs/>
          <w:color w:val="365F91"/>
          <w:sz w:val="32"/>
          <w:szCs w:val="32"/>
        </w:rPr>
        <w:t>Design Requirement</w:t>
      </w:r>
    </w:p>
    <w:p w14:paraId="1CD8AE0D" w14:textId="77777777" w:rsidR="007E3DC3" w:rsidRDefault="007E3DC3" w:rsidP="00B45F10">
      <w:pPr>
        <w:rPr>
          <w:rFonts w:ascii="Arial" w:hAnsi="Arial" w:cs="Arial"/>
          <w:b/>
          <w:bCs/>
          <w:color w:val="365F91"/>
          <w:sz w:val="32"/>
          <w:szCs w:val="32"/>
        </w:rPr>
      </w:pPr>
    </w:p>
    <w:p w14:paraId="3F99EC3C" w14:textId="31FC6B0F" w:rsidR="007E3DC3" w:rsidRDefault="007E3DC3" w:rsidP="00B45F10">
      <w:pPr>
        <w:rPr>
          <w:rFonts w:ascii="Arial" w:hAnsi="Arial" w:cs="Arial"/>
          <w:sz w:val="22"/>
          <w:szCs w:val="22"/>
        </w:rPr>
      </w:pPr>
      <w:r w:rsidRPr="007E3DC3">
        <w:rPr>
          <w:rFonts w:ascii="Arial" w:hAnsi="Arial" w:cs="Arial"/>
          <w:sz w:val="22"/>
          <w:szCs w:val="22"/>
        </w:rPr>
        <w:t>You are re</w:t>
      </w:r>
      <w:r w:rsidR="00C05ED3">
        <w:rPr>
          <w:rFonts w:ascii="Arial" w:hAnsi="Arial" w:cs="Arial"/>
          <w:sz w:val="22"/>
          <w:szCs w:val="22"/>
        </w:rPr>
        <w:t>quired to have the following</w:t>
      </w:r>
      <w:r w:rsidRPr="007E3DC3">
        <w:rPr>
          <w:rFonts w:ascii="Arial" w:hAnsi="Arial" w:cs="Arial"/>
          <w:sz w:val="22"/>
          <w:szCs w:val="22"/>
        </w:rPr>
        <w:t xml:space="preserve"> classes</w:t>
      </w:r>
    </w:p>
    <w:p w14:paraId="5EFB2166" w14:textId="77777777" w:rsidR="007E3DC3" w:rsidRDefault="007E3DC3" w:rsidP="007E3DC3">
      <w:pPr>
        <w:suppressAutoHyphens w:val="0"/>
        <w:autoSpaceDE w:val="0"/>
        <w:autoSpaceDN w:val="0"/>
        <w:adjustRightInd w:val="0"/>
        <w:rPr>
          <w:rFonts w:ascii="Monaco" w:eastAsia="SimSun" w:hAnsi="Monaco" w:cs="Monaco"/>
          <w:kern w:val="0"/>
          <w:sz w:val="48"/>
          <w:szCs w:val="48"/>
        </w:rPr>
      </w:pPr>
    </w:p>
    <w:p w14:paraId="633D2FC7" w14:textId="77777777" w:rsidR="007E3DC3" w:rsidRPr="008D1FEE" w:rsidRDefault="007E3DC3" w:rsidP="007E3DC3">
      <w:pPr>
        <w:suppressAutoHyphens w:val="0"/>
        <w:autoSpaceDE w:val="0"/>
        <w:autoSpaceDN w:val="0"/>
        <w:adjustRightInd w:val="0"/>
        <w:rPr>
          <w:rFonts w:ascii="Monaco" w:eastAsia="SimSun" w:hAnsi="Monaco" w:cs="Monaco"/>
          <w:kern w:val="0"/>
          <w:sz w:val="22"/>
          <w:szCs w:val="22"/>
        </w:rPr>
      </w:pPr>
      <w:r w:rsidRPr="008D1FEE">
        <w:rPr>
          <w:rFonts w:ascii="Monaco" w:eastAsia="SimSun" w:hAnsi="Monaco" w:cs="Monaco"/>
          <w:color w:val="3F7F5F"/>
          <w:kern w:val="0"/>
          <w:sz w:val="22"/>
          <w:szCs w:val="22"/>
        </w:rPr>
        <w:t>/*</w:t>
      </w:r>
    </w:p>
    <w:p w14:paraId="3D5ECA72" w14:textId="77777777" w:rsidR="007E3DC3" w:rsidRPr="008D1FEE" w:rsidRDefault="007E3DC3" w:rsidP="007E3DC3">
      <w:pPr>
        <w:suppressAutoHyphens w:val="0"/>
        <w:autoSpaceDE w:val="0"/>
        <w:autoSpaceDN w:val="0"/>
        <w:adjustRightInd w:val="0"/>
        <w:rPr>
          <w:rFonts w:ascii="Monaco" w:eastAsia="SimSun" w:hAnsi="Monaco" w:cs="Monaco"/>
          <w:kern w:val="0"/>
          <w:sz w:val="22"/>
          <w:szCs w:val="22"/>
        </w:rPr>
      </w:pPr>
      <w:r w:rsidRPr="008D1FEE">
        <w:rPr>
          <w:rFonts w:ascii="Monaco" w:eastAsia="SimSun" w:hAnsi="Monaco" w:cs="Monaco"/>
          <w:color w:val="3F7F5F"/>
          <w:kern w:val="0"/>
          <w:sz w:val="22"/>
          <w:szCs w:val="22"/>
        </w:rPr>
        <w:t xml:space="preserve"> * This class is the super class of </w:t>
      </w:r>
      <w:proofErr w:type="spellStart"/>
      <w:r w:rsidRPr="008D1FEE">
        <w:rPr>
          <w:rFonts w:ascii="Monaco" w:eastAsia="SimSun" w:hAnsi="Monaco" w:cs="Monaco"/>
          <w:color w:val="3F7F5F"/>
          <w:kern w:val="0"/>
          <w:sz w:val="22"/>
          <w:szCs w:val="22"/>
        </w:rPr>
        <w:t>DepositTransaction</w:t>
      </w:r>
      <w:proofErr w:type="spellEnd"/>
      <w:r w:rsidRPr="008D1FEE">
        <w:rPr>
          <w:rFonts w:ascii="Monaco" w:eastAsia="SimSun" w:hAnsi="Monaco" w:cs="Monaco"/>
          <w:color w:val="3F7F5F"/>
          <w:kern w:val="0"/>
          <w:sz w:val="22"/>
          <w:szCs w:val="22"/>
        </w:rPr>
        <w:t xml:space="preserve"> and </w:t>
      </w:r>
      <w:proofErr w:type="spellStart"/>
      <w:r w:rsidRPr="008D1FEE">
        <w:rPr>
          <w:rFonts w:ascii="Monaco" w:eastAsia="SimSun" w:hAnsi="Monaco" w:cs="Monaco"/>
          <w:color w:val="3F7F5F"/>
          <w:kern w:val="0"/>
          <w:sz w:val="22"/>
          <w:szCs w:val="22"/>
        </w:rPr>
        <w:t>WithdrawTransaction</w:t>
      </w:r>
      <w:proofErr w:type="spellEnd"/>
    </w:p>
    <w:p w14:paraId="7889597E" w14:textId="77777777" w:rsidR="007E3DC3" w:rsidRPr="008D1FEE" w:rsidRDefault="007E3DC3" w:rsidP="007E3DC3">
      <w:pPr>
        <w:suppressAutoHyphens w:val="0"/>
        <w:autoSpaceDE w:val="0"/>
        <w:autoSpaceDN w:val="0"/>
        <w:adjustRightInd w:val="0"/>
        <w:rPr>
          <w:rFonts w:ascii="Monaco" w:eastAsia="SimSun" w:hAnsi="Monaco" w:cs="Monaco"/>
          <w:kern w:val="0"/>
          <w:sz w:val="22"/>
          <w:szCs w:val="22"/>
        </w:rPr>
      </w:pPr>
      <w:r w:rsidRPr="008D1FEE">
        <w:rPr>
          <w:rFonts w:ascii="Monaco" w:eastAsia="SimSun" w:hAnsi="Monaco" w:cs="Monaco"/>
          <w:color w:val="3F7F5F"/>
          <w:kern w:val="0"/>
          <w:sz w:val="22"/>
          <w:szCs w:val="22"/>
        </w:rPr>
        <w:t xml:space="preserve"> */</w:t>
      </w:r>
    </w:p>
    <w:p w14:paraId="483B2E0F" w14:textId="77777777" w:rsidR="007E3DC3" w:rsidRPr="008D1FEE" w:rsidRDefault="007E3DC3" w:rsidP="007E3DC3">
      <w:pPr>
        <w:suppressAutoHyphens w:val="0"/>
        <w:autoSpaceDE w:val="0"/>
        <w:autoSpaceDN w:val="0"/>
        <w:adjustRightInd w:val="0"/>
        <w:rPr>
          <w:rFonts w:ascii="Monaco" w:eastAsia="SimSun" w:hAnsi="Monaco" w:cs="Monaco"/>
          <w:kern w:val="0"/>
          <w:sz w:val="22"/>
          <w:szCs w:val="22"/>
        </w:rPr>
      </w:pPr>
      <w:proofErr w:type="gramStart"/>
      <w:r w:rsidRPr="008D1FEE">
        <w:rPr>
          <w:rFonts w:ascii="Monaco" w:eastAsia="SimSun" w:hAnsi="Monaco" w:cs="Monaco"/>
          <w:b/>
          <w:bCs/>
          <w:color w:val="7F0055"/>
          <w:kern w:val="0"/>
          <w:sz w:val="22"/>
          <w:szCs w:val="22"/>
        </w:rPr>
        <w:t>public</w:t>
      </w:r>
      <w:proofErr w:type="gramEnd"/>
      <w:r w:rsidRPr="008D1FEE">
        <w:rPr>
          <w:rFonts w:ascii="Monaco" w:eastAsia="SimSun" w:hAnsi="Monaco" w:cs="Monaco"/>
          <w:color w:val="000000"/>
          <w:kern w:val="0"/>
          <w:sz w:val="22"/>
          <w:szCs w:val="22"/>
        </w:rPr>
        <w:t xml:space="preserve"> </w:t>
      </w:r>
      <w:r w:rsidRPr="008D1FEE">
        <w:rPr>
          <w:rFonts w:ascii="Monaco" w:eastAsia="SimSun" w:hAnsi="Monaco" w:cs="Monaco"/>
          <w:b/>
          <w:bCs/>
          <w:color w:val="7F0055"/>
          <w:kern w:val="0"/>
          <w:sz w:val="22"/>
          <w:szCs w:val="22"/>
        </w:rPr>
        <w:t>class</w:t>
      </w:r>
      <w:r w:rsidRPr="008D1FEE">
        <w:rPr>
          <w:rFonts w:ascii="Monaco" w:eastAsia="SimSun" w:hAnsi="Monaco" w:cs="Monaco"/>
          <w:color w:val="000000"/>
          <w:kern w:val="0"/>
          <w:sz w:val="22"/>
          <w:szCs w:val="22"/>
        </w:rPr>
        <w:t xml:space="preserve"> Transaction {</w:t>
      </w:r>
    </w:p>
    <w:p w14:paraId="2162D5E2" w14:textId="77777777" w:rsidR="007E3DC3" w:rsidRPr="008D1FEE" w:rsidRDefault="007E3DC3" w:rsidP="007E3DC3">
      <w:pPr>
        <w:suppressAutoHyphens w:val="0"/>
        <w:autoSpaceDE w:val="0"/>
        <w:autoSpaceDN w:val="0"/>
        <w:adjustRightInd w:val="0"/>
        <w:rPr>
          <w:rFonts w:ascii="Monaco" w:eastAsia="SimSun" w:hAnsi="Monaco" w:cs="Monaco"/>
          <w:kern w:val="0"/>
          <w:sz w:val="22"/>
          <w:szCs w:val="22"/>
        </w:rPr>
      </w:pPr>
    </w:p>
    <w:p w14:paraId="67B4102C" w14:textId="77777777" w:rsidR="007E3DC3" w:rsidRPr="008D1FEE" w:rsidRDefault="007E3DC3" w:rsidP="007E3DC3">
      <w:pPr>
        <w:suppressAutoHyphens w:val="0"/>
        <w:autoSpaceDE w:val="0"/>
        <w:autoSpaceDN w:val="0"/>
        <w:adjustRightInd w:val="0"/>
        <w:rPr>
          <w:rFonts w:ascii="Monaco" w:eastAsia="SimSun" w:hAnsi="Monaco" w:cs="Monaco"/>
          <w:kern w:val="0"/>
          <w:sz w:val="22"/>
          <w:szCs w:val="22"/>
        </w:rPr>
      </w:pPr>
      <w:r w:rsidRPr="008D1FEE">
        <w:rPr>
          <w:rFonts w:ascii="Monaco" w:eastAsia="SimSun" w:hAnsi="Monaco" w:cs="Monaco"/>
          <w:color w:val="000000"/>
          <w:kern w:val="0"/>
          <w:sz w:val="22"/>
          <w:szCs w:val="22"/>
        </w:rPr>
        <w:tab/>
      </w:r>
      <w:proofErr w:type="spellStart"/>
      <w:proofErr w:type="gramStart"/>
      <w:r w:rsidRPr="008D1FEE">
        <w:rPr>
          <w:rFonts w:ascii="Monaco" w:eastAsia="SimSun" w:hAnsi="Monaco" w:cs="Monaco"/>
          <w:b/>
          <w:bCs/>
          <w:color w:val="7F0055"/>
          <w:kern w:val="0"/>
          <w:sz w:val="22"/>
          <w:szCs w:val="22"/>
        </w:rPr>
        <w:t>int</w:t>
      </w:r>
      <w:proofErr w:type="spellEnd"/>
      <w:proofErr w:type="gramEnd"/>
      <w:r w:rsidRPr="008D1FEE">
        <w:rPr>
          <w:rFonts w:ascii="Monaco" w:eastAsia="SimSun" w:hAnsi="Monaco" w:cs="Monaco"/>
          <w:color w:val="000000"/>
          <w:kern w:val="0"/>
          <w:sz w:val="22"/>
          <w:szCs w:val="22"/>
        </w:rPr>
        <w:t xml:space="preserve"> </w:t>
      </w:r>
      <w:proofErr w:type="spellStart"/>
      <w:r w:rsidRPr="008D1FEE">
        <w:rPr>
          <w:rFonts w:ascii="Monaco" w:eastAsia="SimSun" w:hAnsi="Monaco" w:cs="Monaco"/>
          <w:color w:val="0000C0"/>
          <w:kern w:val="0"/>
          <w:sz w:val="22"/>
          <w:szCs w:val="22"/>
        </w:rPr>
        <w:t>accountNumber</w:t>
      </w:r>
      <w:proofErr w:type="spellEnd"/>
      <w:r w:rsidRPr="008D1FEE">
        <w:rPr>
          <w:rFonts w:ascii="Monaco" w:eastAsia="SimSun" w:hAnsi="Monaco" w:cs="Monaco"/>
          <w:color w:val="000000"/>
          <w:kern w:val="0"/>
          <w:sz w:val="22"/>
          <w:szCs w:val="22"/>
        </w:rPr>
        <w:t>;</w:t>
      </w:r>
    </w:p>
    <w:p w14:paraId="01DD565C" w14:textId="77777777" w:rsidR="007E3DC3" w:rsidRPr="008D1FEE" w:rsidRDefault="007E3DC3" w:rsidP="007E3DC3">
      <w:pPr>
        <w:suppressAutoHyphens w:val="0"/>
        <w:autoSpaceDE w:val="0"/>
        <w:autoSpaceDN w:val="0"/>
        <w:adjustRightInd w:val="0"/>
        <w:rPr>
          <w:rFonts w:ascii="Monaco" w:eastAsia="SimSun" w:hAnsi="Monaco" w:cs="Monaco"/>
          <w:kern w:val="0"/>
          <w:sz w:val="22"/>
          <w:szCs w:val="22"/>
        </w:rPr>
      </w:pPr>
      <w:r w:rsidRPr="008D1FEE">
        <w:rPr>
          <w:rFonts w:ascii="Monaco" w:eastAsia="SimSun" w:hAnsi="Monaco" w:cs="Monaco"/>
          <w:color w:val="000000"/>
          <w:kern w:val="0"/>
          <w:sz w:val="22"/>
          <w:szCs w:val="22"/>
        </w:rPr>
        <w:tab/>
        <w:t xml:space="preserve">Date </w:t>
      </w:r>
      <w:proofErr w:type="spellStart"/>
      <w:r w:rsidRPr="008D1FEE">
        <w:rPr>
          <w:rFonts w:ascii="Monaco" w:eastAsia="SimSun" w:hAnsi="Monaco" w:cs="Monaco"/>
          <w:color w:val="0000C0"/>
          <w:kern w:val="0"/>
          <w:sz w:val="22"/>
          <w:szCs w:val="22"/>
        </w:rPr>
        <w:t>date</w:t>
      </w:r>
      <w:proofErr w:type="spellEnd"/>
      <w:r w:rsidRPr="008D1FEE">
        <w:rPr>
          <w:rFonts w:ascii="Monaco" w:eastAsia="SimSun" w:hAnsi="Monaco" w:cs="Monaco"/>
          <w:color w:val="000000"/>
          <w:kern w:val="0"/>
          <w:sz w:val="22"/>
          <w:szCs w:val="22"/>
        </w:rPr>
        <w:t>;</w:t>
      </w:r>
    </w:p>
    <w:p w14:paraId="2346A9E4" w14:textId="77777777" w:rsidR="007E3DC3" w:rsidRPr="008D1FEE" w:rsidRDefault="007E3DC3" w:rsidP="007E3DC3">
      <w:pPr>
        <w:suppressAutoHyphens w:val="0"/>
        <w:autoSpaceDE w:val="0"/>
        <w:autoSpaceDN w:val="0"/>
        <w:adjustRightInd w:val="0"/>
        <w:rPr>
          <w:rFonts w:ascii="Monaco" w:eastAsia="SimSun" w:hAnsi="Monaco" w:cs="Monaco"/>
          <w:kern w:val="0"/>
          <w:sz w:val="22"/>
          <w:szCs w:val="22"/>
        </w:rPr>
      </w:pPr>
      <w:r w:rsidRPr="008D1FEE">
        <w:rPr>
          <w:rFonts w:ascii="Monaco" w:eastAsia="SimSun" w:hAnsi="Monaco" w:cs="Monaco"/>
          <w:color w:val="000000"/>
          <w:kern w:val="0"/>
          <w:sz w:val="22"/>
          <w:szCs w:val="22"/>
        </w:rPr>
        <w:tab/>
      </w:r>
      <w:proofErr w:type="gramStart"/>
      <w:r w:rsidRPr="008D1FEE">
        <w:rPr>
          <w:rFonts w:ascii="Monaco" w:eastAsia="SimSun" w:hAnsi="Monaco" w:cs="Monaco"/>
          <w:b/>
          <w:bCs/>
          <w:color w:val="7F0055"/>
          <w:kern w:val="0"/>
          <w:sz w:val="22"/>
          <w:szCs w:val="22"/>
        </w:rPr>
        <w:t>double</w:t>
      </w:r>
      <w:proofErr w:type="gramEnd"/>
      <w:r w:rsidRPr="008D1FEE">
        <w:rPr>
          <w:rFonts w:ascii="Monaco" w:eastAsia="SimSun" w:hAnsi="Monaco" w:cs="Monaco"/>
          <w:color w:val="000000"/>
          <w:kern w:val="0"/>
          <w:sz w:val="22"/>
          <w:szCs w:val="22"/>
        </w:rPr>
        <w:t xml:space="preserve"> </w:t>
      </w:r>
      <w:proofErr w:type="spellStart"/>
      <w:r w:rsidRPr="008D1FEE">
        <w:rPr>
          <w:rFonts w:ascii="Monaco" w:eastAsia="SimSun" w:hAnsi="Monaco" w:cs="Monaco"/>
          <w:color w:val="0000C0"/>
          <w:kern w:val="0"/>
          <w:sz w:val="22"/>
          <w:szCs w:val="22"/>
        </w:rPr>
        <w:t>balanceChange</w:t>
      </w:r>
      <w:proofErr w:type="spellEnd"/>
      <w:r w:rsidRPr="008D1FEE">
        <w:rPr>
          <w:rFonts w:ascii="Monaco" w:eastAsia="SimSun" w:hAnsi="Monaco" w:cs="Monaco"/>
          <w:color w:val="000000"/>
          <w:kern w:val="0"/>
          <w:sz w:val="22"/>
          <w:szCs w:val="22"/>
        </w:rPr>
        <w:t>;</w:t>
      </w:r>
    </w:p>
    <w:p w14:paraId="68F05895" w14:textId="64B44618" w:rsidR="007E3DC3" w:rsidRPr="008D1FEE" w:rsidRDefault="007E3DC3" w:rsidP="007E3DC3">
      <w:pPr>
        <w:suppressAutoHyphens w:val="0"/>
        <w:autoSpaceDE w:val="0"/>
        <w:autoSpaceDN w:val="0"/>
        <w:adjustRightInd w:val="0"/>
        <w:rPr>
          <w:rFonts w:ascii="Monaco" w:eastAsia="SimSun" w:hAnsi="Monaco" w:cs="Monaco"/>
          <w:kern w:val="0"/>
          <w:sz w:val="22"/>
          <w:szCs w:val="22"/>
        </w:rPr>
      </w:pPr>
      <w:r w:rsidRPr="008D1FEE">
        <w:rPr>
          <w:rFonts w:ascii="Monaco" w:eastAsia="SimSun" w:hAnsi="Monaco" w:cs="Monaco"/>
          <w:color w:val="000000"/>
          <w:kern w:val="0"/>
          <w:sz w:val="22"/>
          <w:szCs w:val="22"/>
        </w:rPr>
        <w:tab/>
      </w:r>
      <w:proofErr w:type="gramStart"/>
      <w:r w:rsidRPr="008D1FEE">
        <w:rPr>
          <w:rFonts w:ascii="Monaco" w:eastAsia="SimSun" w:hAnsi="Monaco" w:cs="Monaco"/>
          <w:b/>
          <w:bCs/>
          <w:color w:val="7F0055"/>
          <w:kern w:val="0"/>
          <w:sz w:val="22"/>
          <w:szCs w:val="22"/>
        </w:rPr>
        <w:t>void</w:t>
      </w:r>
      <w:proofErr w:type="gramEnd"/>
      <w:r w:rsidRPr="008D1FEE">
        <w:rPr>
          <w:rFonts w:ascii="Monaco" w:eastAsia="SimSun" w:hAnsi="Monaco" w:cs="Monaco"/>
          <w:color w:val="000000"/>
          <w:kern w:val="0"/>
          <w:sz w:val="22"/>
          <w:szCs w:val="22"/>
        </w:rPr>
        <w:t xml:space="preserve"> process(</w:t>
      </w:r>
      <w:r w:rsidR="003E3790">
        <w:rPr>
          <w:rFonts w:ascii="Monaco" w:eastAsia="SimSun" w:hAnsi="Monaco" w:cs="Monaco"/>
          <w:color w:val="000000"/>
          <w:kern w:val="0"/>
          <w:sz w:val="22"/>
          <w:szCs w:val="22"/>
        </w:rPr>
        <w:t>Account[]</w:t>
      </w:r>
      <w:r w:rsidRPr="008D1FEE">
        <w:rPr>
          <w:rFonts w:ascii="Monaco" w:eastAsia="SimSun" w:hAnsi="Monaco" w:cs="Monaco"/>
          <w:color w:val="000000"/>
          <w:kern w:val="0"/>
          <w:sz w:val="22"/>
          <w:szCs w:val="22"/>
        </w:rPr>
        <w:t xml:space="preserve"> accounts){}</w:t>
      </w:r>
    </w:p>
    <w:p w14:paraId="67834B48" w14:textId="77777777" w:rsidR="007E3DC3" w:rsidRPr="008D1FEE" w:rsidRDefault="007E3DC3" w:rsidP="007E3DC3">
      <w:pPr>
        <w:suppressAutoHyphens w:val="0"/>
        <w:autoSpaceDE w:val="0"/>
        <w:autoSpaceDN w:val="0"/>
        <w:adjustRightInd w:val="0"/>
        <w:rPr>
          <w:rFonts w:ascii="Monaco" w:eastAsia="SimSun" w:hAnsi="Monaco" w:cs="Monaco"/>
          <w:kern w:val="0"/>
          <w:sz w:val="22"/>
          <w:szCs w:val="22"/>
        </w:rPr>
      </w:pPr>
    </w:p>
    <w:p w14:paraId="66DDA24C" w14:textId="32EBEC5D" w:rsidR="007E3DC3" w:rsidRPr="008D1FEE" w:rsidRDefault="007E3DC3" w:rsidP="007E3DC3">
      <w:pPr>
        <w:rPr>
          <w:rFonts w:ascii="Monaco" w:eastAsia="SimSun" w:hAnsi="Monaco" w:cs="Monaco"/>
          <w:color w:val="000000"/>
          <w:kern w:val="0"/>
          <w:sz w:val="22"/>
          <w:szCs w:val="22"/>
        </w:rPr>
      </w:pPr>
      <w:r w:rsidRPr="008D1FEE">
        <w:rPr>
          <w:rFonts w:ascii="Monaco" w:eastAsia="SimSun" w:hAnsi="Monaco" w:cs="Monaco"/>
          <w:color w:val="000000"/>
          <w:kern w:val="0"/>
          <w:sz w:val="22"/>
          <w:szCs w:val="22"/>
        </w:rPr>
        <w:t>}</w:t>
      </w:r>
    </w:p>
    <w:p w14:paraId="1D7E2228" w14:textId="6AF97F75" w:rsidR="000E6334" w:rsidRPr="00742E10" w:rsidRDefault="008D1FEE" w:rsidP="000E6334">
      <w:pPr>
        <w:rPr>
          <w:rFonts w:ascii="Arial" w:hAnsi="Arial" w:cs="Arial"/>
          <w:b/>
          <w:sz w:val="22"/>
          <w:szCs w:val="22"/>
        </w:rPr>
      </w:pPr>
      <w:proofErr w:type="spellStart"/>
      <w:r w:rsidRPr="00FA7960">
        <w:rPr>
          <w:rFonts w:ascii="Arial" w:hAnsi="Arial" w:cs="Arial"/>
          <w:b/>
          <w:sz w:val="22"/>
          <w:szCs w:val="22"/>
        </w:rPr>
        <w:t>T</w:t>
      </w:r>
      <w:r w:rsidR="00781E85">
        <w:rPr>
          <w:rFonts w:ascii="Arial" w:hAnsi="Arial" w:cs="Arial"/>
          <w:b/>
          <w:sz w:val="22"/>
          <w:szCs w:val="22"/>
        </w:rPr>
        <w:t>ransactionList</w:t>
      </w:r>
      <w:proofErr w:type="spellEnd"/>
      <w:r w:rsidR="00781E85">
        <w:rPr>
          <w:rFonts w:ascii="Arial" w:hAnsi="Arial" w:cs="Arial"/>
          <w:b/>
          <w:sz w:val="22"/>
          <w:szCs w:val="22"/>
        </w:rPr>
        <w:t xml:space="preserve"> class is a</w:t>
      </w:r>
      <w:r w:rsidRPr="00FA7960">
        <w:rPr>
          <w:rFonts w:ascii="Arial" w:hAnsi="Arial" w:cs="Arial"/>
          <w:b/>
          <w:sz w:val="22"/>
          <w:szCs w:val="22"/>
        </w:rPr>
        <w:t xml:space="preserve"> </w:t>
      </w:r>
      <w:r w:rsidR="00146BD5">
        <w:rPr>
          <w:rFonts w:ascii="Arial" w:hAnsi="Arial" w:cs="Arial"/>
          <w:b/>
          <w:sz w:val="22"/>
          <w:szCs w:val="22"/>
        </w:rPr>
        <w:t xml:space="preserve">generic </w:t>
      </w:r>
      <w:r w:rsidR="00781E85">
        <w:rPr>
          <w:rFonts w:ascii="Arial" w:hAnsi="Arial" w:cs="Arial"/>
          <w:b/>
          <w:sz w:val="22"/>
          <w:szCs w:val="22"/>
        </w:rPr>
        <w:t>class used</w:t>
      </w:r>
      <w:r w:rsidRPr="00FA7960">
        <w:rPr>
          <w:rFonts w:ascii="Arial" w:hAnsi="Arial" w:cs="Arial"/>
          <w:b/>
          <w:sz w:val="22"/>
          <w:szCs w:val="22"/>
        </w:rPr>
        <w:t xml:space="preserve"> to store transactions. It can operate on both </w:t>
      </w:r>
      <w:r w:rsidRPr="00FA7960">
        <w:rPr>
          <w:rFonts w:ascii="Arial" w:hAnsi="Arial" w:cs="Arial"/>
          <w:b/>
          <w:sz w:val="22"/>
          <w:szCs w:val="22"/>
        </w:rPr>
        <w:lastRenderedPageBreak/>
        <w:t>deposit transactions and withdraw transaction.</w:t>
      </w:r>
      <w:r w:rsidR="007E3DC3" w:rsidRPr="00FA7960">
        <w:rPr>
          <w:rFonts w:ascii="Arial" w:hAnsi="Arial" w:cs="Arial"/>
          <w:b/>
          <w:sz w:val="22"/>
          <w:szCs w:val="22"/>
        </w:rPr>
        <w:t xml:space="preserve"> </w:t>
      </w:r>
      <w:r w:rsidRPr="00FA7960">
        <w:rPr>
          <w:rFonts w:ascii="Arial" w:hAnsi="Arial" w:cs="Arial"/>
          <w:b/>
          <w:sz w:val="22"/>
          <w:szCs w:val="22"/>
        </w:rPr>
        <w:t>You need to implement the f</w:t>
      </w:r>
      <w:r w:rsidR="00F04AB8">
        <w:rPr>
          <w:rFonts w:ascii="Arial" w:hAnsi="Arial" w:cs="Arial"/>
          <w:b/>
          <w:sz w:val="22"/>
          <w:szCs w:val="22"/>
        </w:rPr>
        <w:t>ollowing generic class yourself</w:t>
      </w:r>
      <w:r w:rsidR="007E3DC3" w:rsidRPr="00FA7960">
        <w:rPr>
          <w:rFonts w:ascii="Arial" w:hAnsi="Arial" w:cs="Arial"/>
          <w:b/>
          <w:sz w:val="22"/>
          <w:szCs w:val="22"/>
        </w:rPr>
        <w:t>.</w:t>
      </w:r>
      <w:r w:rsidR="00F04AB8">
        <w:rPr>
          <w:rFonts w:ascii="Arial" w:hAnsi="Arial" w:cs="Arial"/>
          <w:b/>
          <w:sz w:val="22"/>
          <w:szCs w:val="22"/>
        </w:rPr>
        <w:t xml:space="preserve"> </w:t>
      </w:r>
      <w:r w:rsidR="00742E10" w:rsidRPr="00742E10">
        <w:rPr>
          <w:rFonts w:ascii="Arial" w:hAnsi="Arial" w:cs="Arial"/>
          <w:b/>
          <w:sz w:val="22"/>
          <w:szCs w:val="22"/>
        </w:rPr>
        <w:t>W</w:t>
      </w:r>
      <w:r w:rsidR="000E6334" w:rsidRPr="00742E10">
        <w:rPr>
          <w:rFonts w:ascii="Arial" w:hAnsi="Arial" w:cs="Arial"/>
          <w:b/>
          <w:sz w:val="22"/>
          <w:szCs w:val="22"/>
        </w:rPr>
        <w:t xml:space="preserve">rite </w:t>
      </w:r>
      <w:r w:rsidR="00944268">
        <w:rPr>
          <w:rFonts w:ascii="Arial" w:hAnsi="Arial" w:cs="Arial"/>
          <w:b/>
          <w:sz w:val="22"/>
          <w:szCs w:val="22"/>
        </w:rPr>
        <w:t>your own class generic TransactionList&lt;T</w:t>
      </w:r>
      <w:bookmarkStart w:id="0" w:name="_GoBack"/>
      <w:bookmarkEnd w:id="0"/>
      <w:r w:rsidR="00944268">
        <w:rPr>
          <w:rFonts w:ascii="Arial" w:hAnsi="Arial" w:cs="Arial"/>
          <w:b/>
          <w:sz w:val="22"/>
          <w:szCs w:val="22"/>
        </w:rPr>
        <w:t>&gt;</w:t>
      </w:r>
      <w:r w:rsidR="000E6334" w:rsidRPr="00742E10">
        <w:rPr>
          <w:rFonts w:ascii="Arial" w:hAnsi="Arial" w:cs="Arial"/>
          <w:b/>
          <w:sz w:val="22"/>
          <w:szCs w:val="22"/>
        </w:rPr>
        <w:t xml:space="preserve"> </w:t>
      </w:r>
      <w:proofErr w:type="gramStart"/>
      <w:r w:rsidR="000E6334" w:rsidRPr="00742E10">
        <w:rPr>
          <w:rFonts w:ascii="Arial" w:hAnsi="Arial" w:cs="Arial"/>
          <w:b/>
          <w:sz w:val="22"/>
          <w:szCs w:val="22"/>
        </w:rPr>
        <w:t>You</w:t>
      </w:r>
      <w:proofErr w:type="gramEnd"/>
      <w:r w:rsidR="000E6334" w:rsidRPr="00742E10">
        <w:rPr>
          <w:rFonts w:ascii="Arial" w:hAnsi="Arial" w:cs="Arial"/>
          <w:b/>
          <w:sz w:val="22"/>
          <w:szCs w:val="22"/>
        </w:rPr>
        <w:t xml:space="preserve"> are not allowed to use Java class. </w:t>
      </w:r>
      <w:r w:rsidR="00742E10" w:rsidRPr="00742E10">
        <w:rPr>
          <w:rFonts w:ascii="Arial" w:hAnsi="Arial" w:cs="Arial"/>
          <w:b/>
          <w:sz w:val="22"/>
          <w:szCs w:val="22"/>
        </w:rPr>
        <w:t>Implement the following methods yourself.</w:t>
      </w:r>
    </w:p>
    <w:p w14:paraId="2D4A475E" w14:textId="0AF12B68" w:rsidR="007E3DC3" w:rsidRPr="008D1FEE" w:rsidRDefault="007E3DC3" w:rsidP="000E6334">
      <w:pPr>
        <w:rPr>
          <w:rFonts w:ascii="Monaco" w:eastAsia="SimSun" w:hAnsi="Monaco" w:cs="Monaco"/>
          <w:color w:val="000000"/>
          <w:kern w:val="0"/>
          <w:sz w:val="22"/>
          <w:szCs w:val="22"/>
        </w:rPr>
      </w:pPr>
      <w:proofErr w:type="gramStart"/>
      <w:r w:rsidRPr="008D1FEE">
        <w:rPr>
          <w:rFonts w:ascii="Monaco" w:eastAsia="SimSun" w:hAnsi="Monaco" w:cs="Monaco"/>
          <w:b/>
          <w:bCs/>
          <w:color w:val="7F0055"/>
          <w:kern w:val="0"/>
          <w:sz w:val="22"/>
          <w:szCs w:val="22"/>
        </w:rPr>
        <w:t>public</w:t>
      </w:r>
      <w:proofErr w:type="gramEnd"/>
      <w:r w:rsidRPr="008D1FEE">
        <w:rPr>
          <w:rFonts w:ascii="Monaco" w:eastAsia="SimSun" w:hAnsi="Monaco" w:cs="Monaco"/>
          <w:color w:val="000000"/>
          <w:kern w:val="0"/>
          <w:sz w:val="22"/>
          <w:szCs w:val="22"/>
        </w:rPr>
        <w:t xml:space="preserve"> </w:t>
      </w:r>
      <w:r w:rsidRPr="008D1FEE">
        <w:rPr>
          <w:rFonts w:ascii="Monaco" w:eastAsia="SimSun" w:hAnsi="Monaco" w:cs="Monaco"/>
          <w:b/>
          <w:bCs/>
          <w:color w:val="7F0055"/>
          <w:kern w:val="0"/>
          <w:sz w:val="22"/>
          <w:szCs w:val="22"/>
        </w:rPr>
        <w:t>class</w:t>
      </w:r>
      <w:r w:rsidRPr="008D1FEE">
        <w:rPr>
          <w:rFonts w:ascii="Monaco" w:eastAsia="SimSun" w:hAnsi="Monaco" w:cs="Monaco"/>
          <w:color w:val="000000"/>
          <w:kern w:val="0"/>
          <w:sz w:val="22"/>
          <w:szCs w:val="22"/>
        </w:rPr>
        <w:t xml:space="preserve"> </w:t>
      </w:r>
      <w:proofErr w:type="spellStart"/>
      <w:r w:rsidRPr="008D1FEE">
        <w:rPr>
          <w:rFonts w:ascii="Monaco" w:eastAsia="SimSun" w:hAnsi="Monaco" w:cs="Monaco"/>
          <w:color w:val="000000"/>
          <w:kern w:val="0"/>
          <w:sz w:val="22"/>
          <w:szCs w:val="22"/>
        </w:rPr>
        <w:t>TransactionList</w:t>
      </w:r>
      <w:proofErr w:type="spellEnd"/>
      <w:r w:rsidRPr="008D1FEE">
        <w:rPr>
          <w:rFonts w:ascii="Monaco" w:eastAsia="SimSun" w:hAnsi="Monaco" w:cs="Monaco"/>
          <w:color w:val="000000"/>
          <w:kern w:val="0"/>
          <w:sz w:val="22"/>
          <w:szCs w:val="22"/>
        </w:rPr>
        <w:t xml:space="preserve">&lt;T </w:t>
      </w:r>
      <w:r w:rsidRPr="008D1FEE">
        <w:rPr>
          <w:rFonts w:ascii="Monaco" w:eastAsia="SimSun" w:hAnsi="Monaco" w:cs="Monaco"/>
          <w:b/>
          <w:bCs/>
          <w:color w:val="7F0055"/>
          <w:kern w:val="0"/>
          <w:sz w:val="22"/>
          <w:szCs w:val="22"/>
        </w:rPr>
        <w:t>extends</w:t>
      </w:r>
      <w:r w:rsidRPr="008D1FEE">
        <w:rPr>
          <w:rFonts w:ascii="Monaco" w:eastAsia="SimSun" w:hAnsi="Monaco" w:cs="Monaco"/>
          <w:color w:val="000000"/>
          <w:kern w:val="0"/>
          <w:sz w:val="22"/>
          <w:szCs w:val="22"/>
        </w:rPr>
        <w:t xml:space="preserve"> Transaction&gt; {</w:t>
      </w:r>
    </w:p>
    <w:p w14:paraId="1FA8D417" w14:textId="546B958F" w:rsidR="008D1FEE" w:rsidRPr="008D1FEE" w:rsidRDefault="008D1FEE" w:rsidP="007E3DC3">
      <w:pPr>
        <w:suppressAutoHyphens w:val="0"/>
        <w:autoSpaceDE w:val="0"/>
        <w:autoSpaceDN w:val="0"/>
        <w:adjustRightInd w:val="0"/>
        <w:rPr>
          <w:rFonts w:ascii="Monaco" w:eastAsia="SimSun" w:hAnsi="Monaco" w:cs="Monaco"/>
          <w:kern w:val="0"/>
          <w:sz w:val="22"/>
          <w:szCs w:val="22"/>
        </w:rPr>
      </w:pPr>
      <w:r w:rsidRPr="008D1FEE">
        <w:rPr>
          <w:rFonts w:ascii="Monaco" w:eastAsia="SimSun" w:hAnsi="Monaco" w:cs="Monaco"/>
          <w:color w:val="3F7F5F"/>
          <w:kern w:val="0"/>
          <w:sz w:val="22"/>
          <w:szCs w:val="22"/>
        </w:rPr>
        <w:t xml:space="preserve">// </w:t>
      </w:r>
      <w:proofErr w:type="gramStart"/>
      <w:r w:rsidRPr="008D1FEE">
        <w:rPr>
          <w:rFonts w:ascii="Monaco" w:eastAsia="SimSun" w:hAnsi="Monaco" w:cs="Monaco"/>
          <w:b/>
          <w:bCs/>
          <w:color w:val="7F9FBF"/>
          <w:kern w:val="0"/>
          <w:sz w:val="22"/>
          <w:szCs w:val="22"/>
        </w:rPr>
        <w:t>add</w:t>
      </w:r>
      <w:proofErr w:type="gramEnd"/>
      <w:r w:rsidRPr="008D1FEE">
        <w:rPr>
          <w:rFonts w:ascii="Monaco" w:eastAsia="SimSun" w:hAnsi="Monaco" w:cs="Monaco"/>
          <w:b/>
          <w:bCs/>
          <w:color w:val="7F9FBF"/>
          <w:kern w:val="0"/>
          <w:sz w:val="22"/>
          <w:szCs w:val="22"/>
        </w:rPr>
        <w:t xml:space="preserve"> more attributes or methods if needed.</w:t>
      </w:r>
    </w:p>
    <w:p w14:paraId="5B7E9372" w14:textId="5A4D47AB" w:rsidR="007E3DC3" w:rsidRPr="008D1FEE" w:rsidRDefault="007E3DC3" w:rsidP="007E3DC3">
      <w:pPr>
        <w:suppressAutoHyphens w:val="0"/>
        <w:autoSpaceDE w:val="0"/>
        <w:autoSpaceDN w:val="0"/>
        <w:adjustRightInd w:val="0"/>
        <w:rPr>
          <w:rFonts w:ascii="Monaco" w:eastAsia="SimSun" w:hAnsi="Monaco" w:cs="Monaco"/>
          <w:kern w:val="0"/>
          <w:sz w:val="22"/>
          <w:szCs w:val="22"/>
        </w:rPr>
      </w:pPr>
      <w:r w:rsidRPr="008D1FEE">
        <w:rPr>
          <w:rFonts w:ascii="Monaco" w:eastAsia="SimSun" w:hAnsi="Monaco" w:cs="Monaco"/>
          <w:color w:val="000000"/>
          <w:kern w:val="0"/>
          <w:sz w:val="22"/>
          <w:szCs w:val="22"/>
        </w:rPr>
        <w:tab/>
      </w:r>
      <w:proofErr w:type="gramStart"/>
      <w:r w:rsidRPr="008D1FEE">
        <w:rPr>
          <w:rFonts w:ascii="Monaco" w:eastAsia="SimSun" w:hAnsi="Monaco" w:cs="Monaco"/>
          <w:b/>
          <w:bCs/>
          <w:color w:val="7F0055"/>
          <w:kern w:val="0"/>
          <w:sz w:val="22"/>
          <w:szCs w:val="22"/>
        </w:rPr>
        <w:t>void</w:t>
      </w:r>
      <w:proofErr w:type="gramEnd"/>
      <w:r w:rsidRPr="008D1FEE">
        <w:rPr>
          <w:rFonts w:ascii="Monaco" w:eastAsia="SimSun" w:hAnsi="Monaco" w:cs="Monaco"/>
          <w:color w:val="000000"/>
          <w:kern w:val="0"/>
          <w:sz w:val="22"/>
          <w:szCs w:val="22"/>
        </w:rPr>
        <w:t xml:space="preserve"> process(</w:t>
      </w:r>
      <w:r w:rsidR="00176660">
        <w:rPr>
          <w:rFonts w:ascii="Monaco" w:eastAsia="SimSun" w:hAnsi="Monaco" w:cs="Monaco"/>
          <w:color w:val="000000"/>
          <w:kern w:val="0"/>
          <w:sz w:val="22"/>
          <w:szCs w:val="22"/>
        </w:rPr>
        <w:t>Account[]</w:t>
      </w:r>
      <w:r w:rsidRPr="008D1FEE">
        <w:rPr>
          <w:rFonts w:ascii="Monaco" w:eastAsia="SimSun" w:hAnsi="Monaco" w:cs="Monaco"/>
          <w:color w:val="000000"/>
          <w:kern w:val="0"/>
          <w:sz w:val="22"/>
          <w:szCs w:val="22"/>
        </w:rPr>
        <w:t xml:space="preserve"> accounts){}</w:t>
      </w:r>
    </w:p>
    <w:p w14:paraId="2188D2B0" w14:textId="258026ED" w:rsidR="007E3DC3" w:rsidRPr="008D1FEE" w:rsidRDefault="007E3DC3" w:rsidP="007E3DC3">
      <w:pPr>
        <w:suppressAutoHyphens w:val="0"/>
        <w:autoSpaceDE w:val="0"/>
        <w:autoSpaceDN w:val="0"/>
        <w:adjustRightInd w:val="0"/>
        <w:rPr>
          <w:rFonts w:ascii="Monaco" w:eastAsia="SimSun" w:hAnsi="Monaco" w:cs="Monaco"/>
          <w:kern w:val="0"/>
          <w:sz w:val="22"/>
          <w:szCs w:val="22"/>
        </w:rPr>
      </w:pPr>
      <w:r w:rsidRPr="008D1FEE">
        <w:rPr>
          <w:rFonts w:ascii="Monaco" w:eastAsia="SimSun" w:hAnsi="Monaco" w:cs="Monaco"/>
          <w:color w:val="000000"/>
          <w:kern w:val="0"/>
          <w:sz w:val="22"/>
          <w:szCs w:val="22"/>
        </w:rPr>
        <w:tab/>
      </w:r>
      <w:proofErr w:type="gramStart"/>
      <w:r w:rsidRPr="008D1FEE">
        <w:rPr>
          <w:rFonts w:ascii="Monaco" w:eastAsia="SimSun" w:hAnsi="Monaco" w:cs="Monaco"/>
          <w:b/>
          <w:bCs/>
          <w:color w:val="7F0055"/>
          <w:kern w:val="0"/>
          <w:sz w:val="22"/>
          <w:szCs w:val="22"/>
        </w:rPr>
        <w:t>void</w:t>
      </w:r>
      <w:proofErr w:type="gramEnd"/>
      <w:r w:rsidRPr="008D1FEE">
        <w:rPr>
          <w:rFonts w:ascii="Monaco" w:eastAsia="SimSun" w:hAnsi="Monaco" w:cs="Monaco"/>
          <w:color w:val="000000"/>
          <w:kern w:val="0"/>
          <w:sz w:val="22"/>
          <w:szCs w:val="22"/>
        </w:rPr>
        <w:t xml:space="preserve"> add(T transaction){}</w:t>
      </w:r>
      <w:r w:rsidR="00461AB1">
        <w:rPr>
          <w:rFonts w:ascii="Monaco" w:eastAsia="SimSun" w:hAnsi="Monaco" w:cs="Monaco"/>
          <w:color w:val="000000"/>
          <w:kern w:val="0"/>
          <w:sz w:val="22"/>
          <w:szCs w:val="22"/>
        </w:rPr>
        <w:t>// Add a element to the list</w:t>
      </w:r>
    </w:p>
    <w:p w14:paraId="5DD770F1" w14:textId="40622053" w:rsidR="007E3DC3" w:rsidRPr="00461AB1" w:rsidRDefault="007E3DC3" w:rsidP="007E3DC3">
      <w:pPr>
        <w:suppressAutoHyphens w:val="0"/>
        <w:autoSpaceDE w:val="0"/>
        <w:autoSpaceDN w:val="0"/>
        <w:adjustRightInd w:val="0"/>
        <w:rPr>
          <w:rFonts w:ascii="Monaco" w:eastAsia="SimSun" w:hAnsi="Monaco" w:cs="Monaco"/>
          <w:kern w:val="0"/>
          <w:sz w:val="22"/>
          <w:szCs w:val="22"/>
        </w:rPr>
      </w:pPr>
      <w:r w:rsidRPr="008D1FEE">
        <w:rPr>
          <w:rFonts w:ascii="Monaco" w:eastAsia="SimSun" w:hAnsi="Monaco" w:cs="Monaco"/>
          <w:color w:val="000000"/>
          <w:kern w:val="0"/>
          <w:sz w:val="22"/>
          <w:szCs w:val="22"/>
        </w:rPr>
        <w:tab/>
        <w:t xml:space="preserve">T </w:t>
      </w:r>
      <w:proofErr w:type="gramStart"/>
      <w:r w:rsidRPr="008D1FEE">
        <w:rPr>
          <w:rFonts w:ascii="Monaco" w:eastAsia="SimSun" w:hAnsi="Monaco" w:cs="Monaco"/>
          <w:color w:val="000000"/>
          <w:kern w:val="0"/>
          <w:sz w:val="22"/>
          <w:szCs w:val="22"/>
        </w:rPr>
        <w:t>get(</w:t>
      </w:r>
      <w:proofErr w:type="spellStart"/>
      <w:proofErr w:type="gramEnd"/>
      <w:r w:rsidRPr="008D1FEE">
        <w:rPr>
          <w:rFonts w:ascii="Monaco" w:eastAsia="SimSun" w:hAnsi="Monaco" w:cs="Monaco"/>
          <w:b/>
          <w:bCs/>
          <w:color w:val="7F0055"/>
          <w:kern w:val="0"/>
          <w:sz w:val="22"/>
          <w:szCs w:val="22"/>
        </w:rPr>
        <w:t>int</w:t>
      </w:r>
      <w:proofErr w:type="spellEnd"/>
      <w:r w:rsidRPr="008D1FEE">
        <w:rPr>
          <w:rFonts w:ascii="Monaco" w:eastAsia="SimSun" w:hAnsi="Monaco" w:cs="Monaco"/>
          <w:color w:val="000000"/>
          <w:kern w:val="0"/>
          <w:sz w:val="22"/>
          <w:szCs w:val="22"/>
        </w:rPr>
        <w:t xml:space="preserve"> index</w:t>
      </w:r>
      <w:r w:rsidRPr="00461AB1">
        <w:rPr>
          <w:rFonts w:ascii="Monaco" w:eastAsia="SimSun" w:hAnsi="Monaco" w:cs="Monaco"/>
          <w:kern w:val="0"/>
          <w:sz w:val="22"/>
          <w:szCs w:val="22"/>
        </w:rPr>
        <w:t>){</w:t>
      </w:r>
      <w:r w:rsidRPr="00461AB1">
        <w:rPr>
          <w:rFonts w:ascii="Monaco" w:eastAsia="SimSun" w:hAnsi="Monaco" w:cs="Monaco"/>
          <w:bCs/>
          <w:kern w:val="0"/>
          <w:sz w:val="22"/>
          <w:szCs w:val="22"/>
        </w:rPr>
        <w:t>}</w:t>
      </w:r>
      <w:r w:rsidR="00461AB1" w:rsidRPr="00461AB1">
        <w:rPr>
          <w:rFonts w:ascii="Monaco" w:eastAsia="SimSun" w:hAnsi="Monaco" w:cs="Monaco"/>
          <w:bCs/>
          <w:kern w:val="0"/>
          <w:sz w:val="22"/>
          <w:szCs w:val="22"/>
        </w:rPr>
        <w:t xml:space="preserve"> // return the element with specific index</w:t>
      </w:r>
    </w:p>
    <w:p w14:paraId="57750627" w14:textId="0F7EDBE8" w:rsidR="007E3DC3" w:rsidRPr="008D1FEE" w:rsidRDefault="007E3DC3" w:rsidP="007E3DC3">
      <w:pPr>
        <w:suppressAutoHyphens w:val="0"/>
        <w:autoSpaceDE w:val="0"/>
        <w:autoSpaceDN w:val="0"/>
        <w:adjustRightInd w:val="0"/>
        <w:rPr>
          <w:rFonts w:ascii="Monaco" w:eastAsia="SimSun" w:hAnsi="Monaco" w:cs="Monaco"/>
          <w:kern w:val="0"/>
          <w:sz w:val="22"/>
          <w:szCs w:val="22"/>
        </w:rPr>
      </w:pPr>
      <w:r w:rsidRPr="008D1FEE">
        <w:rPr>
          <w:rFonts w:ascii="Monaco" w:eastAsia="SimSun" w:hAnsi="Monaco" w:cs="Monaco"/>
          <w:color w:val="000000"/>
          <w:kern w:val="0"/>
          <w:sz w:val="22"/>
          <w:szCs w:val="22"/>
        </w:rPr>
        <w:tab/>
      </w:r>
      <w:proofErr w:type="spellStart"/>
      <w:proofErr w:type="gramStart"/>
      <w:r w:rsidRPr="008D1FEE">
        <w:rPr>
          <w:rFonts w:ascii="Monaco" w:eastAsia="SimSun" w:hAnsi="Monaco" w:cs="Monaco"/>
          <w:b/>
          <w:bCs/>
          <w:color w:val="7F0055"/>
          <w:kern w:val="0"/>
          <w:sz w:val="22"/>
          <w:szCs w:val="22"/>
        </w:rPr>
        <w:t>int</w:t>
      </w:r>
      <w:proofErr w:type="spellEnd"/>
      <w:proofErr w:type="gramEnd"/>
      <w:r w:rsidRPr="008D1FEE">
        <w:rPr>
          <w:rFonts w:ascii="Monaco" w:eastAsia="SimSun" w:hAnsi="Monaco" w:cs="Monaco"/>
          <w:color w:val="000000"/>
          <w:kern w:val="0"/>
          <w:sz w:val="22"/>
          <w:szCs w:val="22"/>
        </w:rPr>
        <w:t xml:space="preserve"> size(){}</w:t>
      </w:r>
      <w:r w:rsidR="00461AB1">
        <w:rPr>
          <w:rFonts w:ascii="Monaco" w:eastAsia="SimSun" w:hAnsi="Monaco" w:cs="Monaco"/>
          <w:color w:val="000000"/>
          <w:kern w:val="0"/>
          <w:sz w:val="22"/>
          <w:szCs w:val="22"/>
        </w:rPr>
        <w:t xml:space="preserve"> // return the size of the list.</w:t>
      </w:r>
    </w:p>
    <w:p w14:paraId="1F266302" w14:textId="3F79EB2C" w:rsidR="007E3DC3" w:rsidRPr="008D1FEE" w:rsidRDefault="007E3DC3" w:rsidP="007E3DC3">
      <w:pPr>
        <w:rPr>
          <w:rFonts w:ascii="Monaco" w:eastAsia="SimSun" w:hAnsi="Monaco" w:cs="Monaco"/>
          <w:color w:val="000000"/>
          <w:kern w:val="0"/>
          <w:sz w:val="22"/>
          <w:szCs w:val="22"/>
        </w:rPr>
      </w:pPr>
      <w:r w:rsidRPr="008D1FEE">
        <w:rPr>
          <w:rFonts w:ascii="Monaco" w:eastAsia="SimSun" w:hAnsi="Monaco" w:cs="Monaco"/>
          <w:color w:val="000000"/>
          <w:kern w:val="0"/>
          <w:sz w:val="22"/>
          <w:szCs w:val="22"/>
        </w:rPr>
        <w:t>}</w:t>
      </w:r>
    </w:p>
    <w:p w14:paraId="3005B21A" w14:textId="77777777" w:rsidR="007E3DC3" w:rsidRPr="008D1FEE" w:rsidRDefault="007E3DC3" w:rsidP="007E3DC3">
      <w:pPr>
        <w:rPr>
          <w:rFonts w:ascii="Monaco" w:eastAsia="SimSun" w:hAnsi="Monaco" w:cs="Monaco"/>
          <w:color w:val="000000"/>
          <w:kern w:val="0"/>
          <w:sz w:val="22"/>
          <w:szCs w:val="22"/>
        </w:rPr>
      </w:pPr>
    </w:p>
    <w:p w14:paraId="48F8332B" w14:textId="644E0497" w:rsidR="008D1FEE" w:rsidRPr="008D1FEE" w:rsidRDefault="008D1FEE" w:rsidP="007E3DC3">
      <w:pPr>
        <w:rPr>
          <w:rFonts w:ascii="Monaco" w:eastAsia="SimSun" w:hAnsi="Monaco" w:cs="Monaco"/>
          <w:color w:val="000000"/>
          <w:kern w:val="0"/>
          <w:sz w:val="22"/>
          <w:szCs w:val="22"/>
        </w:rPr>
      </w:pPr>
      <w:r w:rsidRPr="00FA7960">
        <w:rPr>
          <w:rFonts w:ascii="Arial" w:hAnsi="Arial" w:cs="Arial"/>
          <w:b/>
          <w:sz w:val="22"/>
          <w:szCs w:val="22"/>
        </w:rPr>
        <w:t>You have to implement the following class for the file input and out</w:t>
      </w:r>
      <w:r w:rsidRPr="008D1FEE">
        <w:rPr>
          <w:rFonts w:ascii="Monaco" w:eastAsia="SimSun" w:hAnsi="Monaco" w:cs="Monaco"/>
          <w:color w:val="000000"/>
          <w:kern w:val="0"/>
          <w:sz w:val="22"/>
          <w:szCs w:val="22"/>
        </w:rPr>
        <w:t>.</w:t>
      </w:r>
    </w:p>
    <w:p w14:paraId="7ED6FD6D" w14:textId="27D52DA8" w:rsidR="008D1FEE" w:rsidRPr="008D1FEE" w:rsidRDefault="008D1FEE" w:rsidP="008D1FEE">
      <w:pPr>
        <w:suppressAutoHyphens w:val="0"/>
        <w:autoSpaceDE w:val="0"/>
        <w:autoSpaceDN w:val="0"/>
        <w:adjustRightInd w:val="0"/>
        <w:rPr>
          <w:rFonts w:ascii="Monaco" w:eastAsia="SimSun" w:hAnsi="Monaco" w:cs="Monaco"/>
          <w:kern w:val="0"/>
          <w:sz w:val="22"/>
          <w:szCs w:val="22"/>
        </w:rPr>
      </w:pPr>
      <w:proofErr w:type="gramStart"/>
      <w:r w:rsidRPr="008D1FEE">
        <w:rPr>
          <w:rFonts w:ascii="Monaco" w:eastAsia="SimSun" w:hAnsi="Monaco" w:cs="Monaco"/>
          <w:b/>
          <w:bCs/>
          <w:color w:val="7F0055"/>
          <w:kern w:val="0"/>
          <w:sz w:val="22"/>
          <w:szCs w:val="22"/>
        </w:rPr>
        <w:t>public</w:t>
      </w:r>
      <w:proofErr w:type="gramEnd"/>
      <w:r w:rsidRPr="008D1FEE">
        <w:rPr>
          <w:rFonts w:ascii="Monaco" w:eastAsia="SimSun" w:hAnsi="Monaco" w:cs="Monaco"/>
          <w:color w:val="000000"/>
          <w:kern w:val="0"/>
          <w:sz w:val="22"/>
          <w:szCs w:val="22"/>
        </w:rPr>
        <w:t xml:space="preserve"> </w:t>
      </w:r>
      <w:r w:rsidRPr="008D1FEE">
        <w:rPr>
          <w:rFonts w:ascii="Monaco" w:eastAsia="SimSun" w:hAnsi="Monaco" w:cs="Monaco"/>
          <w:b/>
          <w:bCs/>
          <w:color w:val="7F0055"/>
          <w:kern w:val="0"/>
          <w:sz w:val="22"/>
          <w:szCs w:val="22"/>
        </w:rPr>
        <w:t>class</w:t>
      </w:r>
      <w:r w:rsidR="00F04AB8">
        <w:rPr>
          <w:rFonts w:ascii="Monaco" w:eastAsia="SimSun" w:hAnsi="Monaco" w:cs="Monaco"/>
          <w:color w:val="000000"/>
          <w:kern w:val="0"/>
          <w:sz w:val="22"/>
          <w:szCs w:val="22"/>
        </w:rPr>
        <w:t xml:space="preserve"> </w:t>
      </w:r>
      <w:proofErr w:type="spellStart"/>
      <w:r w:rsidR="00F04AB8">
        <w:rPr>
          <w:rFonts w:ascii="Monaco" w:eastAsia="SimSun" w:hAnsi="Monaco" w:cs="Monaco"/>
          <w:color w:val="000000"/>
          <w:kern w:val="0"/>
          <w:sz w:val="22"/>
          <w:szCs w:val="22"/>
        </w:rPr>
        <w:t>FileInput</w:t>
      </w:r>
      <w:proofErr w:type="spellEnd"/>
      <w:r w:rsidRPr="008D1FEE">
        <w:rPr>
          <w:rFonts w:ascii="Monaco" w:eastAsia="SimSun" w:hAnsi="Monaco" w:cs="Monaco"/>
          <w:color w:val="000000"/>
          <w:kern w:val="0"/>
          <w:sz w:val="22"/>
          <w:szCs w:val="22"/>
        </w:rPr>
        <w:t xml:space="preserve"> {</w:t>
      </w:r>
    </w:p>
    <w:p w14:paraId="18C544CC" w14:textId="2D6C1DAC" w:rsidR="008D1FEE" w:rsidRPr="008D1FEE" w:rsidRDefault="008D1FEE" w:rsidP="008D1FEE">
      <w:pPr>
        <w:suppressAutoHyphens w:val="0"/>
        <w:autoSpaceDE w:val="0"/>
        <w:autoSpaceDN w:val="0"/>
        <w:adjustRightInd w:val="0"/>
        <w:rPr>
          <w:rFonts w:ascii="Monaco" w:eastAsia="SimSun" w:hAnsi="Monaco" w:cs="Monaco"/>
          <w:kern w:val="0"/>
          <w:sz w:val="22"/>
          <w:szCs w:val="22"/>
        </w:rPr>
      </w:pPr>
      <w:proofErr w:type="gramStart"/>
      <w:r w:rsidRPr="008D1FEE">
        <w:rPr>
          <w:rFonts w:ascii="Monaco" w:eastAsia="SimSun" w:hAnsi="Monaco" w:cs="Monaco"/>
          <w:b/>
          <w:bCs/>
          <w:color w:val="7F0055"/>
          <w:kern w:val="0"/>
          <w:sz w:val="22"/>
          <w:szCs w:val="22"/>
        </w:rPr>
        <w:t>public</w:t>
      </w:r>
      <w:proofErr w:type="gramEnd"/>
      <w:r w:rsidRPr="008D1FEE">
        <w:rPr>
          <w:rFonts w:ascii="Monaco" w:eastAsia="SimSun" w:hAnsi="Monaco" w:cs="Monaco"/>
          <w:color w:val="000000"/>
          <w:kern w:val="0"/>
          <w:sz w:val="22"/>
          <w:szCs w:val="22"/>
        </w:rPr>
        <w:t xml:space="preserve"> </w:t>
      </w:r>
      <w:r w:rsidR="003E3790">
        <w:rPr>
          <w:rFonts w:ascii="Monaco" w:eastAsia="SimSun" w:hAnsi="Monaco" w:cs="Monaco"/>
          <w:color w:val="000000"/>
          <w:kern w:val="0"/>
          <w:sz w:val="22"/>
          <w:szCs w:val="22"/>
        </w:rPr>
        <w:t>Account[]</w:t>
      </w:r>
      <w:r w:rsidRPr="008D1FEE">
        <w:rPr>
          <w:rFonts w:ascii="Monaco" w:eastAsia="SimSun" w:hAnsi="Monaco" w:cs="Monaco"/>
          <w:color w:val="000000"/>
          <w:kern w:val="0"/>
          <w:sz w:val="22"/>
          <w:szCs w:val="22"/>
        </w:rPr>
        <w:t xml:space="preserve"> </w:t>
      </w:r>
      <w:proofErr w:type="spellStart"/>
      <w:r w:rsidRPr="008D1FEE">
        <w:rPr>
          <w:rFonts w:ascii="Monaco" w:eastAsia="SimSun" w:hAnsi="Monaco" w:cs="Monaco"/>
          <w:color w:val="000000"/>
          <w:kern w:val="0"/>
          <w:sz w:val="22"/>
          <w:szCs w:val="22"/>
        </w:rPr>
        <w:t>loadAccounts</w:t>
      </w:r>
      <w:proofErr w:type="spellEnd"/>
      <w:r w:rsidRPr="008D1FEE">
        <w:rPr>
          <w:rFonts w:ascii="Monaco" w:eastAsia="SimSun" w:hAnsi="Monaco" w:cs="Monaco"/>
          <w:color w:val="000000"/>
          <w:kern w:val="0"/>
          <w:sz w:val="22"/>
          <w:szCs w:val="22"/>
        </w:rPr>
        <w:t xml:space="preserve">(String </w:t>
      </w:r>
      <w:proofErr w:type="spellStart"/>
      <w:r w:rsidRPr="008D1FEE">
        <w:rPr>
          <w:rFonts w:ascii="Monaco" w:eastAsia="SimSun" w:hAnsi="Monaco" w:cs="Monaco"/>
          <w:color w:val="000000"/>
          <w:kern w:val="0"/>
          <w:sz w:val="22"/>
          <w:szCs w:val="22"/>
        </w:rPr>
        <w:t>fileName</w:t>
      </w:r>
      <w:proofErr w:type="spellEnd"/>
      <w:r w:rsidRPr="008D1FEE">
        <w:rPr>
          <w:rFonts w:ascii="Monaco" w:eastAsia="SimSun" w:hAnsi="Monaco" w:cs="Monaco"/>
          <w:color w:val="000000"/>
          <w:kern w:val="0"/>
          <w:sz w:val="22"/>
          <w:szCs w:val="22"/>
        </w:rPr>
        <w:t xml:space="preserve">) </w:t>
      </w:r>
      <w:r w:rsidRPr="008D1FEE">
        <w:rPr>
          <w:rFonts w:ascii="Monaco" w:eastAsia="SimSun" w:hAnsi="Monaco" w:cs="Monaco"/>
          <w:b/>
          <w:bCs/>
          <w:color w:val="7F0055"/>
          <w:kern w:val="0"/>
          <w:sz w:val="22"/>
          <w:szCs w:val="22"/>
        </w:rPr>
        <w:t>throws</w:t>
      </w:r>
      <w:r w:rsidRPr="008D1FEE">
        <w:rPr>
          <w:rFonts w:ascii="Monaco" w:eastAsia="SimSun" w:hAnsi="Monaco" w:cs="Monaco"/>
          <w:color w:val="000000"/>
          <w:kern w:val="0"/>
          <w:sz w:val="22"/>
          <w:szCs w:val="22"/>
        </w:rPr>
        <w:t xml:space="preserve"> </w:t>
      </w:r>
      <w:proofErr w:type="spellStart"/>
      <w:r w:rsidRPr="008D1FEE">
        <w:rPr>
          <w:rFonts w:ascii="Monaco" w:eastAsia="SimSun" w:hAnsi="Monaco" w:cs="Monaco"/>
          <w:color w:val="000000"/>
          <w:kern w:val="0"/>
          <w:sz w:val="22"/>
          <w:szCs w:val="22"/>
        </w:rPr>
        <w:t>FileNotFoundException</w:t>
      </w:r>
      <w:proofErr w:type="spellEnd"/>
      <w:r w:rsidRPr="008D1FEE">
        <w:rPr>
          <w:rFonts w:ascii="Monaco" w:eastAsia="SimSun" w:hAnsi="Monaco" w:cs="Monaco"/>
          <w:color w:val="000000"/>
          <w:kern w:val="0"/>
          <w:sz w:val="22"/>
          <w:szCs w:val="22"/>
        </w:rPr>
        <w:t>{</w:t>
      </w:r>
    </w:p>
    <w:p w14:paraId="676B1D82" w14:textId="272ECC0E" w:rsidR="008D1FEE" w:rsidRPr="008D1FEE" w:rsidRDefault="008D1FEE" w:rsidP="008D1FEE">
      <w:pPr>
        <w:suppressAutoHyphens w:val="0"/>
        <w:autoSpaceDE w:val="0"/>
        <w:autoSpaceDN w:val="0"/>
        <w:adjustRightInd w:val="0"/>
        <w:rPr>
          <w:rFonts w:ascii="Monaco" w:eastAsia="SimSun" w:hAnsi="Monaco" w:cs="Monaco"/>
          <w:kern w:val="0"/>
          <w:sz w:val="22"/>
          <w:szCs w:val="22"/>
        </w:rPr>
      </w:pPr>
      <w:r w:rsidRPr="008D1FEE">
        <w:rPr>
          <w:rFonts w:ascii="Monaco" w:eastAsia="SimSun" w:hAnsi="Monaco" w:cs="Monaco"/>
          <w:color w:val="000000"/>
          <w:kern w:val="0"/>
          <w:sz w:val="22"/>
          <w:szCs w:val="22"/>
        </w:rPr>
        <w:tab/>
      </w:r>
      <w:r w:rsidRPr="008D1FEE">
        <w:rPr>
          <w:rFonts w:ascii="Monaco" w:eastAsia="SimSun" w:hAnsi="Monaco" w:cs="Monaco"/>
          <w:color w:val="000000"/>
          <w:kern w:val="0"/>
          <w:sz w:val="22"/>
          <w:szCs w:val="22"/>
        </w:rPr>
        <w:tab/>
      </w:r>
      <w:r w:rsidRPr="008D1FEE">
        <w:rPr>
          <w:rFonts w:ascii="Monaco" w:eastAsia="SimSun" w:hAnsi="Monaco" w:cs="Monaco"/>
          <w:color w:val="3F7F5F"/>
          <w:kern w:val="0"/>
          <w:sz w:val="22"/>
          <w:szCs w:val="22"/>
        </w:rPr>
        <w:t xml:space="preserve">// </w:t>
      </w:r>
      <w:r w:rsidRPr="008D1FEE">
        <w:rPr>
          <w:rFonts w:ascii="Monaco" w:eastAsia="SimSun" w:hAnsi="Monaco" w:cs="Monaco"/>
          <w:b/>
          <w:bCs/>
          <w:color w:val="7F9FBF"/>
          <w:kern w:val="0"/>
          <w:sz w:val="22"/>
          <w:szCs w:val="22"/>
        </w:rPr>
        <w:t>TODO</w:t>
      </w:r>
      <w:r w:rsidRPr="008D1FEE">
        <w:rPr>
          <w:rFonts w:ascii="Monaco" w:eastAsia="SimSun" w:hAnsi="Monaco" w:cs="Monaco"/>
          <w:color w:val="3F7F5F"/>
          <w:kern w:val="0"/>
          <w:sz w:val="22"/>
          <w:szCs w:val="22"/>
        </w:rPr>
        <w:t xml:space="preserve"> Auto-generated method stub</w:t>
      </w:r>
    </w:p>
    <w:p w14:paraId="1357F3DF" w14:textId="77777777" w:rsidR="008D1FEE" w:rsidRPr="008D1FEE" w:rsidRDefault="008D1FEE" w:rsidP="008D1FEE">
      <w:pPr>
        <w:suppressAutoHyphens w:val="0"/>
        <w:autoSpaceDE w:val="0"/>
        <w:autoSpaceDN w:val="0"/>
        <w:adjustRightInd w:val="0"/>
        <w:rPr>
          <w:rFonts w:ascii="Monaco" w:eastAsia="SimSun" w:hAnsi="Monaco" w:cs="Monaco"/>
          <w:kern w:val="0"/>
          <w:sz w:val="22"/>
          <w:szCs w:val="22"/>
        </w:rPr>
      </w:pPr>
      <w:r w:rsidRPr="008D1FEE">
        <w:rPr>
          <w:rFonts w:ascii="Monaco" w:eastAsia="SimSun" w:hAnsi="Monaco" w:cs="Monaco"/>
          <w:color w:val="000000"/>
          <w:kern w:val="0"/>
          <w:sz w:val="22"/>
          <w:szCs w:val="22"/>
        </w:rPr>
        <w:tab/>
      </w:r>
      <w:r w:rsidRPr="008D1FEE">
        <w:rPr>
          <w:rFonts w:ascii="Monaco" w:eastAsia="SimSun" w:hAnsi="Monaco" w:cs="Monaco"/>
          <w:color w:val="000000"/>
          <w:kern w:val="0"/>
          <w:sz w:val="22"/>
          <w:szCs w:val="22"/>
        </w:rPr>
        <w:tab/>
      </w:r>
      <w:proofErr w:type="gramStart"/>
      <w:r w:rsidRPr="008D1FEE">
        <w:rPr>
          <w:rFonts w:ascii="Monaco" w:eastAsia="SimSun" w:hAnsi="Monaco" w:cs="Monaco"/>
          <w:b/>
          <w:bCs/>
          <w:color w:val="7F0055"/>
          <w:kern w:val="0"/>
          <w:sz w:val="22"/>
          <w:szCs w:val="22"/>
          <w:highlight w:val="lightGray"/>
        </w:rPr>
        <w:t>return</w:t>
      </w:r>
      <w:proofErr w:type="gramEnd"/>
      <w:r w:rsidRPr="008D1FEE">
        <w:rPr>
          <w:rFonts w:ascii="Monaco" w:eastAsia="SimSun" w:hAnsi="Monaco" w:cs="Monaco"/>
          <w:color w:val="000000"/>
          <w:kern w:val="0"/>
          <w:sz w:val="22"/>
          <w:szCs w:val="22"/>
          <w:highlight w:val="lightGray"/>
        </w:rPr>
        <w:t xml:space="preserve"> </w:t>
      </w:r>
      <w:r w:rsidRPr="008D1FEE">
        <w:rPr>
          <w:rFonts w:ascii="Monaco" w:eastAsia="SimSun" w:hAnsi="Monaco" w:cs="Monaco"/>
          <w:b/>
          <w:bCs/>
          <w:color w:val="7F0055"/>
          <w:kern w:val="0"/>
          <w:sz w:val="22"/>
          <w:szCs w:val="22"/>
          <w:highlight w:val="lightGray"/>
        </w:rPr>
        <w:t>null</w:t>
      </w:r>
      <w:r w:rsidRPr="008D1FEE">
        <w:rPr>
          <w:rFonts w:ascii="Monaco" w:eastAsia="SimSun" w:hAnsi="Monaco" w:cs="Monaco"/>
          <w:color w:val="000000"/>
          <w:kern w:val="0"/>
          <w:sz w:val="22"/>
          <w:szCs w:val="22"/>
          <w:highlight w:val="lightGray"/>
        </w:rPr>
        <w:t>;</w:t>
      </w:r>
    </w:p>
    <w:p w14:paraId="30337E37" w14:textId="77777777" w:rsidR="008D1FEE" w:rsidRPr="008D1FEE" w:rsidRDefault="008D1FEE" w:rsidP="008D1FEE">
      <w:pPr>
        <w:suppressAutoHyphens w:val="0"/>
        <w:autoSpaceDE w:val="0"/>
        <w:autoSpaceDN w:val="0"/>
        <w:adjustRightInd w:val="0"/>
        <w:rPr>
          <w:rFonts w:ascii="Monaco" w:eastAsia="SimSun" w:hAnsi="Monaco" w:cs="Monaco"/>
          <w:kern w:val="0"/>
          <w:sz w:val="22"/>
          <w:szCs w:val="22"/>
        </w:rPr>
      </w:pPr>
      <w:r w:rsidRPr="008D1FEE">
        <w:rPr>
          <w:rFonts w:ascii="Monaco" w:eastAsia="SimSun" w:hAnsi="Monaco" w:cs="Monaco"/>
          <w:color w:val="000000"/>
          <w:kern w:val="0"/>
          <w:sz w:val="22"/>
          <w:szCs w:val="22"/>
        </w:rPr>
        <w:tab/>
        <w:t>}</w:t>
      </w:r>
    </w:p>
    <w:p w14:paraId="427DD368" w14:textId="77777777" w:rsidR="008D1FEE" w:rsidRPr="008D1FEE" w:rsidRDefault="008D1FEE" w:rsidP="008D1FEE">
      <w:pPr>
        <w:suppressAutoHyphens w:val="0"/>
        <w:autoSpaceDE w:val="0"/>
        <w:autoSpaceDN w:val="0"/>
        <w:adjustRightInd w:val="0"/>
        <w:rPr>
          <w:rFonts w:ascii="Monaco" w:eastAsia="SimSun" w:hAnsi="Monaco" w:cs="Monaco"/>
          <w:kern w:val="0"/>
          <w:sz w:val="22"/>
          <w:szCs w:val="22"/>
        </w:rPr>
      </w:pPr>
    </w:p>
    <w:p w14:paraId="702404EF" w14:textId="270AA3A4" w:rsidR="008D1FEE" w:rsidRPr="008D1FEE" w:rsidRDefault="008D1FEE" w:rsidP="008D1FEE">
      <w:pPr>
        <w:suppressAutoHyphens w:val="0"/>
        <w:autoSpaceDE w:val="0"/>
        <w:autoSpaceDN w:val="0"/>
        <w:adjustRightInd w:val="0"/>
        <w:rPr>
          <w:rFonts w:ascii="Monaco" w:eastAsia="SimSun" w:hAnsi="Monaco" w:cs="Monaco"/>
          <w:kern w:val="0"/>
          <w:sz w:val="22"/>
          <w:szCs w:val="22"/>
        </w:rPr>
      </w:pPr>
      <w:proofErr w:type="gramStart"/>
      <w:r w:rsidRPr="008D1FEE">
        <w:rPr>
          <w:rFonts w:ascii="Monaco" w:eastAsia="SimSun" w:hAnsi="Monaco" w:cs="Monaco"/>
          <w:b/>
          <w:bCs/>
          <w:color w:val="7F0055"/>
          <w:kern w:val="0"/>
          <w:sz w:val="22"/>
          <w:szCs w:val="22"/>
        </w:rPr>
        <w:t>public</w:t>
      </w:r>
      <w:proofErr w:type="gramEnd"/>
      <w:r w:rsidRPr="008D1FEE">
        <w:rPr>
          <w:rFonts w:ascii="Monaco" w:eastAsia="SimSun" w:hAnsi="Monaco" w:cs="Monaco"/>
          <w:color w:val="000000"/>
          <w:kern w:val="0"/>
          <w:sz w:val="22"/>
          <w:szCs w:val="22"/>
        </w:rPr>
        <w:t xml:space="preserve"> </w:t>
      </w:r>
      <w:proofErr w:type="spellStart"/>
      <w:r w:rsidRPr="008D1FEE">
        <w:rPr>
          <w:rFonts w:ascii="Monaco" w:eastAsia="SimSun" w:hAnsi="Monaco" w:cs="Monaco"/>
          <w:color w:val="000000"/>
          <w:kern w:val="0"/>
          <w:sz w:val="22"/>
          <w:szCs w:val="22"/>
        </w:rPr>
        <w:t>TransactionList</w:t>
      </w:r>
      <w:proofErr w:type="spellEnd"/>
      <w:r w:rsidRPr="008D1FEE">
        <w:rPr>
          <w:rFonts w:ascii="Monaco" w:eastAsia="SimSun" w:hAnsi="Monaco" w:cs="Monaco"/>
          <w:color w:val="000000"/>
          <w:kern w:val="0"/>
          <w:sz w:val="22"/>
          <w:szCs w:val="22"/>
        </w:rPr>
        <w:t xml:space="preserve">&lt;Withdraw&gt; </w:t>
      </w:r>
      <w:proofErr w:type="spellStart"/>
      <w:r w:rsidRPr="008D1FEE">
        <w:rPr>
          <w:rFonts w:ascii="Monaco" w:eastAsia="SimSun" w:hAnsi="Monaco" w:cs="Monaco"/>
          <w:color w:val="000000"/>
          <w:kern w:val="0"/>
          <w:sz w:val="22"/>
          <w:szCs w:val="22"/>
        </w:rPr>
        <w:t>loadWithdrawTransactions</w:t>
      </w:r>
      <w:proofErr w:type="spellEnd"/>
      <w:r w:rsidRPr="008D1FEE">
        <w:rPr>
          <w:rFonts w:ascii="Monaco" w:eastAsia="SimSun" w:hAnsi="Monaco" w:cs="Monaco"/>
          <w:color w:val="000000"/>
          <w:kern w:val="0"/>
          <w:sz w:val="22"/>
          <w:szCs w:val="22"/>
        </w:rPr>
        <w:t xml:space="preserve">(String </w:t>
      </w:r>
      <w:proofErr w:type="spellStart"/>
      <w:r w:rsidRPr="008D1FEE">
        <w:rPr>
          <w:rFonts w:ascii="Monaco" w:eastAsia="SimSun" w:hAnsi="Monaco" w:cs="Monaco"/>
          <w:color w:val="000000"/>
          <w:kern w:val="0"/>
          <w:sz w:val="22"/>
          <w:szCs w:val="22"/>
        </w:rPr>
        <w:t>fileName</w:t>
      </w:r>
      <w:proofErr w:type="spellEnd"/>
      <w:r w:rsidRPr="008D1FEE">
        <w:rPr>
          <w:rFonts w:ascii="Monaco" w:eastAsia="SimSun" w:hAnsi="Monaco" w:cs="Monaco"/>
          <w:color w:val="000000"/>
          <w:kern w:val="0"/>
          <w:sz w:val="22"/>
          <w:szCs w:val="22"/>
        </w:rPr>
        <w:t>) {</w:t>
      </w:r>
    </w:p>
    <w:p w14:paraId="30DE41F5" w14:textId="77777777" w:rsidR="008D1FEE" w:rsidRPr="008D1FEE" w:rsidRDefault="008D1FEE" w:rsidP="008D1FEE">
      <w:pPr>
        <w:suppressAutoHyphens w:val="0"/>
        <w:autoSpaceDE w:val="0"/>
        <w:autoSpaceDN w:val="0"/>
        <w:adjustRightInd w:val="0"/>
        <w:rPr>
          <w:rFonts w:ascii="Monaco" w:eastAsia="SimSun" w:hAnsi="Monaco" w:cs="Monaco"/>
          <w:kern w:val="0"/>
          <w:sz w:val="22"/>
          <w:szCs w:val="22"/>
        </w:rPr>
      </w:pPr>
      <w:r w:rsidRPr="008D1FEE">
        <w:rPr>
          <w:rFonts w:ascii="Monaco" w:eastAsia="SimSun" w:hAnsi="Monaco" w:cs="Monaco"/>
          <w:color w:val="000000"/>
          <w:kern w:val="0"/>
          <w:sz w:val="22"/>
          <w:szCs w:val="22"/>
        </w:rPr>
        <w:tab/>
      </w:r>
      <w:r w:rsidRPr="008D1FEE">
        <w:rPr>
          <w:rFonts w:ascii="Monaco" w:eastAsia="SimSun" w:hAnsi="Monaco" w:cs="Monaco"/>
          <w:color w:val="000000"/>
          <w:kern w:val="0"/>
          <w:sz w:val="22"/>
          <w:szCs w:val="22"/>
        </w:rPr>
        <w:tab/>
      </w:r>
      <w:r w:rsidRPr="008D1FEE">
        <w:rPr>
          <w:rFonts w:ascii="Monaco" w:eastAsia="SimSun" w:hAnsi="Monaco" w:cs="Monaco"/>
          <w:color w:val="000000"/>
          <w:kern w:val="0"/>
          <w:sz w:val="22"/>
          <w:szCs w:val="22"/>
        </w:rPr>
        <w:tab/>
      </w:r>
      <w:r w:rsidRPr="008D1FEE">
        <w:rPr>
          <w:rFonts w:ascii="Monaco" w:eastAsia="SimSun" w:hAnsi="Monaco" w:cs="Monaco"/>
          <w:color w:val="3F7F5F"/>
          <w:kern w:val="0"/>
          <w:sz w:val="22"/>
          <w:szCs w:val="22"/>
        </w:rPr>
        <w:t xml:space="preserve">// </w:t>
      </w:r>
      <w:r w:rsidRPr="008D1FEE">
        <w:rPr>
          <w:rFonts w:ascii="Monaco" w:eastAsia="SimSun" w:hAnsi="Monaco" w:cs="Monaco"/>
          <w:b/>
          <w:bCs/>
          <w:color w:val="7F9FBF"/>
          <w:kern w:val="0"/>
          <w:sz w:val="22"/>
          <w:szCs w:val="22"/>
        </w:rPr>
        <w:t>TODO</w:t>
      </w:r>
      <w:r w:rsidRPr="008D1FEE">
        <w:rPr>
          <w:rFonts w:ascii="Monaco" w:eastAsia="SimSun" w:hAnsi="Monaco" w:cs="Monaco"/>
          <w:color w:val="3F7F5F"/>
          <w:kern w:val="0"/>
          <w:sz w:val="22"/>
          <w:szCs w:val="22"/>
        </w:rPr>
        <w:t xml:space="preserve"> Auto-generated method stub</w:t>
      </w:r>
    </w:p>
    <w:p w14:paraId="599514AA" w14:textId="77777777" w:rsidR="008D1FEE" w:rsidRPr="008D1FEE" w:rsidRDefault="008D1FEE" w:rsidP="008D1FEE">
      <w:pPr>
        <w:suppressAutoHyphens w:val="0"/>
        <w:autoSpaceDE w:val="0"/>
        <w:autoSpaceDN w:val="0"/>
        <w:adjustRightInd w:val="0"/>
        <w:rPr>
          <w:rFonts w:ascii="Monaco" w:eastAsia="SimSun" w:hAnsi="Monaco" w:cs="Monaco"/>
          <w:kern w:val="0"/>
          <w:sz w:val="22"/>
          <w:szCs w:val="22"/>
        </w:rPr>
      </w:pPr>
      <w:r w:rsidRPr="008D1FEE">
        <w:rPr>
          <w:rFonts w:ascii="Monaco" w:eastAsia="SimSun" w:hAnsi="Monaco" w:cs="Monaco"/>
          <w:color w:val="000000"/>
          <w:kern w:val="0"/>
          <w:sz w:val="22"/>
          <w:szCs w:val="22"/>
        </w:rPr>
        <w:tab/>
      </w:r>
      <w:r w:rsidRPr="008D1FEE">
        <w:rPr>
          <w:rFonts w:ascii="Monaco" w:eastAsia="SimSun" w:hAnsi="Monaco" w:cs="Monaco"/>
          <w:color w:val="000000"/>
          <w:kern w:val="0"/>
          <w:sz w:val="22"/>
          <w:szCs w:val="22"/>
        </w:rPr>
        <w:tab/>
      </w:r>
      <w:r w:rsidRPr="008D1FEE">
        <w:rPr>
          <w:rFonts w:ascii="Monaco" w:eastAsia="SimSun" w:hAnsi="Monaco" w:cs="Monaco"/>
          <w:color w:val="000000"/>
          <w:kern w:val="0"/>
          <w:sz w:val="22"/>
          <w:szCs w:val="22"/>
        </w:rPr>
        <w:tab/>
      </w:r>
      <w:proofErr w:type="gramStart"/>
      <w:r w:rsidRPr="008D1FEE">
        <w:rPr>
          <w:rFonts w:ascii="Monaco" w:eastAsia="SimSun" w:hAnsi="Monaco" w:cs="Monaco"/>
          <w:b/>
          <w:bCs/>
          <w:color w:val="7F0055"/>
          <w:kern w:val="0"/>
          <w:sz w:val="22"/>
          <w:szCs w:val="22"/>
        </w:rPr>
        <w:t>return</w:t>
      </w:r>
      <w:proofErr w:type="gramEnd"/>
      <w:r w:rsidRPr="008D1FEE">
        <w:rPr>
          <w:rFonts w:ascii="Monaco" w:eastAsia="SimSun" w:hAnsi="Monaco" w:cs="Monaco"/>
          <w:color w:val="000000"/>
          <w:kern w:val="0"/>
          <w:sz w:val="22"/>
          <w:szCs w:val="22"/>
        </w:rPr>
        <w:t xml:space="preserve"> </w:t>
      </w:r>
      <w:r w:rsidRPr="008D1FEE">
        <w:rPr>
          <w:rFonts w:ascii="Monaco" w:eastAsia="SimSun" w:hAnsi="Monaco" w:cs="Monaco"/>
          <w:b/>
          <w:bCs/>
          <w:color w:val="7F0055"/>
          <w:kern w:val="0"/>
          <w:sz w:val="22"/>
          <w:szCs w:val="22"/>
        </w:rPr>
        <w:t>null</w:t>
      </w:r>
      <w:r w:rsidRPr="008D1FEE">
        <w:rPr>
          <w:rFonts w:ascii="Monaco" w:eastAsia="SimSun" w:hAnsi="Monaco" w:cs="Monaco"/>
          <w:color w:val="000000"/>
          <w:kern w:val="0"/>
          <w:sz w:val="22"/>
          <w:szCs w:val="22"/>
        </w:rPr>
        <w:t>;</w:t>
      </w:r>
    </w:p>
    <w:p w14:paraId="4746B498" w14:textId="77777777" w:rsidR="008D1FEE" w:rsidRPr="008D1FEE" w:rsidRDefault="008D1FEE" w:rsidP="008D1FEE">
      <w:pPr>
        <w:suppressAutoHyphens w:val="0"/>
        <w:autoSpaceDE w:val="0"/>
        <w:autoSpaceDN w:val="0"/>
        <w:adjustRightInd w:val="0"/>
        <w:rPr>
          <w:rFonts w:ascii="Monaco" w:eastAsia="SimSun" w:hAnsi="Monaco" w:cs="Monaco"/>
          <w:kern w:val="0"/>
          <w:sz w:val="22"/>
          <w:szCs w:val="22"/>
        </w:rPr>
      </w:pPr>
      <w:r w:rsidRPr="008D1FEE">
        <w:rPr>
          <w:rFonts w:ascii="Monaco" w:eastAsia="SimSun" w:hAnsi="Monaco" w:cs="Monaco"/>
          <w:color w:val="000000"/>
          <w:kern w:val="0"/>
          <w:sz w:val="22"/>
          <w:szCs w:val="22"/>
        </w:rPr>
        <w:tab/>
      </w:r>
      <w:r w:rsidRPr="008D1FEE">
        <w:rPr>
          <w:rFonts w:ascii="Monaco" w:eastAsia="SimSun" w:hAnsi="Monaco" w:cs="Monaco"/>
          <w:color w:val="000000"/>
          <w:kern w:val="0"/>
          <w:sz w:val="22"/>
          <w:szCs w:val="22"/>
        </w:rPr>
        <w:tab/>
        <w:t>}</w:t>
      </w:r>
    </w:p>
    <w:p w14:paraId="7E8B0834" w14:textId="77777777" w:rsidR="008D1FEE" w:rsidRPr="008D1FEE" w:rsidRDefault="008D1FEE" w:rsidP="008D1FEE">
      <w:pPr>
        <w:suppressAutoHyphens w:val="0"/>
        <w:autoSpaceDE w:val="0"/>
        <w:autoSpaceDN w:val="0"/>
        <w:adjustRightInd w:val="0"/>
        <w:rPr>
          <w:rFonts w:ascii="Monaco" w:eastAsia="SimSun" w:hAnsi="Monaco" w:cs="Monaco"/>
          <w:kern w:val="0"/>
          <w:sz w:val="22"/>
          <w:szCs w:val="22"/>
        </w:rPr>
      </w:pPr>
    </w:p>
    <w:p w14:paraId="36C69CB1" w14:textId="576FEAD5" w:rsidR="008D1FEE" w:rsidRPr="008D1FEE" w:rsidRDefault="008D1FEE" w:rsidP="008D1FEE">
      <w:pPr>
        <w:suppressAutoHyphens w:val="0"/>
        <w:autoSpaceDE w:val="0"/>
        <w:autoSpaceDN w:val="0"/>
        <w:adjustRightInd w:val="0"/>
        <w:rPr>
          <w:rFonts w:ascii="Monaco" w:eastAsia="SimSun" w:hAnsi="Monaco" w:cs="Monaco"/>
          <w:kern w:val="0"/>
          <w:sz w:val="22"/>
          <w:szCs w:val="22"/>
        </w:rPr>
      </w:pPr>
      <w:proofErr w:type="gramStart"/>
      <w:r w:rsidRPr="008D1FEE">
        <w:rPr>
          <w:rFonts w:ascii="Monaco" w:eastAsia="SimSun" w:hAnsi="Monaco" w:cs="Monaco"/>
          <w:b/>
          <w:bCs/>
          <w:color w:val="7F0055"/>
          <w:kern w:val="0"/>
          <w:sz w:val="22"/>
          <w:szCs w:val="22"/>
        </w:rPr>
        <w:t>public</w:t>
      </w:r>
      <w:proofErr w:type="gramEnd"/>
      <w:r w:rsidRPr="008D1FEE">
        <w:rPr>
          <w:rFonts w:ascii="Monaco" w:eastAsia="SimSun" w:hAnsi="Monaco" w:cs="Monaco"/>
          <w:color w:val="000000"/>
          <w:kern w:val="0"/>
          <w:sz w:val="22"/>
          <w:szCs w:val="22"/>
        </w:rPr>
        <w:t xml:space="preserve"> </w:t>
      </w:r>
      <w:proofErr w:type="spellStart"/>
      <w:r w:rsidRPr="008D1FEE">
        <w:rPr>
          <w:rFonts w:ascii="Monaco" w:eastAsia="SimSun" w:hAnsi="Monaco" w:cs="Monaco"/>
          <w:color w:val="000000"/>
          <w:kern w:val="0"/>
          <w:sz w:val="22"/>
          <w:szCs w:val="22"/>
        </w:rPr>
        <w:t>TransactionList</w:t>
      </w:r>
      <w:proofErr w:type="spellEnd"/>
      <w:r w:rsidRPr="008D1FEE">
        <w:rPr>
          <w:rFonts w:ascii="Monaco" w:eastAsia="SimSun" w:hAnsi="Monaco" w:cs="Monaco"/>
          <w:color w:val="000000"/>
          <w:kern w:val="0"/>
          <w:sz w:val="22"/>
          <w:szCs w:val="22"/>
        </w:rPr>
        <w:t xml:space="preserve">&lt;Withdraw&gt; </w:t>
      </w:r>
      <w:proofErr w:type="spellStart"/>
      <w:r w:rsidRPr="008D1FEE">
        <w:rPr>
          <w:rFonts w:ascii="Monaco" w:eastAsia="SimSun" w:hAnsi="Monaco" w:cs="Monaco"/>
          <w:color w:val="000000"/>
          <w:kern w:val="0"/>
          <w:sz w:val="22"/>
          <w:szCs w:val="22"/>
        </w:rPr>
        <w:t>loadDepositTransaction</w:t>
      </w:r>
      <w:proofErr w:type="spellEnd"/>
      <w:r w:rsidRPr="008D1FEE">
        <w:rPr>
          <w:rFonts w:ascii="Monaco" w:eastAsia="SimSun" w:hAnsi="Monaco" w:cs="Monaco"/>
          <w:color w:val="000000"/>
          <w:kern w:val="0"/>
          <w:sz w:val="22"/>
          <w:szCs w:val="22"/>
        </w:rPr>
        <w:t xml:space="preserve">(String </w:t>
      </w:r>
      <w:proofErr w:type="spellStart"/>
      <w:r w:rsidRPr="008D1FEE">
        <w:rPr>
          <w:rFonts w:ascii="Monaco" w:eastAsia="SimSun" w:hAnsi="Monaco" w:cs="Monaco"/>
          <w:color w:val="000000"/>
          <w:kern w:val="0"/>
          <w:sz w:val="22"/>
          <w:szCs w:val="22"/>
        </w:rPr>
        <w:t>fileName</w:t>
      </w:r>
      <w:proofErr w:type="spellEnd"/>
      <w:r w:rsidRPr="008D1FEE">
        <w:rPr>
          <w:rFonts w:ascii="Monaco" w:eastAsia="SimSun" w:hAnsi="Monaco" w:cs="Monaco"/>
          <w:color w:val="000000"/>
          <w:kern w:val="0"/>
          <w:sz w:val="22"/>
          <w:szCs w:val="22"/>
        </w:rPr>
        <w:t>) {</w:t>
      </w:r>
    </w:p>
    <w:p w14:paraId="7C75F80E" w14:textId="77777777" w:rsidR="008D1FEE" w:rsidRPr="008D1FEE" w:rsidRDefault="008D1FEE" w:rsidP="008D1FEE">
      <w:pPr>
        <w:suppressAutoHyphens w:val="0"/>
        <w:autoSpaceDE w:val="0"/>
        <w:autoSpaceDN w:val="0"/>
        <w:adjustRightInd w:val="0"/>
        <w:rPr>
          <w:rFonts w:ascii="Monaco" w:eastAsia="SimSun" w:hAnsi="Monaco" w:cs="Monaco"/>
          <w:kern w:val="0"/>
          <w:sz w:val="22"/>
          <w:szCs w:val="22"/>
        </w:rPr>
      </w:pPr>
      <w:r w:rsidRPr="008D1FEE">
        <w:rPr>
          <w:rFonts w:ascii="Monaco" w:eastAsia="SimSun" w:hAnsi="Monaco" w:cs="Monaco"/>
          <w:color w:val="000000"/>
          <w:kern w:val="0"/>
          <w:sz w:val="22"/>
          <w:szCs w:val="22"/>
        </w:rPr>
        <w:tab/>
      </w:r>
      <w:r w:rsidRPr="008D1FEE">
        <w:rPr>
          <w:rFonts w:ascii="Monaco" w:eastAsia="SimSun" w:hAnsi="Monaco" w:cs="Monaco"/>
          <w:color w:val="000000"/>
          <w:kern w:val="0"/>
          <w:sz w:val="22"/>
          <w:szCs w:val="22"/>
        </w:rPr>
        <w:tab/>
      </w:r>
      <w:r w:rsidRPr="008D1FEE">
        <w:rPr>
          <w:rFonts w:ascii="Monaco" w:eastAsia="SimSun" w:hAnsi="Monaco" w:cs="Monaco"/>
          <w:color w:val="000000"/>
          <w:kern w:val="0"/>
          <w:sz w:val="22"/>
          <w:szCs w:val="22"/>
        </w:rPr>
        <w:tab/>
      </w:r>
      <w:r w:rsidRPr="008D1FEE">
        <w:rPr>
          <w:rFonts w:ascii="Monaco" w:eastAsia="SimSun" w:hAnsi="Monaco" w:cs="Monaco"/>
          <w:color w:val="3F7F5F"/>
          <w:kern w:val="0"/>
          <w:sz w:val="22"/>
          <w:szCs w:val="22"/>
        </w:rPr>
        <w:t xml:space="preserve">// </w:t>
      </w:r>
      <w:r w:rsidRPr="008D1FEE">
        <w:rPr>
          <w:rFonts w:ascii="Monaco" w:eastAsia="SimSun" w:hAnsi="Monaco" w:cs="Monaco"/>
          <w:b/>
          <w:bCs/>
          <w:color w:val="7F9FBF"/>
          <w:kern w:val="0"/>
          <w:sz w:val="22"/>
          <w:szCs w:val="22"/>
        </w:rPr>
        <w:t>TODO</w:t>
      </w:r>
      <w:r w:rsidRPr="008D1FEE">
        <w:rPr>
          <w:rFonts w:ascii="Monaco" w:eastAsia="SimSun" w:hAnsi="Monaco" w:cs="Monaco"/>
          <w:color w:val="3F7F5F"/>
          <w:kern w:val="0"/>
          <w:sz w:val="22"/>
          <w:szCs w:val="22"/>
        </w:rPr>
        <w:t xml:space="preserve"> Auto-generated method stub</w:t>
      </w:r>
    </w:p>
    <w:p w14:paraId="54BA3569" w14:textId="77777777" w:rsidR="008D1FEE" w:rsidRPr="008D1FEE" w:rsidRDefault="008D1FEE" w:rsidP="008D1FEE">
      <w:pPr>
        <w:suppressAutoHyphens w:val="0"/>
        <w:autoSpaceDE w:val="0"/>
        <w:autoSpaceDN w:val="0"/>
        <w:adjustRightInd w:val="0"/>
        <w:rPr>
          <w:rFonts w:ascii="Monaco" w:eastAsia="SimSun" w:hAnsi="Monaco" w:cs="Monaco"/>
          <w:kern w:val="0"/>
          <w:sz w:val="22"/>
          <w:szCs w:val="22"/>
        </w:rPr>
      </w:pPr>
      <w:r w:rsidRPr="008D1FEE">
        <w:rPr>
          <w:rFonts w:ascii="Monaco" w:eastAsia="SimSun" w:hAnsi="Monaco" w:cs="Monaco"/>
          <w:color w:val="000000"/>
          <w:kern w:val="0"/>
          <w:sz w:val="22"/>
          <w:szCs w:val="22"/>
        </w:rPr>
        <w:tab/>
      </w:r>
      <w:r w:rsidRPr="008D1FEE">
        <w:rPr>
          <w:rFonts w:ascii="Monaco" w:eastAsia="SimSun" w:hAnsi="Monaco" w:cs="Monaco"/>
          <w:color w:val="000000"/>
          <w:kern w:val="0"/>
          <w:sz w:val="22"/>
          <w:szCs w:val="22"/>
        </w:rPr>
        <w:tab/>
      </w:r>
      <w:r w:rsidRPr="008D1FEE">
        <w:rPr>
          <w:rFonts w:ascii="Monaco" w:eastAsia="SimSun" w:hAnsi="Monaco" w:cs="Monaco"/>
          <w:color w:val="000000"/>
          <w:kern w:val="0"/>
          <w:sz w:val="22"/>
          <w:szCs w:val="22"/>
        </w:rPr>
        <w:tab/>
      </w:r>
      <w:proofErr w:type="gramStart"/>
      <w:r w:rsidRPr="008D1FEE">
        <w:rPr>
          <w:rFonts w:ascii="Monaco" w:eastAsia="SimSun" w:hAnsi="Monaco" w:cs="Monaco"/>
          <w:b/>
          <w:bCs/>
          <w:color w:val="7F0055"/>
          <w:kern w:val="0"/>
          <w:sz w:val="22"/>
          <w:szCs w:val="22"/>
        </w:rPr>
        <w:t>return</w:t>
      </w:r>
      <w:proofErr w:type="gramEnd"/>
      <w:r w:rsidRPr="008D1FEE">
        <w:rPr>
          <w:rFonts w:ascii="Monaco" w:eastAsia="SimSun" w:hAnsi="Monaco" w:cs="Monaco"/>
          <w:color w:val="000000"/>
          <w:kern w:val="0"/>
          <w:sz w:val="22"/>
          <w:szCs w:val="22"/>
        </w:rPr>
        <w:t xml:space="preserve"> </w:t>
      </w:r>
      <w:r w:rsidRPr="008D1FEE">
        <w:rPr>
          <w:rFonts w:ascii="Monaco" w:eastAsia="SimSun" w:hAnsi="Monaco" w:cs="Monaco"/>
          <w:b/>
          <w:bCs/>
          <w:color w:val="7F0055"/>
          <w:kern w:val="0"/>
          <w:sz w:val="22"/>
          <w:szCs w:val="22"/>
        </w:rPr>
        <w:t>null</w:t>
      </w:r>
      <w:r w:rsidRPr="008D1FEE">
        <w:rPr>
          <w:rFonts w:ascii="Monaco" w:eastAsia="SimSun" w:hAnsi="Monaco" w:cs="Monaco"/>
          <w:color w:val="000000"/>
          <w:kern w:val="0"/>
          <w:sz w:val="22"/>
          <w:szCs w:val="22"/>
        </w:rPr>
        <w:t>;</w:t>
      </w:r>
    </w:p>
    <w:p w14:paraId="069FCE98" w14:textId="77777777" w:rsidR="008D1FEE" w:rsidRPr="008D1FEE" w:rsidRDefault="008D1FEE" w:rsidP="008D1FEE">
      <w:pPr>
        <w:suppressAutoHyphens w:val="0"/>
        <w:autoSpaceDE w:val="0"/>
        <w:autoSpaceDN w:val="0"/>
        <w:adjustRightInd w:val="0"/>
        <w:rPr>
          <w:rFonts w:ascii="Monaco" w:eastAsia="SimSun" w:hAnsi="Monaco" w:cs="Monaco"/>
          <w:kern w:val="0"/>
          <w:sz w:val="22"/>
          <w:szCs w:val="22"/>
        </w:rPr>
      </w:pPr>
      <w:r w:rsidRPr="008D1FEE">
        <w:rPr>
          <w:rFonts w:ascii="Monaco" w:eastAsia="SimSun" w:hAnsi="Monaco" w:cs="Monaco"/>
          <w:color w:val="000000"/>
          <w:kern w:val="0"/>
          <w:sz w:val="22"/>
          <w:szCs w:val="22"/>
        </w:rPr>
        <w:tab/>
      </w:r>
      <w:r w:rsidRPr="008D1FEE">
        <w:rPr>
          <w:rFonts w:ascii="Monaco" w:eastAsia="SimSun" w:hAnsi="Monaco" w:cs="Monaco"/>
          <w:color w:val="000000"/>
          <w:kern w:val="0"/>
          <w:sz w:val="22"/>
          <w:szCs w:val="22"/>
        </w:rPr>
        <w:tab/>
        <w:t>}</w:t>
      </w:r>
    </w:p>
    <w:p w14:paraId="74CFD5E7" w14:textId="3BC561B4" w:rsidR="008D1FEE" w:rsidRDefault="008D1FEE" w:rsidP="008D1FEE">
      <w:pPr>
        <w:rPr>
          <w:rFonts w:ascii="Monaco" w:eastAsia="SimSun" w:hAnsi="Monaco" w:cs="Monaco"/>
          <w:color w:val="000000"/>
          <w:kern w:val="0"/>
          <w:sz w:val="22"/>
          <w:szCs w:val="22"/>
        </w:rPr>
      </w:pPr>
      <w:r w:rsidRPr="008D1FEE">
        <w:rPr>
          <w:rFonts w:ascii="Monaco" w:eastAsia="SimSun" w:hAnsi="Monaco" w:cs="Monaco"/>
          <w:color w:val="000000"/>
          <w:kern w:val="0"/>
          <w:sz w:val="22"/>
          <w:szCs w:val="22"/>
        </w:rPr>
        <w:t>}</w:t>
      </w:r>
    </w:p>
    <w:p w14:paraId="3BA3FB96" w14:textId="77777777" w:rsidR="00C05ED3" w:rsidRDefault="00C05ED3" w:rsidP="008D1FEE">
      <w:pPr>
        <w:rPr>
          <w:rFonts w:ascii="Monaco" w:eastAsia="SimSun" w:hAnsi="Monaco" w:cs="Monaco"/>
          <w:color w:val="000000"/>
          <w:kern w:val="0"/>
          <w:sz w:val="22"/>
          <w:szCs w:val="22"/>
        </w:rPr>
      </w:pPr>
    </w:p>
    <w:p w14:paraId="33389E26" w14:textId="5FE74907" w:rsidR="00C05ED3" w:rsidRPr="00C60C84" w:rsidRDefault="00C60C84" w:rsidP="008D1FEE">
      <w:pPr>
        <w:rPr>
          <w:rFonts w:ascii="Arial" w:hAnsi="Arial" w:cs="Arial"/>
          <w:b/>
          <w:sz w:val="22"/>
          <w:szCs w:val="22"/>
        </w:rPr>
      </w:pPr>
      <w:r w:rsidRPr="00C60C84">
        <w:rPr>
          <w:rFonts w:ascii="Arial" w:hAnsi="Arial" w:cs="Arial"/>
          <w:b/>
          <w:sz w:val="22"/>
          <w:szCs w:val="22"/>
        </w:rPr>
        <w:t xml:space="preserve">You need to implement Accounts class with methods as used in </w:t>
      </w:r>
      <w:proofErr w:type="gramStart"/>
      <w:r w:rsidRPr="00C60C84">
        <w:rPr>
          <w:rFonts w:ascii="Arial" w:hAnsi="Arial" w:cs="Arial"/>
          <w:b/>
          <w:sz w:val="22"/>
          <w:szCs w:val="22"/>
        </w:rPr>
        <w:t>Main(</w:t>
      </w:r>
      <w:proofErr w:type="gramEnd"/>
      <w:r w:rsidRPr="00C60C84">
        <w:rPr>
          <w:rFonts w:ascii="Arial" w:hAnsi="Arial" w:cs="Arial"/>
          <w:b/>
          <w:sz w:val="22"/>
          <w:szCs w:val="22"/>
        </w:rPr>
        <w:t>).</w:t>
      </w:r>
    </w:p>
    <w:p w14:paraId="1CF77ADE" w14:textId="626AB899" w:rsidR="00C05ED3" w:rsidRPr="008D1FEE" w:rsidRDefault="00C05ED3" w:rsidP="008D1FEE">
      <w:pPr>
        <w:rPr>
          <w:rFonts w:ascii="Monaco" w:eastAsia="SimSun" w:hAnsi="Monaco" w:cs="Monaco"/>
          <w:color w:val="000000"/>
          <w:kern w:val="0"/>
          <w:sz w:val="22"/>
          <w:szCs w:val="22"/>
        </w:rPr>
      </w:pPr>
      <w:proofErr w:type="gramStart"/>
      <w:r w:rsidRPr="008D1FEE">
        <w:rPr>
          <w:rFonts w:ascii="Monaco" w:eastAsia="SimSun" w:hAnsi="Monaco" w:cs="Monaco"/>
          <w:b/>
          <w:bCs/>
          <w:color w:val="7F0055"/>
          <w:kern w:val="0"/>
          <w:sz w:val="22"/>
          <w:szCs w:val="22"/>
        </w:rPr>
        <w:t>public</w:t>
      </w:r>
      <w:proofErr w:type="gramEnd"/>
      <w:r w:rsidRPr="008D1FEE">
        <w:rPr>
          <w:rFonts w:ascii="Monaco" w:eastAsia="SimSun" w:hAnsi="Monaco" w:cs="Monaco"/>
          <w:color w:val="000000"/>
          <w:kern w:val="0"/>
          <w:sz w:val="22"/>
          <w:szCs w:val="22"/>
        </w:rPr>
        <w:t xml:space="preserve"> </w:t>
      </w:r>
      <w:r w:rsidRPr="008D1FEE">
        <w:rPr>
          <w:rFonts w:ascii="Monaco" w:eastAsia="SimSun" w:hAnsi="Monaco" w:cs="Monaco"/>
          <w:b/>
          <w:bCs/>
          <w:color w:val="7F0055"/>
          <w:kern w:val="0"/>
          <w:sz w:val="22"/>
          <w:szCs w:val="22"/>
        </w:rPr>
        <w:t>class</w:t>
      </w:r>
      <w:r>
        <w:rPr>
          <w:rFonts w:ascii="Monaco" w:eastAsia="SimSun" w:hAnsi="Monaco" w:cs="Monaco"/>
          <w:color w:val="000000"/>
          <w:kern w:val="0"/>
          <w:sz w:val="22"/>
          <w:szCs w:val="22"/>
        </w:rPr>
        <w:t xml:space="preserve"> Account{/*…………*/}</w:t>
      </w:r>
    </w:p>
    <w:p w14:paraId="1FD77225" w14:textId="77777777" w:rsidR="007E3DC3" w:rsidRPr="008D1FEE" w:rsidRDefault="007E3DC3" w:rsidP="007E3DC3">
      <w:pPr>
        <w:rPr>
          <w:rFonts w:ascii="Arial" w:hAnsi="Arial" w:cs="Arial"/>
          <w:sz w:val="22"/>
          <w:szCs w:val="22"/>
        </w:rPr>
      </w:pPr>
    </w:p>
    <w:p w14:paraId="0B2A689A" w14:textId="1ED44F75" w:rsidR="001F7DC7" w:rsidRDefault="008D1FEE" w:rsidP="00B45F10">
      <w:pPr>
        <w:rPr>
          <w:rFonts w:ascii="Arial" w:hAnsi="Arial" w:cs="Arial"/>
          <w:b/>
          <w:bCs/>
          <w:color w:val="365F91"/>
          <w:sz w:val="32"/>
          <w:szCs w:val="32"/>
        </w:rPr>
      </w:pPr>
      <w:r w:rsidRPr="008D1FEE">
        <w:rPr>
          <w:rFonts w:ascii="Arial" w:hAnsi="Arial" w:cs="Arial"/>
          <w:b/>
          <w:bCs/>
          <w:color w:val="365F91"/>
          <w:sz w:val="32"/>
          <w:szCs w:val="32"/>
        </w:rPr>
        <w:t>Test</w:t>
      </w:r>
    </w:p>
    <w:p w14:paraId="5069A9FF" w14:textId="00AB73FB" w:rsidR="008D1FEE" w:rsidRDefault="008D1FEE" w:rsidP="00B45F10">
      <w:pPr>
        <w:rPr>
          <w:rFonts w:ascii="Arial" w:hAnsi="Arial" w:cs="Arial"/>
          <w:sz w:val="22"/>
          <w:szCs w:val="22"/>
        </w:rPr>
      </w:pPr>
      <w:r w:rsidRPr="008D1FEE">
        <w:rPr>
          <w:rFonts w:ascii="Arial" w:hAnsi="Arial" w:cs="Arial"/>
          <w:sz w:val="22"/>
          <w:szCs w:val="22"/>
        </w:rPr>
        <w:t>Test your program with the following class.</w:t>
      </w:r>
    </w:p>
    <w:p w14:paraId="7D1DD30F" w14:textId="77777777" w:rsidR="005853EE" w:rsidRPr="005853EE" w:rsidRDefault="005853EE" w:rsidP="005853EE">
      <w:pPr>
        <w:suppressAutoHyphens w:val="0"/>
        <w:autoSpaceDE w:val="0"/>
        <w:autoSpaceDN w:val="0"/>
        <w:adjustRightInd w:val="0"/>
        <w:rPr>
          <w:rFonts w:ascii="Monaco" w:eastAsia="SimSun" w:hAnsi="Monaco" w:cs="Monaco"/>
          <w:kern w:val="0"/>
          <w:sz w:val="22"/>
          <w:szCs w:val="22"/>
        </w:rPr>
      </w:pPr>
      <w:proofErr w:type="gramStart"/>
      <w:r w:rsidRPr="005853EE">
        <w:rPr>
          <w:rFonts w:ascii="Monaco" w:eastAsia="SimSun" w:hAnsi="Monaco" w:cs="Monaco"/>
          <w:b/>
          <w:bCs/>
          <w:color w:val="7F0055"/>
          <w:kern w:val="0"/>
          <w:sz w:val="22"/>
          <w:szCs w:val="22"/>
        </w:rPr>
        <w:t>public</w:t>
      </w:r>
      <w:proofErr w:type="gramEnd"/>
      <w:r w:rsidRPr="005853EE">
        <w:rPr>
          <w:rFonts w:ascii="Monaco" w:eastAsia="SimSun" w:hAnsi="Monaco" w:cs="Monaco"/>
          <w:color w:val="000000"/>
          <w:kern w:val="0"/>
          <w:sz w:val="22"/>
          <w:szCs w:val="22"/>
        </w:rPr>
        <w:t xml:space="preserve"> </w:t>
      </w:r>
      <w:r w:rsidRPr="005853EE">
        <w:rPr>
          <w:rFonts w:ascii="Monaco" w:eastAsia="SimSun" w:hAnsi="Monaco" w:cs="Monaco"/>
          <w:b/>
          <w:bCs/>
          <w:color w:val="7F0055"/>
          <w:kern w:val="0"/>
          <w:sz w:val="22"/>
          <w:szCs w:val="22"/>
        </w:rPr>
        <w:t>class</w:t>
      </w:r>
      <w:r w:rsidRPr="005853EE">
        <w:rPr>
          <w:rFonts w:ascii="Monaco" w:eastAsia="SimSun" w:hAnsi="Monaco" w:cs="Monaco"/>
          <w:color w:val="000000"/>
          <w:kern w:val="0"/>
          <w:sz w:val="22"/>
          <w:szCs w:val="22"/>
        </w:rPr>
        <w:t xml:space="preserve"> Test {</w:t>
      </w:r>
    </w:p>
    <w:p w14:paraId="7C36CEAC" w14:textId="77777777" w:rsidR="005853EE" w:rsidRPr="005853EE" w:rsidRDefault="005853EE" w:rsidP="005853EE">
      <w:pPr>
        <w:suppressAutoHyphens w:val="0"/>
        <w:autoSpaceDE w:val="0"/>
        <w:autoSpaceDN w:val="0"/>
        <w:adjustRightInd w:val="0"/>
        <w:rPr>
          <w:rFonts w:ascii="Monaco" w:eastAsia="SimSun" w:hAnsi="Monaco" w:cs="Monaco"/>
          <w:kern w:val="0"/>
          <w:sz w:val="22"/>
          <w:szCs w:val="22"/>
        </w:rPr>
      </w:pPr>
    </w:p>
    <w:p w14:paraId="5DA38FCC" w14:textId="77777777" w:rsidR="005853EE" w:rsidRPr="005853EE" w:rsidRDefault="005853EE" w:rsidP="005853EE">
      <w:pPr>
        <w:suppressAutoHyphens w:val="0"/>
        <w:autoSpaceDE w:val="0"/>
        <w:autoSpaceDN w:val="0"/>
        <w:adjustRightInd w:val="0"/>
        <w:rPr>
          <w:rFonts w:ascii="Monaco" w:eastAsia="SimSun" w:hAnsi="Monaco" w:cs="Monaco"/>
          <w:kern w:val="0"/>
          <w:sz w:val="22"/>
          <w:szCs w:val="22"/>
        </w:rPr>
      </w:pPr>
      <w:r w:rsidRPr="005853EE">
        <w:rPr>
          <w:rFonts w:ascii="Monaco" w:eastAsia="SimSun" w:hAnsi="Monaco" w:cs="Monaco"/>
          <w:color w:val="000000"/>
          <w:kern w:val="0"/>
          <w:sz w:val="22"/>
          <w:szCs w:val="22"/>
        </w:rPr>
        <w:tab/>
      </w:r>
      <w:proofErr w:type="gramStart"/>
      <w:r w:rsidRPr="005853EE">
        <w:rPr>
          <w:rFonts w:ascii="Monaco" w:eastAsia="SimSun" w:hAnsi="Monaco" w:cs="Monaco"/>
          <w:b/>
          <w:bCs/>
          <w:color w:val="7F0055"/>
          <w:kern w:val="0"/>
          <w:sz w:val="22"/>
          <w:szCs w:val="22"/>
        </w:rPr>
        <w:t>public</w:t>
      </w:r>
      <w:proofErr w:type="gramEnd"/>
      <w:r w:rsidRPr="005853EE">
        <w:rPr>
          <w:rFonts w:ascii="Monaco" w:eastAsia="SimSun" w:hAnsi="Monaco" w:cs="Monaco"/>
          <w:color w:val="000000"/>
          <w:kern w:val="0"/>
          <w:sz w:val="22"/>
          <w:szCs w:val="22"/>
        </w:rPr>
        <w:t xml:space="preserve"> </w:t>
      </w:r>
      <w:r w:rsidRPr="005853EE">
        <w:rPr>
          <w:rFonts w:ascii="Monaco" w:eastAsia="SimSun" w:hAnsi="Monaco" w:cs="Monaco"/>
          <w:b/>
          <w:bCs/>
          <w:color w:val="7F0055"/>
          <w:kern w:val="0"/>
          <w:sz w:val="22"/>
          <w:szCs w:val="22"/>
        </w:rPr>
        <w:t>static</w:t>
      </w:r>
      <w:r w:rsidRPr="005853EE">
        <w:rPr>
          <w:rFonts w:ascii="Monaco" w:eastAsia="SimSun" w:hAnsi="Monaco" w:cs="Monaco"/>
          <w:color w:val="000000"/>
          <w:kern w:val="0"/>
          <w:sz w:val="22"/>
          <w:szCs w:val="22"/>
        </w:rPr>
        <w:t xml:space="preserve"> </w:t>
      </w:r>
      <w:r w:rsidRPr="005853EE">
        <w:rPr>
          <w:rFonts w:ascii="Monaco" w:eastAsia="SimSun" w:hAnsi="Monaco" w:cs="Monaco"/>
          <w:b/>
          <w:bCs/>
          <w:color w:val="7F0055"/>
          <w:kern w:val="0"/>
          <w:sz w:val="22"/>
          <w:szCs w:val="22"/>
        </w:rPr>
        <w:t>void</w:t>
      </w:r>
      <w:r w:rsidRPr="005853EE">
        <w:rPr>
          <w:rFonts w:ascii="Monaco" w:eastAsia="SimSun" w:hAnsi="Monaco" w:cs="Monaco"/>
          <w:color w:val="000000"/>
          <w:kern w:val="0"/>
          <w:sz w:val="22"/>
          <w:szCs w:val="22"/>
        </w:rPr>
        <w:t xml:space="preserve"> main(String[] </w:t>
      </w:r>
      <w:proofErr w:type="spellStart"/>
      <w:r w:rsidRPr="005853EE">
        <w:rPr>
          <w:rFonts w:ascii="Monaco" w:eastAsia="SimSun" w:hAnsi="Monaco" w:cs="Monaco"/>
          <w:color w:val="000000"/>
          <w:kern w:val="0"/>
          <w:sz w:val="22"/>
          <w:szCs w:val="22"/>
        </w:rPr>
        <w:t>args</w:t>
      </w:r>
      <w:proofErr w:type="spellEnd"/>
      <w:r w:rsidRPr="005853EE">
        <w:rPr>
          <w:rFonts w:ascii="Monaco" w:eastAsia="SimSun" w:hAnsi="Monaco" w:cs="Monaco"/>
          <w:color w:val="000000"/>
          <w:kern w:val="0"/>
          <w:sz w:val="22"/>
          <w:szCs w:val="22"/>
        </w:rPr>
        <w:t xml:space="preserve">) </w:t>
      </w:r>
      <w:r w:rsidRPr="005853EE">
        <w:rPr>
          <w:rFonts w:ascii="Monaco" w:eastAsia="SimSun" w:hAnsi="Monaco" w:cs="Monaco"/>
          <w:b/>
          <w:bCs/>
          <w:color w:val="7F0055"/>
          <w:kern w:val="0"/>
          <w:sz w:val="22"/>
          <w:szCs w:val="22"/>
        </w:rPr>
        <w:t>throws</w:t>
      </w:r>
      <w:r w:rsidRPr="005853EE">
        <w:rPr>
          <w:rFonts w:ascii="Monaco" w:eastAsia="SimSun" w:hAnsi="Monaco" w:cs="Monaco"/>
          <w:color w:val="000000"/>
          <w:kern w:val="0"/>
          <w:sz w:val="22"/>
          <w:szCs w:val="22"/>
        </w:rPr>
        <w:t xml:space="preserve"> </w:t>
      </w:r>
      <w:proofErr w:type="spellStart"/>
      <w:r w:rsidRPr="005853EE">
        <w:rPr>
          <w:rFonts w:ascii="Monaco" w:eastAsia="SimSun" w:hAnsi="Monaco" w:cs="Monaco"/>
          <w:color w:val="000000"/>
          <w:kern w:val="0"/>
          <w:sz w:val="22"/>
          <w:szCs w:val="22"/>
        </w:rPr>
        <w:t>FileNotFoundException</w:t>
      </w:r>
      <w:proofErr w:type="spellEnd"/>
      <w:r w:rsidRPr="005853EE">
        <w:rPr>
          <w:rFonts w:ascii="Monaco" w:eastAsia="SimSun" w:hAnsi="Monaco" w:cs="Monaco"/>
          <w:color w:val="000000"/>
          <w:kern w:val="0"/>
          <w:sz w:val="22"/>
          <w:szCs w:val="22"/>
        </w:rPr>
        <w:t xml:space="preserve"> {</w:t>
      </w:r>
    </w:p>
    <w:p w14:paraId="66D073ED" w14:textId="77777777" w:rsidR="005853EE" w:rsidRPr="005853EE" w:rsidRDefault="005853EE" w:rsidP="005853EE">
      <w:pPr>
        <w:suppressAutoHyphens w:val="0"/>
        <w:autoSpaceDE w:val="0"/>
        <w:autoSpaceDN w:val="0"/>
        <w:adjustRightInd w:val="0"/>
        <w:rPr>
          <w:rFonts w:ascii="Monaco" w:eastAsia="SimSun" w:hAnsi="Monaco" w:cs="Monaco"/>
          <w:kern w:val="0"/>
          <w:sz w:val="22"/>
          <w:szCs w:val="22"/>
        </w:rPr>
      </w:pPr>
      <w:r w:rsidRPr="005853EE">
        <w:rPr>
          <w:rFonts w:ascii="Monaco" w:eastAsia="SimSun" w:hAnsi="Monaco" w:cs="Monaco"/>
          <w:color w:val="000000"/>
          <w:kern w:val="0"/>
          <w:sz w:val="22"/>
          <w:szCs w:val="22"/>
        </w:rPr>
        <w:tab/>
      </w:r>
      <w:r w:rsidRPr="005853EE">
        <w:rPr>
          <w:rFonts w:ascii="Monaco" w:eastAsia="SimSun" w:hAnsi="Monaco" w:cs="Monaco"/>
          <w:color w:val="000000"/>
          <w:kern w:val="0"/>
          <w:sz w:val="22"/>
          <w:szCs w:val="22"/>
        </w:rPr>
        <w:tab/>
      </w:r>
      <w:proofErr w:type="spellStart"/>
      <w:r w:rsidRPr="005853EE">
        <w:rPr>
          <w:rFonts w:ascii="Monaco" w:eastAsia="SimSun" w:hAnsi="Monaco" w:cs="Monaco"/>
          <w:color w:val="000000"/>
          <w:kern w:val="0"/>
          <w:sz w:val="22"/>
          <w:szCs w:val="22"/>
        </w:rPr>
        <w:t>FileInput</w:t>
      </w:r>
      <w:proofErr w:type="spellEnd"/>
      <w:r w:rsidRPr="005853EE">
        <w:rPr>
          <w:rFonts w:ascii="Monaco" w:eastAsia="SimSun" w:hAnsi="Monaco" w:cs="Monaco"/>
          <w:color w:val="000000"/>
          <w:kern w:val="0"/>
          <w:sz w:val="22"/>
          <w:szCs w:val="22"/>
        </w:rPr>
        <w:t xml:space="preserve"> </w:t>
      </w:r>
      <w:proofErr w:type="spellStart"/>
      <w:r w:rsidRPr="005853EE">
        <w:rPr>
          <w:rFonts w:ascii="Monaco" w:eastAsia="SimSun" w:hAnsi="Monaco" w:cs="Monaco"/>
          <w:color w:val="000000"/>
          <w:kern w:val="0"/>
          <w:sz w:val="22"/>
          <w:szCs w:val="22"/>
        </w:rPr>
        <w:t>fileReader</w:t>
      </w:r>
      <w:proofErr w:type="spellEnd"/>
      <w:r w:rsidRPr="005853EE">
        <w:rPr>
          <w:rFonts w:ascii="Monaco" w:eastAsia="SimSun" w:hAnsi="Monaco" w:cs="Monaco"/>
          <w:color w:val="000000"/>
          <w:kern w:val="0"/>
          <w:sz w:val="22"/>
          <w:szCs w:val="22"/>
        </w:rPr>
        <w:t xml:space="preserve"> = </w:t>
      </w:r>
      <w:r w:rsidRPr="005853EE">
        <w:rPr>
          <w:rFonts w:ascii="Monaco" w:eastAsia="SimSun" w:hAnsi="Monaco" w:cs="Monaco"/>
          <w:b/>
          <w:bCs/>
          <w:color w:val="7F0055"/>
          <w:kern w:val="0"/>
          <w:sz w:val="22"/>
          <w:szCs w:val="22"/>
        </w:rPr>
        <w:t>new</w:t>
      </w:r>
      <w:r w:rsidRPr="005853EE">
        <w:rPr>
          <w:rFonts w:ascii="Monaco" w:eastAsia="SimSun" w:hAnsi="Monaco" w:cs="Monaco"/>
          <w:color w:val="000000"/>
          <w:kern w:val="0"/>
          <w:sz w:val="22"/>
          <w:szCs w:val="22"/>
        </w:rPr>
        <w:t xml:space="preserve"> </w:t>
      </w:r>
      <w:proofErr w:type="spellStart"/>
      <w:proofErr w:type="gramStart"/>
      <w:r w:rsidRPr="005853EE">
        <w:rPr>
          <w:rFonts w:ascii="Monaco" w:eastAsia="SimSun" w:hAnsi="Monaco" w:cs="Monaco"/>
          <w:color w:val="000000"/>
          <w:kern w:val="0"/>
          <w:sz w:val="22"/>
          <w:szCs w:val="22"/>
        </w:rPr>
        <w:t>FileInput</w:t>
      </w:r>
      <w:proofErr w:type="spellEnd"/>
      <w:r w:rsidRPr="005853EE">
        <w:rPr>
          <w:rFonts w:ascii="Monaco" w:eastAsia="SimSun" w:hAnsi="Monaco" w:cs="Monaco"/>
          <w:color w:val="000000"/>
          <w:kern w:val="0"/>
          <w:sz w:val="22"/>
          <w:szCs w:val="22"/>
        </w:rPr>
        <w:t>(</w:t>
      </w:r>
      <w:proofErr w:type="gramEnd"/>
      <w:r w:rsidRPr="005853EE">
        <w:rPr>
          <w:rFonts w:ascii="Monaco" w:eastAsia="SimSun" w:hAnsi="Monaco" w:cs="Monaco"/>
          <w:color w:val="000000"/>
          <w:kern w:val="0"/>
          <w:sz w:val="22"/>
          <w:szCs w:val="22"/>
        </w:rPr>
        <w:t>);</w:t>
      </w:r>
    </w:p>
    <w:p w14:paraId="65FC3DBC" w14:textId="77777777" w:rsidR="005853EE" w:rsidRPr="005853EE" w:rsidRDefault="005853EE" w:rsidP="005853EE">
      <w:pPr>
        <w:suppressAutoHyphens w:val="0"/>
        <w:autoSpaceDE w:val="0"/>
        <w:autoSpaceDN w:val="0"/>
        <w:adjustRightInd w:val="0"/>
        <w:rPr>
          <w:rFonts w:ascii="Monaco" w:eastAsia="SimSun" w:hAnsi="Monaco" w:cs="Monaco"/>
          <w:kern w:val="0"/>
          <w:sz w:val="22"/>
          <w:szCs w:val="22"/>
        </w:rPr>
      </w:pPr>
      <w:r w:rsidRPr="005853EE">
        <w:rPr>
          <w:rFonts w:ascii="Monaco" w:eastAsia="SimSun" w:hAnsi="Monaco" w:cs="Monaco"/>
          <w:color w:val="000000"/>
          <w:kern w:val="0"/>
          <w:sz w:val="22"/>
          <w:szCs w:val="22"/>
        </w:rPr>
        <w:tab/>
      </w:r>
      <w:r w:rsidRPr="005853EE">
        <w:rPr>
          <w:rFonts w:ascii="Monaco" w:eastAsia="SimSun" w:hAnsi="Monaco" w:cs="Monaco"/>
          <w:color w:val="000000"/>
          <w:kern w:val="0"/>
          <w:sz w:val="22"/>
          <w:szCs w:val="22"/>
        </w:rPr>
        <w:tab/>
      </w:r>
      <w:proofErr w:type="gramStart"/>
      <w:r w:rsidRPr="005853EE">
        <w:rPr>
          <w:rFonts w:ascii="Monaco" w:eastAsia="SimSun" w:hAnsi="Monaco" w:cs="Monaco"/>
          <w:color w:val="000000"/>
          <w:kern w:val="0"/>
          <w:sz w:val="22"/>
          <w:szCs w:val="22"/>
        </w:rPr>
        <w:t>Account[</w:t>
      </w:r>
      <w:proofErr w:type="gramEnd"/>
      <w:r w:rsidRPr="005853EE">
        <w:rPr>
          <w:rFonts w:ascii="Monaco" w:eastAsia="SimSun" w:hAnsi="Monaco" w:cs="Monaco"/>
          <w:color w:val="000000"/>
          <w:kern w:val="0"/>
          <w:sz w:val="22"/>
          <w:szCs w:val="22"/>
        </w:rPr>
        <w:t xml:space="preserve">] accounts = </w:t>
      </w:r>
      <w:proofErr w:type="spellStart"/>
      <w:r w:rsidRPr="005853EE">
        <w:rPr>
          <w:rFonts w:ascii="Monaco" w:eastAsia="SimSun" w:hAnsi="Monaco" w:cs="Monaco"/>
          <w:color w:val="000000"/>
          <w:kern w:val="0"/>
          <w:sz w:val="22"/>
          <w:szCs w:val="22"/>
        </w:rPr>
        <w:t>fileReader.loadAccounts</w:t>
      </w:r>
      <w:proofErr w:type="spellEnd"/>
      <w:r w:rsidRPr="005853EE">
        <w:rPr>
          <w:rFonts w:ascii="Monaco" w:eastAsia="SimSun" w:hAnsi="Monaco" w:cs="Monaco"/>
          <w:color w:val="000000"/>
          <w:kern w:val="0"/>
          <w:sz w:val="22"/>
          <w:szCs w:val="22"/>
        </w:rPr>
        <w:t>(</w:t>
      </w:r>
      <w:r w:rsidRPr="005853EE">
        <w:rPr>
          <w:rFonts w:ascii="Monaco" w:eastAsia="SimSun" w:hAnsi="Monaco" w:cs="Monaco"/>
          <w:color w:val="2A00FF"/>
          <w:kern w:val="0"/>
          <w:sz w:val="22"/>
          <w:szCs w:val="22"/>
        </w:rPr>
        <w:t>"account.txt"</w:t>
      </w:r>
      <w:r w:rsidRPr="005853EE">
        <w:rPr>
          <w:rFonts w:ascii="Monaco" w:eastAsia="SimSun" w:hAnsi="Monaco" w:cs="Monaco"/>
          <w:color w:val="000000"/>
          <w:kern w:val="0"/>
          <w:sz w:val="22"/>
          <w:szCs w:val="22"/>
        </w:rPr>
        <w:t>);</w:t>
      </w:r>
    </w:p>
    <w:p w14:paraId="18D9520E" w14:textId="77777777" w:rsidR="005853EE" w:rsidRPr="005853EE" w:rsidRDefault="005853EE" w:rsidP="005853EE">
      <w:pPr>
        <w:suppressAutoHyphens w:val="0"/>
        <w:autoSpaceDE w:val="0"/>
        <w:autoSpaceDN w:val="0"/>
        <w:adjustRightInd w:val="0"/>
        <w:rPr>
          <w:rFonts w:ascii="Monaco" w:eastAsia="SimSun" w:hAnsi="Monaco" w:cs="Monaco"/>
          <w:kern w:val="0"/>
          <w:sz w:val="22"/>
          <w:szCs w:val="22"/>
        </w:rPr>
      </w:pPr>
      <w:r w:rsidRPr="005853EE">
        <w:rPr>
          <w:rFonts w:ascii="Monaco" w:eastAsia="SimSun" w:hAnsi="Monaco" w:cs="Monaco"/>
          <w:color w:val="000000"/>
          <w:kern w:val="0"/>
          <w:sz w:val="22"/>
          <w:szCs w:val="22"/>
        </w:rPr>
        <w:tab/>
      </w:r>
      <w:r w:rsidRPr="005853EE">
        <w:rPr>
          <w:rFonts w:ascii="Monaco" w:eastAsia="SimSun" w:hAnsi="Monaco" w:cs="Monaco"/>
          <w:color w:val="000000"/>
          <w:kern w:val="0"/>
          <w:sz w:val="22"/>
          <w:szCs w:val="22"/>
        </w:rPr>
        <w:tab/>
      </w:r>
      <w:r w:rsidRPr="005853EE">
        <w:rPr>
          <w:rFonts w:ascii="Monaco" w:eastAsia="SimSun" w:hAnsi="Monaco" w:cs="Monaco"/>
          <w:color w:val="3F7F5F"/>
          <w:kern w:val="0"/>
          <w:sz w:val="22"/>
          <w:szCs w:val="22"/>
        </w:rPr>
        <w:t>//</w:t>
      </w:r>
      <w:proofErr w:type="gramStart"/>
      <w:r w:rsidRPr="005853EE">
        <w:rPr>
          <w:rFonts w:ascii="Monaco" w:eastAsia="SimSun" w:hAnsi="Monaco" w:cs="Monaco"/>
          <w:color w:val="3F7F5F"/>
          <w:kern w:val="0"/>
          <w:sz w:val="22"/>
          <w:szCs w:val="22"/>
        </w:rPr>
        <w:t>for(</w:t>
      </w:r>
      <w:proofErr w:type="spellStart"/>
      <w:proofErr w:type="gramEnd"/>
      <w:r w:rsidRPr="005853EE">
        <w:rPr>
          <w:rFonts w:ascii="Monaco" w:eastAsia="SimSun" w:hAnsi="Monaco" w:cs="Monaco"/>
          <w:color w:val="3F7F5F"/>
          <w:kern w:val="0"/>
          <w:sz w:val="22"/>
          <w:szCs w:val="22"/>
          <w:u w:val="single"/>
        </w:rPr>
        <w:t>int</w:t>
      </w:r>
      <w:proofErr w:type="spellEnd"/>
      <w:r w:rsidRPr="005853EE">
        <w:rPr>
          <w:rFonts w:ascii="Monaco" w:eastAsia="SimSun" w:hAnsi="Monaco" w:cs="Monaco"/>
          <w:color w:val="3F7F5F"/>
          <w:kern w:val="0"/>
          <w:sz w:val="22"/>
          <w:szCs w:val="22"/>
        </w:rPr>
        <w:t xml:space="preserve"> </w:t>
      </w:r>
      <w:proofErr w:type="spellStart"/>
      <w:r w:rsidRPr="005853EE">
        <w:rPr>
          <w:rFonts w:ascii="Monaco" w:eastAsia="SimSun" w:hAnsi="Monaco" w:cs="Monaco"/>
          <w:color w:val="3F7F5F"/>
          <w:kern w:val="0"/>
          <w:sz w:val="22"/>
          <w:szCs w:val="22"/>
        </w:rPr>
        <w:t>i</w:t>
      </w:r>
      <w:proofErr w:type="spellEnd"/>
      <w:r w:rsidRPr="005853EE">
        <w:rPr>
          <w:rFonts w:ascii="Monaco" w:eastAsia="SimSun" w:hAnsi="Monaco" w:cs="Monaco"/>
          <w:color w:val="3F7F5F"/>
          <w:kern w:val="0"/>
          <w:sz w:val="22"/>
          <w:szCs w:val="22"/>
        </w:rPr>
        <w:t>=0;i&lt;</w:t>
      </w:r>
      <w:proofErr w:type="spellStart"/>
      <w:r w:rsidRPr="005853EE">
        <w:rPr>
          <w:rFonts w:ascii="Monaco" w:eastAsia="SimSun" w:hAnsi="Monaco" w:cs="Monaco"/>
          <w:color w:val="3F7F5F"/>
          <w:kern w:val="0"/>
          <w:sz w:val="22"/>
          <w:szCs w:val="22"/>
        </w:rPr>
        <w:t>accounts.size</w:t>
      </w:r>
      <w:proofErr w:type="spellEnd"/>
      <w:r w:rsidRPr="005853EE">
        <w:rPr>
          <w:rFonts w:ascii="Monaco" w:eastAsia="SimSun" w:hAnsi="Monaco" w:cs="Monaco"/>
          <w:color w:val="3F7F5F"/>
          <w:kern w:val="0"/>
          <w:sz w:val="22"/>
          <w:szCs w:val="22"/>
        </w:rPr>
        <w:t>();</w:t>
      </w:r>
      <w:proofErr w:type="spellStart"/>
      <w:r w:rsidRPr="005853EE">
        <w:rPr>
          <w:rFonts w:ascii="Monaco" w:eastAsia="SimSun" w:hAnsi="Monaco" w:cs="Monaco"/>
          <w:color w:val="3F7F5F"/>
          <w:kern w:val="0"/>
          <w:sz w:val="22"/>
          <w:szCs w:val="22"/>
        </w:rPr>
        <w:t>i</w:t>
      </w:r>
      <w:proofErr w:type="spellEnd"/>
      <w:r w:rsidRPr="005853EE">
        <w:rPr>
          <w:rFonts w:ascii="Monaco" w:eastAsia="SimSun" w:hAnsi="Monaco" w:cs="Monaco"/>
          <w:color w:val="3F7F5F"/>
          <w:kern w:val="0"/>
          <w:sz w:val="22"/>
          <w:szCs w:val="22"/>
        </w:rPr>
        <w:t xml:space="preserve">++) </w:t>
      </w:r>
      <w:proofErr w:type="spellStart"/>
      <w:r w:rsidRPr="005853EE">
        <w:rPr>
          <w:rFonts w:ascii="Monaco" w:eastAsia="SimSun" w:hAnsi="Monaco" w:cs="Monaco"/>
          <w:color w:val="3F7F5F"/>
          <w:kern w:val="0"/>
          <w:sz w:val="22"/>
          <w:szCs w:val="22"/>
        </w:rPr>
        <w:t>System.out.println</w:t>
      </w:r>
      <w:proofErr w:type="spellEnd"/>
      <w:r w:rsidRPr="005853EE">
        <w:rPr>
          <w:rFonts w:ascii="Monaco" w:eastAsia="SimSun" w:hAnsi="Monaco" w:cs="Monaco"/>
          <w:color w:val="3F7F5F"/>
          <w:kern w:val="0"/>
          <w:sz w:val="22"/>
          <w:szCs w:val="22"/>
        </w:rPr>
        <w:t>(</w:t>
      </w:r>
      <w:proofErr w:type="spellStart"/>
      <w:r w:rsidRPr="005853EE">
        <w:rPr>
          <w:rFonts w:ascii="Monaco" w:eastAsia="SimSun" w:hAnsi="Monaco" w:cs="Monaco"/>
          <w:color w:val="3F7F5F"/>
          <w:kern w:val="0"/>
          <w:sz w:val="22"/>
          <w:szCs w:val="22"/>
        </w:rPr>
        <w:t>accounts.get</w:t>
      </w:r>
      <w:proofErr w:type="spellEnd"/>
      <w:r w:rsidRPr="005853EE">
        <w:rPr>
          <w:rFonts w:ascii="Monaco" w:eastAsia="SimSun" w:hAnsi="Monaco" w:cs="Monaco"/>
          <w:color w:val="3F7F5F"/>
          <w:kern w:val="0"/>
          <w:sz w:val="22"/>
          <w:szCs w:val="22"/>
        </w:rPr>
        <w:t>(</w:t>
      </w:r>
      <w:proofErr w:type="spellStart"/>
      <w:r w:rsidRPr="005853EE">
        <w:rPr>
          <w:rFonts w:ascii="Monaco" w:eastAsia="SimSun" w:hAnsi="Monaco" w:cs="Monaco"/>
          <w:color w:val="3F7F5F"/>
          <w:kern w:val="0"/>
          <w:sz w:val="22"/>
          <w:szCs w:val="22"/>
        </w:rPr>
        <w:t>i</w:t>
      </w:r>
      <w:proofErr w:type="spellEnd"/>
      <w:r w:rsidRPr="005853EE">
        <w:rPr>
          <w:rFonts w:ascii="Monaco" w:eastAsia="SimSun" w:hAnsi="Monaco" w:cs="Monaco"/>
          <w:color w:val="3F7F5F"/>
          <w:kern w:val="0"/>
          <w:sz w:val="22"/>
          <w:szCs w:val="22"/>
        </w:rPr>
        <w:t>));</w:t>
      </w:r>
    </w:p>
    <w:p w14:paraId="642DA71E" w14:textId="77777777" w:rsidR="005853EE" w:rsidRPr="005853EE" w:rsidRDefault="005853EE" w:rsidP="005853EE">
      <w:pPr>
        <w:suppressAutoHyphens w:val="0"/>
        <w:autoSpaceDE w:val="0"/>
        <w:autoSpaceDN w:val="0"/>
        <w:adjustRightInd w:val="0"/>
        <w:rPr>
          <w:rFonts w:ascii="Monaco" w:eastAsia="SimSun" w:hAnsi="Monaco" w:cs="Monaco"/>
          <w:kern w:val="0"/>
          <w:sz w:val="22"/>
          <w:szCs w:val="22"/>
        </w:rPr>
      </w:pPr>
      <w:r w:rsidRPr="005853EE">
        <w:rPr>
          <w:rFonts w:ascii="Monaco" w:eastAsia="SimSun" w:hAnsi="Monaco" w:cs="Monaco"/>
          <w:color w:val="000000"/>
          <w:kern w:val="0"/>
          <w:sz w:val="22"/>
          <w:szCs w:val="22"/>
        </w:rPr>
        <w:lastRenderedPageBreak/>
        <w:tab/>
      </w:r>
      <w:r w:rsidRPr="005853EE">
        <w:rPr>
          <w:rFonts w:ascii="Monaco" w:eastAsia="SimSun" w:hAnsi="Monaco" w:cs="Monaco"/>
          <w:color w:val="000000"/>
          <w:kern w:val="0"/>
          <w:sz w:val="22"/>
          <w:szCs w:val="22"/>
        </w:rPr>
        <w:tab/>
      </w:r>
      <w:proofErr w:type="spellStart"/>
      <w:r w:rsidRPr="005853EE">
        <w:rPr>
          <w:rFonts w:ascii="Monaco" w:eastAsia="SimSun" w:hAnsi="Monaco" w:cs="Monaco"/>
          <w:color w:val="000000"/>
          <w:kern w:val="0"/>
          <w:sz w:val="22"/>
          <w:szCs w:val="22"/>
        </w:rPr>
        <w:t>TransactionList</w:t>
      </w:r>
      <w:proofErr w:type="spellEnd"/>
      <w:r w:rsidRPr="005853EE">
        <w:rPr>
          <w:rFonts w:ascii="Monaco" w:eastAsia="SimSun" w:hAnsi="Monaco" w:cs="Monaco"/>
          <w:color w:val="000000"/>
          <w:kern w:val="0"/>
          <w:sz w:val="22"/>
          <w:szCs w:val="22"/>
        </w:rPr>
        <w:t xml:space="preserve">&lt;Withdraw&gt; withdraws = </w:t>
      </w:r>
      <w:proofErr w:type="spellStart"/>
      <w:proofErr w:type="gramStart"/>
      <w:r w:rsidRPr="005853EE">
        <w:rPr>
          <w:rFonts w:ascii="Monaco" w:eastAsia="SimSun" w:hAnsi="Monaco" w:cs="Monaco"/>
          <w:color w:val="000000"/>
          <w:kern w:val="0"/>
          <w:sz w:val="22"/>
          <w:szCs w:val="22"/>
        </w:rPr>
        <w:t>fileReader.loadWithdrawTransactions</w:t>
      </w:r>
      <w:proofErr w:type="spellEnd"/>
      <w:r w:rsidRPr="005853EE">
        <w:rPr>
          <w:rFonts w:ascii="Monaco" w:eastAsia="SimSun" w:hAnsi="Monaco" w:cs="Monaco"/>
          <w:color w:val="000000"/>
          <w:kern w:val="0"/>
          <w:sz w:val="22"/>
          <w:szCs w:val="22"/>
        </w:rPr>
        <w:t>(</w:t>
      </w:r>
      <w:proofErr w:type="gramEnd"/>
      <w:r w:rsidRPr="005853EE">
        <w:rPr>
          <w:rFonts w:ascii="Monaco" w:eastAsia="SimSun" w:hAnsi="Monaco" w:cs="Monaco"/>
          <w:color w:val="2A00FF"/>
          <w:kern w:val="0"/>
          <w:sz w:val="22"/>
          <w:szCs w:val="22"/>
        </w:rPr>
        <w:t>"withdraw.txt"</w:t>
      </w:r>
      <w:r w:rsidRPr="005853EE">
        <w:rPr>
          <w:rFonts w:ascii="Monaco" w:eastAsia="SimSun" w:hAnsi="Monaco" w:cs="Monaco"/>
          <w:color w:val="000000"/>
          <w:kern w:val="0"/>
          <w:sz w:val="22"/>
          <w:szCs w:val="22"/>
        </w:rPr>
        <w:t>);</w:t>
      </w:r>
    </w:p>
    <w:p w14:paraId="46712767" w14:textId="77777777" w:rsidR="005853EE" w:rsidRPr="005853EE" w:rsidRDefault="005853EE" w:rsidP="005853EE">
      <w:pPr>
        <w:suppressAutoHyphens w:val="0"/>
        <w:autoSpaceDE w:val="0"/>
        <w:autoSpaceDN w:val="0"/>
        <w:adjustRightInd w:val="0"/>
        <w:rPr>
          <w:rFonts w:ascii="Monaco" w:eastAsia="SimSun" w:hAnsi="Monaco" w:cs="Monaco"/>
          <w:kern w:val="0"/>
          <w:sz w:val="22"/>
          <w:szCs w:val="22"/>
        </w:rPr>
      </w:pPr>
      <w:r w:rsidRPr="005853EE">
        <w:rPr>
          <w:rFonts w:ascii="Monaco" w:eastAsia="SimSun" w:hAnsi="Monaco" w:cs="Monaco"/>
          <w:color w:val="000000"/>
          <w:kern w:val="0"/>
          <w:sz w:val="22"/>
          <w:szCs w:val="22"/>
        </w:rPr>
        <w:tab/>
      </w:r>
      <w:r w:rsidRPr="005853EE">
        <w:rPr>
          <w:rFonts w:ascii="Monaco" w:eastAsia="SimSun" w:hAnsi="Monaco" w:cs="Monaco"/>
          <w:color w:val="000000"/>
          <w:kern w:val="0"/>
          <w:sz w:val="22"/>
          <w:szCs w:val="22"/>
        </w:rPr>
        <w:tab/>
      </w:r>
      <w:proofErr w:type="spellStart"/>
      <w:proofErr w:type="gramStart"/>
      <w:r w:rsidRPr="005853EE">
        <w:rPr>
          <w:rFonts w:ascii="Monaco" w:eastAsia="SimSun" w:hAnsi="Monaco" w:cs="Monaco"/>
          <w:color w:val="000000"/>
          <w:kern w:val="0"/>
          <w:sz w:val="22"/>
          <w:szCs w:val="22"/>
        </w:rPr>
        <w:t>withdraws.process</w:t>
      </w:r>
      <w:proofErr w:type="spellEnd"/>
      <w:proofErr w:type="gramEnd"/>
      <w:r w:rsidRPr="005853EE">
        <w:rPr>
          <w:rFonts w:ascii="Monaco" w:eastAsia="SimSun" w:hAnsi="Monaco" w:cs="Monaco"/>
          <w:color w:val="000000"/>
          <w:kern w:val="0"/>
          <w:sz w:val="22"/>
          <w:szCs w:val="22"/>
        </w:rPr>
        <w:t>(accounts);</w:t>
      </w:r>
    </w:p>
    <w:p w14:paraId="7E017DC5" w14:textId="77777777" w:rsidR="005853EE" w:rsidRPr="005853EE" w:rsidRDefault="005853EE" w:rsidP="005853EE">
      <w:pPr>
        <w:suppressAutoHyphens w:val="0"/>
        <w:autoSpaceDE w:val="0"/>
        <w:autoSpaceDN w:val="0"/>
        <w:adjustRightInd w:val="0"/>
        <w:rPr>
          <w:rFonts w:ascii="Monaco" w:eastAsia="SimSun" w:hAnsi="Monaco" w:cs="Monaco"/>
          <w:kern w:val="0"/>
          <w:sz w:val="22"/>
          <w:szCs w:val="22"/>
        </w:rPr>
      </w:pPr>
      <w:r w:rsidRPr="005853EE">
        <w:rPr>
          <w:rFonts w:ascii="Monaco" w:eastAsia="SimSun" w:hAnsi="Monaco" w:cs="Monaco"/>
          <w:color w:val="000000"/>
          <w:kern w:val="0"/>
          <w:sz w:val="22"/>
          <w:szCs w:val="22"/>
        </w:rPr>
        <w:tab/>
      </w:r>
      <w:r w:rsidRPr="005853EE">
        <w:rPr>
          <w:rFonts w:ascii="Monaco" w:eastAsia="SimSun" w:hAnsi="Monaco" w:cs="Monaco"/>
          <w:color w:val="000000"/>
          <w:kern w:val="0"/>
          <w:sz w:val="22"/>
          <w:szCs w:val="22"/>
        </w:rPr>
        <w:tab/>
      </w:r>
      <w:proofErr w:type="spellStart"/>
      <w:r w:rsidRPr="005853EE">
        <w:rPr>
          <w:rFonts w:ascii="Monaco" w:eastAsia="SimSun" w:hAnsi="Monaco" w:cs="Monaco"/>
          <w:color w:val="000000"/>
          <w:kern w:val="0"/>
          <w:sz w:val="22"/>
          <w:szCs w:val="22"/>
        </w:rPr>
        <w:t>TransactionList</w:t>
      </w:r>
      <w:proofErr w:type="spellEnd"/>
      <w:r w:rsidRPr="005853EE">
        <w:rPr>
          <w:rFonts w:ascii="Monaco" w:eastAsia="SimSun" w:hAnsi="Monaco" w:cs="Monaco"/>
          <w:color w:val="000000"/>
          <w:kern w:val="0"/>
          <w:sz w:val="22"/>
          <w:szCs w:val="22"/>
        </w:rPr>
        <w:t xml:space="preserve">&lt;Deposit&gt; deposits = </w:t>
      </w:r>
      <w:proofErr w:type="spellStart"/>
      <w:proofErr w:type="gramStart"/>
      <w:r w:rsidRPr="005853EE">
        <w:rPr>
          <w:rFonts w:ascii="Monaco" w:eastAsia="SimSun" w:hAnsi="Monaco" w:cs="Monaco"/>
          <w:color w:val="000000"/>
          <w:kern w:val="0"/>
          <w:sz w:val="22"/>
          <w:szCs w:val="22"/>
        </w:rPr>
        <w:t>fileReader.loadDepositTransaction</w:t>
      </w:r>
      <w:proofErr w:type="spellEnd"/>
      <w:r w:rsidRPr="005853EE">
        <w:rPr>
          <w:rFonts w:ascii="Monaco" w:eastAsia="SimSun" w:hAnsi="Monaco" w:cs="Monaco"/>
          <w:color w:val="000000"/>
          <w:kern w:val="0"/>
          <w:sz w:val="22"/>
          <w:szCs w:val="22"/>
        </w:rPr>
        <w:t>(</w:t>
      </w:r>
      <w:proofErr w:type="gramEnd"/>
      <w:r w:rsidRPr="005853EE">
        <w:rPr>
          <w:rFonts w:ascii="Monaco" w:eastAsia="SimSun" w:hAnsi="Monaco" w:cs="Monaco"/>
          <w:color w:val="2A00FF"/>
          <w:kern w:val="0"/>
          <w:sz w:val="22"/>
          <w:szCs w:val="22"/>
        </w:rPr>
        <w:t>"deposit.txt"</w:t>
      </w:r>
      <w:r w:rsidRPr="005853EE">
        <w:rPr>
          <w:rFonts w:ascii="Monaco" w:eastAsia="SimSun" w:hAnsi="Monaco" w:cs="Monaco"/>
          <w:color w:val="000000"/>
          <w:kern w:val="0"/>
          <w:sz w:val="22"/>
          <w:szCs w:val="22"/>
        </w:rPr>
        <w:t>);</w:t>
      </w:r>
    </w:p>
    <w:p w14:paraId="1A42E93A" w14:textId="77777777" w:rsidR="005853EE" w:rsidRPr="005853EE" w:rsidRDefault="005853EE" w:rsidP="005853EE">
      <w:pPr>
        <w:suppressAutoHyphens w:val="0"/>
        <w:autoSpaceDE w:val="0"/>
        <w:autoSpaceDN w:val="0"/>
        <w:adjustRightInd w:val="0"/>
        <w:rPr>
          <w:rFonts w:ascii="Monaco" w:eastAsia="SimSun" w:hAnsi="Monaco" w:cs="Monaco"/>
          <w:kern w:val="0"/>
          <w:sz w:val="22"/>
          <w:szCs w:val="22"/>
        </w:rPr>
      </w:pPr>
      <w:r w:rsidRPr="005853EE">
        <w:rPr>
          <w:rFonts w:ascii="Monaco" w:eastAsia="SimSun" w:hAnsi="Monaco" w:cs="Monaco"/>
          <w:color w:val="000000"/>
          <w:kern w:val="0"/>
          <w:sz w:val="22"/>
          <w:szCs w:val="22"/>
        </w:rPr>
        <w:tab/>
      </w:r>
      <w:r w:rsidRPr="005853EE">
        <w:rPr>
          <w:rFonts w:ascii="Monaco" w:eastAsia="SimSun" w:hAnsi="Monaco" w:cs="Monaco"/>
          <w:color w:val="000000"/>
          <w:kern w:val="0"/>
          <w:sz w:val="22"/>
          <w:szCs w:val="22"/>
        </w:rPr>
        <w:tab/>
      </w:r>
      <w:proofErr w:type="spellStart"/>
      <w:proofErr w:type="gramStart"/>
      <w:r w:rsidRPr="005853EE">
        <w:rPr>
          <w:rFonts w:ascii="Monaco" w:eastAsia="SimSun" w:hAnsi="Monaco" w:cs="Monaco"/>
          <w:color w:val="000000"/>
          <w:kern w:val="0"/>
          <w:sz w:val="22"/>
          <w:szCs w:val="22"/>
        </w:rPr>
        <w:t>deposits.process</w:t>
      </w:r>
      <w:proofErr w:type="spellEnd"/>
      <w:proofErr w:type="gramEnd"/>
      <w:r w:rsidRPr="005853EE">
        <w:rPr>
          <w:rFonts w:ascii="Monaco" w:eastAsia="SimSun" w:hAnsi="Monaco" w:cs="Monaco"/>
          <w:color w:val="000000"/>
          <w:kern w:val="0"/>
          <w:sz w:val="22"/>
          <w:szCs w:val="22"/>
        </w:rPr>
        <w:t>(accounts);</w:t>
      </w:r>
    </w:p>
    <w:p w14:paraId="13FA16E3" w14:textId="77777777" w:rsidR="005853EE" w:rsidRPr="005853EE" w:rsidRDefault="005853EE" w:rsidP="005853EE">
      <w:pPr>
        <w:suppressAutoHyphens w:val="0"/>
        <w:autoSpaceDE w:val="0"/>
        <w:autoSpaceDN w:val="0"/>
        <w:adjustRightInd w:val="0"/>
        <w:rPr>
          <w:rFonts w:ascii="Monaco" w:eastAsia="SimSun" w:hAnsi="Monaco" w:cs="Monaco"/>
          <w:kern w:val="0"/>
          <w:sz w:val="22"/>
          <w:szCs w:val="22"/>
        </w:rPr>
      </w:pPr>
      <w:r w:rsidRPr="005853EE">
        <w:rPr>
          <w:rFonts w:ascii="Monaco" w:eastAsia="SimSun" w:hAnsi="Monaco" w:cs="Monaco"/>
          <w:color w:val="000000"/>
          <w:kern w:val="0"/>
          <w:sz w:val="22"/>
          <w:szCs w:val="22"/>
        </w:rPr>
        <w:tab/>
      </w:r>
      <w:r w:rsidRPr="005853EE">
        <w:rPr>
          <w:rFonts w:ascii="Monaco" w:eastAsia="SimSun" w:hAnsi="Monaco" w:cs="Monaco"/>
          <w:color w:val="000000"/>
          <w:kern w:val="0"/>
          <w:sz w:val="22"/>
          <w:szCs w:val="22"/>
        </w:rPr>
        <w:tab/>
      </w:r>
      <w:proofErr w:type="gramStart"/>
      <w:r w:rsidRPr="005853EE">
        <w:rPr>
          <w:rFonts w:ascii="Monaco" w:eastAsia="SimSun" w:hAnsi="Monaco" w:cs="Monaco"/>
          <w:b/>
          <w:bCs/>
          <w:color w:val="7F0055"/>
          <w:kern w:val="0"/>
          <w:sz w:val="22"/>
          <w:szCs w:val="22"/>
        </w:rPr>
        <w:t>for</w:t>
      </w:r>
      <w:proofErr w:type="gramEnd"/>
      <w:r w:rsidRPr="005853EE">
        <w:rPr>
          <w:rFonts w:ascii="Monaco" w:eastAsia="SimSun" w:hAnsi="Monaco" w:cs="Monaco"/>
          <w:color w:val="000000"/>
          <w:kern w:val="0"/>
          <w:sz w:val="22"/>
          <w:szCs w:val="22"/>
        </w:rPr>
        <w:t>(</w:t>
      </w:r>
      <w:proofErr w:type="spellStart"/>
      <w:r w:rsidRPr="005853EE">
        <w:rPr>
          <w:rFonts w:ascii="Monaco" w:eastAsia="SimSun" w:hAnsi="Monaco" w:cs="Monaco"/>
          <w:b/>
          <w:bCs/>
          <w:color w:val="7F0055"/>
          <w:kern w:val="0"/>
          <w:sz w:val="22"/>
          <w:szCs w:val="22"/>
        </w:rPr>
        <w:t>int</w:t>
      </w:r>
      <w:proofErr w:type="spellEnd"/>
      <w:r w:rsidRPr="005853EE">
        <w:rPr>
          <w:rFonts w:ascii="Monaco" w:eastAsia="SimSun" w:hAnsi="Monaco" w:cs="Monaco"/>
          <w:color w:val="000000"/>
          <w:kern w:val="0"/>
          <w:sz w:val="22"/>
          <w:szCs w:val="22"/>
        </w:rPr>
        <w:t xml:space="preserve"> </w:t>
      </w:r>
      <w:proofErr w:type="spellStart"/>
      <w:r w:rsidRPr="005853EE">
        <w:rPr>
          <w:rFonts w:ascii="Monaco" w:eastAsia="SimSun" w:hAnsi="Monaco" w:cs="Monaco"/>
          <w:color w:val="000000"/>
          <w:kern w:val="0"/>
          <w:sz w:val="22"/>
          <w:szCs w:val="22"/>
          <w:highlight w:val="yellow"/>
        </w:rPr>
        <w:t>i</w:t>
      </w:r>
      <w:proofErr w:type="spellEnd"/>
      <w:r w:rsidRPr="005853EE">
        <w:rPr>
          <w:rFonts w:ascii="Monaco" w:eastAsia="SimSun" w:hAnsi="Monaco" w:cs="Monaco"/>
          <w:color w:val="000000"/>
          <w:kern w:val="0"/>
          <w:sz w:val="22"/>
          <w:szCs w:val="22"/>
        </w:rPr>
        <w:t>=0;</w:t>
      </w:r>
      <w:r w:rsidRPr="005853EE">
        <w:rPr>
          <w:rFonts w:ascii="Monaco" w:eastAsia="SimSun" w:hAnsi="Monaco" w:cs="Monaco"/>
          <w:color w:val="000000"/>
          <w:kern w:val="0"/>
          <w:sz w:val="22"/>
          <w:szCs w:val="22"/>
          <w:highlight w:val="lightGray"/>
        </w:rPr>
        <w:t>i</w:t>
      </w:r>
      <w:r w:rsidRPr="005853EE">
        <w:rPr>
          <w:rFonts w:ascii="Monaco" w:eastAsia="SimSun" w:hAnsi="Monaco" w:cs="Monaco"/>
          <w:color w:val="000000"/>
          <w:kern w:val="0"/>
          <w:sz w:val="22"/>
          <w:szCs w:val="22"/>
        </w:rPr>
        <w:t>&lt;</w:t>
      </w:r>
      <w:proofErr w:type="spellStart"/>
      <w:r w:rsidRPr="005853EE">
        <w:rPr>
          <w:rFonts w:ascii="Monaco" w:eastAsia="SimSun" w:hAnsi="Monaco" w:cs="Monaco"/>
          <w:color w:val="000000"/>
          <w:kern w:val="0"/>
          <w:sz w:val="22"/>
          <w:szCs w:val="22"/>
        </w:rPr>
        <w:t>accounts.</w:t>
      </w:r>
      <w:r w:rsidRPr="005853EE">
        <w:rPr>
          <w:rFonts w:ascii="Monaco" w:eastAsia="SimSun" w:hAnsi="Monaco" w:cs="Monaco"/>
          <w:color w:val="0000C0"/>
          <w:kern w:val="0"/>
          <w:sz w:val="22"/>
          <w:szCs w:val="22"/>
        </w:rPr>
        <w:t>length</w:t>
      </w:r>
      <w:r w:rsidRPr="005853EE">
        <w:rPr>
          <w:rFonts w:ascii="Monaco" w:eastAsia="SimSun" w:hAnsi="Monaco" w:cs="Monaco"/>
          <w:color w:val="000000"/>
          <w:kern w:val="0"/>
          <w:sz w:val="22"/>
          <w:szCs w:val="22"/>
        </w:rPr>
        <w:t>;</w:t>
      </w:r>
      <w:r w:rsidRPr="005853EE">
        <w:rPr>
          <w:rFonts w:ascii="Monaco" w:eastAsia="SimSun" w:hAnsi="Monaco" w:cs="Monaco"/>
          <w:color w:val="000000"/>
          <w:kern w:val="0"/>
          <w:sz w:val="22"/>
          <w:szCs w:val="22"/>
          <w:highlight w:val="yellow"/>
        </w:rPr>
        <w:t>i</w:t>
      </w:r>
      <w:proofErr w:type="spellEnd"/>
      <w:r w:rsidRPr="005853EE">
        <w:rPr>
          <w:rFonts w:ascii="Monaco" w:eastAsia="SimSun" w:hAnsi="Monaco" w:cs="Monaco"/>
          <w:color w:val="000000"/>
          <w:kern w:val="0"/>
          <w:sz w:val="22"/>
          <w:szCs w:val="22"/>
        </w:rPr>
        <w:t>++){</w:t>
      </w:r>
    </w:p>
    <w:p w14:paraId="7C4CBA82" w14:textId="77777777" w:rsidR="005853EE" w:rsidRPr="005853EE" w:rsidRDefault="005853EE" w:rsidP="005853EE">
      <w:pPr>
        <w:suppressAutoHyphens w:val="0"/>
        <w:autoSpaceDE w:val="0"/>
        <w:autoSpaceDN w:val="0"/>
        <w:adjustRightInd w:val="0"/>
        <w:rPr>
          <w:rFonts w:ascii="Monaco" w:eastAsia="SimSun" w:hAnsi="Monaco" w:cs="Monaco"/>
          <w:kern w:val="0"/>
          <w:sz w:val="22"/>
          <w:szCs w:val="22"/>
        </w:rPr>
      </w:pPr>
      <w:r w:rsidRPr="005853EE">
        <w:rPr>
          <w:rFonts w:ascii="Monaco" w:eastAsia="SimSun" w:hAnsi="Monaco" w:cs="Monaco"/>
          <w:color w:val="000000"/>
          <w:kern w:val="0"/>
          <w:sz w:val="22"/>
          <w:szCs w:val="22"/>
        </w:rPr>
        <w:tab/>
      </w:r>
      <w:r w:rsidRPr="005853EE">
        <w:rPr>
          <w:rFonts w:ascii="Monaco" w:eastAsia="SimSun" w:hAnsi="Monaco" w:cs="Monaco"/>
          <w:color w:val="000000"/>
          <w:kern w:val="0"/>
          <w:sz w:val="22"/>
          <w:szCs w:val="22"/>
        </w:rPr>
        <w:tab/>
      </w:r>
      <w:r w:rsidRPr="005853EE">
        <w:rPr>
          <w:rFonts w:ascii="Monaco" w:eastAsia="SimSun" w:hAnsi="Monaco" w:cs="Monaco"/>
          <w:color w:val="000000"/>
          <w:kern w:val="0"/>
          <w:sz w:val="22"/>
          <w:szCs w:val="22"/>
        </w:rPr>
        <w:tab/>
      </w:r>
      <w:proofErr w:type="spellStart"/>
      <w:proofErr w:type="gramStart"/>
      <w:r w:rsidRPr="005853EE">
        <w:rPr>
          <w:rFonts w:ascii="Monaco" w:eastAsia="SimSun" w:hAnsi="Monaco" w:cs="Monaco"/>
          <w:color w:val="000000"/>
          <w:kern w:val="0"/>
          <w:sz w:val="22"/>
          <w:szCs w:val="22"/>
        </w:rPr>
        <w:t>System.</w:t>
      </w:r>
      <w:r w:rsidRPr="005853EE">
        <w:rPr>
          <w:rFonts w:ascii="Monaco" w:eastAsia="SimSun" w:hAnsi="Monaco" w:cs="Monaco"/>
          <w:i/>
          <w:iCs/>
          <w:color w:val="0000C0"/>
          <w:kern w:val="0"/>
          <w:sz w:val="22"/>
          <w:szCs w:val="22"/>
        </w:rPr>
        <w:t>out</w:t>
      </w:r>
      <w:r w:rsidRPr="005853EE">
        <w:rPr>
          <w:rFonts w:ascii="Monaco" w:eastAsia="SimSun" w:hAnsi="Monaco" w:cs="Monaco"/>
          <w:color w:val="000000"/>
          <w:kern w:val="0"/>
          <w:sz w:val="22"/>
          <w:szCs w:val="22"/>
        </w:rPr>
        <w:t>.print</w:t>
      </w:r>
      <w:proofErr w:type="spellEnd"/>
      <w:r w:rsidRPr="005853EE">
        <w:rPr>
          <w:rFonts w:ascii="Monaco" w:eastAsia="SimSun" w:hAnsi="Monaco" w:cs="Monaco"/>
          <w:color w:val="000000"/>
          <w:kern w:val="0"/>
          <w:sz w:val="22"/>
          <w:szCs w:val="22"/>
        </w:rPr>
        <w:t>(</w:t>
      </w:r>
      <w:proofErr w:type="gramEnd"/>
      <w:r w:rsidRPr="005853EE">
        <w:rPr>
          <w:rFonts w:ascii="Monaco" w:eastAsia="SimSun" w:hAnsi="Monaco" w:cs="Monaco"/>
          <w:color w:val="000000"/>
          <w:kern w:val="0"/>
          <w:sz w:val="22"/>
          <w:szCs w:val="22"/>
        </w:rPr>
        <w:t>accounts[</w:t>
      </w:r>
      <w:proofErr w:type="spellStart"/>
      <w:r w:rsidRPr="005853EE">
        <w:rPr>
          <w:rFonts w:ascii="Monaco" w:eastAsia="SimSun" w:hAnsi="Monaco" w:cs="Monaco"/>
          <w:color w:val="000000"/>
          <w:kern w:val="0"/>
          <w:sz w:val="22"/>
          <w:szCs w:val="22"/>
          <w:highlight w:val="lightGray"/>
        </w:rPr>
        <w:t>i</w:t>
      </w:r>
      <w:proofErr w:type="spellEnd"/>
      <w:r w:rsidRPr="005853EE">
        <w:rPr>
          <w:rFonts w:ascii="Monaco" w:eastAsia="SimSun" w:hAnsi="Monaco" w:cs="Monaco"/>
          <w:color w:val="000000"/>
          <w:kern w:val="0"/>
          <w:sz w:val="22"/>
          <w:szCs w:val="22"/>
        </w:rPr>
        <w:t>].</w:t>
      </w:r>
      <w:proofErr w:type="spellStart"/>
      <w:r w:rsidRPr="005853EE">
        <w:rPr>
          <w:rFonts w:ascii="Monaco" w:eastAsia="SimSun" w:hAnsi="Monaco" w:cs="Monaco"/>
          <w:color w:val="000000"/>
          <w:kern w:val="0"/>
          <w:sz w:val="22"/>
          <w:szCs w:val="22"/>
        </w:rPr>
        <w:t>getAccountNumber</w:t>
      </w:r>
      <w:proofErr w:type="spellEnd"/>
      <w:r w:rsidRPr="005853EE">
        <w:rPr>
          <w:rFonts w:ascii="Monaco" w:eastAsia="SimSun" w:hAnsi="Monaco" w:cs="Monaco"/>
          <w:color w:val="000000"/>
          <w:kern w:val="0"/>
          <w:sz w:val="22"/>
          <w:szCs w:val="22"/>
        </w:rPr>
        <w:t>()+</w:t>
      </w:r>
      <w:r w:rsidRPr="005853EE">
        <w:rPr>
          <w:rFonts w:ascii="Monaco" w:eastAsia="SimSun" w:hAnsi="Monaco" w:cs="Monaco"/>
          <w:color w:val="2A00FF"/>
          <w:kern w:val="0"/>
          <w:sz w:val="22"/>
          <w:szCs w:val="22"/>
        </w:rPr>
        <w:t>" "</w:t>
      </w:r>
      <w:r w:rsidRPr="005853EE">
        <w:rPr>
          <w:rFonts w:ascii="Monaco" w:eastAsia="SimSun" w:hAnsi="Monaco" w:cs="Monaco"/>
          <w:color w:val="000000"/>
          <w:kern w:val="0"/>
          <w:sz w:val="22"/>
          <w:szCs w:val="22"/>
        </w:rPr>
        <w:t>);</w:t>
      </w:r>
    </w:p>
    <w:p w14:paraId="269C0856" w14:textId="77777777" w:rsidR="005853EE" w:rsidRPr="005853EE" w:rsidRDefault="005853EE" w:rsidP="005853EE">
      <w:pPr>
        <w:suppressAutoHyphens w:val="0"/>
        <w:autoSpaceDE w:val="0"/>
        <w:autoSpaceDN w:val="0"/>
        <w:adjustRightInd w:val="0"/>
        <w:rPr>
          <w:rFonts w:ascii="Monaco" w:eastAsia="SimSun" w:hAnsi="Monaco" w:cs="Monaco"/>
          <w:kern w:val="0"/>
          <w:sz w:val="22"/>
          <w:szCs w:val="22"/>
        </w:rPr>
      </w:pPr>
      <w:r w:rsidRPr="005853EE">
        <w:rPr>
          <w:rFonts w:ascii="Monaco" w:eastAsia="SimSun" w:hAnsi="Monaco" w:cs="Monaco"/>
          <w:color w:val="000000"/>
          <w:kern w:val="0"/>
          <w:sz w:val="22"/>
          <w:szCs w:val="22"/>
        </w:rPr>
        <w:tab/>
      </w:r>
      <w:r w:rsidRPr="005853EE">
        <w:rPr>
          <w:rFonts w:ascii="Monaco" w:eastAsia="SimSun" w:hAnsi="Monaco" w:cs="Monaco"/>
          <w:color w:val="000000"/>
          <w:kern w:val="0"/>
          <w:sz w:val="22"/>
          <w:szCs w:val="22"/>
        </w:rPr>
        <w:tab/>
      </w:r>
      <w:r w:rsidRPr="005853EE">
        <w:rPr>
          <w:rFonts w:ascii="Monaco" w:eastAsia="SimSun" w:hAnsi="Monaco" w:cs="Monaco"/>
          <w:color w:val="000000"/>
          <w:kern w:val="0"/>
          <w:sz w:val="22"/>
          <w:szCs w:val="22"/>
        </w:rPr>
        <w:tab/>
      </w:r>
      <w:proofErr w:type="spellStart"/>
      <w:proofErr w:type="gramStart"/>
      <w:r w:rsidRPr="005853EE">
        <w:rPr>
          <w:rFonts w:ascii="Monaco" w:eastAsia="SimSun" w:hAnsi="Monaco" w:cs="Monaco"/>
          <w:color w:val="000000"/>
          <w:kern w:val="0"/>
          <w:sz w:val="22"/>
          <w:szCs w:val="22"/>
        </w:rPr>
        <w:t>System.</w:t>
      </w:r>
      <w:r w:rsidRPr="005853EE">
        <w:rPr>
          <w:rFonts w:ascii="Monaco" w:eastAsia="SimSun" w:hAnsi="Monaco" w:cs="Monaco"/>
          <w:i/>
          <w:iCs/>
          <w:color w:val="0000C0"/>
          <w:kern w:val="0"/>
          <w:sz w:val="22"/>
          <w:szCs w:val="22"/>
        </w:rPr>
        <w:t>out</w:t>
      </w:r>
      <w:r w:rsidRPr="005853EE">
        <w:rPr>
          <w:rFonts w:ascii="Monaco" w:eastAsia="SimSun" w:hAnsi="Monaco" w:cs="Monaco"/>
          <w:color w:val="000000"/>
          <w:kern w:val="0"/>
          <w:sz w:val="22"/>
          <w:szCs w:val="22"/>
        </w:rPr>
        <w:t>.print</w:t>
      </w:r>
      <w:proofErr w:type="spellEnd"/>
      <w:r w:rsidRPr="005853EE">
        <w:rPr>
          <w:rFonts w:ascii="Monaco" w:eastAsia="SimSun" w:hAnsi="Monaco" w:cs="Monaco"/>
          <w:color w:val="000000"/>
          <w:kern w:val="0"/>
          <w:sz w:val="22"/>
          <w:szCs w:val="22"/>
        </w:rPr>
        <w:t>(</w:t>
      </w:r>
      <w:proofErr w:type="gramEnd"/>
      <w:r w:rsidRPr="005853EE">
        <w:rPr>
          <w:rFonts w:ascii="Monaco" w:eastAsia="SimSun" w:hAnsi="Monaco" w:cs="Monaco"/>
          <w:color w:val="000000"/>
          <w:kern w:val="0"/>
          <w:sz w:val="22"/>
          <w:szCs w:val="22"/>
        </w:rPr>
        <w:t>accounts[</w:t>
      </w:r>
      <w:proofErr w:type="spellStart"/>
      <w:r w:rsidRPr="005853EE">
        <w:rPr>
          <w:rFonts w:ascii="Monaco" w:eastAsia="SimSun" w:hAnsi="Monaco" w:cs="Monaco"/>
          <w:color w:val="000000"/>
          <w:kern w:val="0"/>
          <w:sz w:val="22"/>
          <w:szCs w:val="22"/>
          <w:highlight w:val="lightGray"/>
        </w:rPr>
        <w:t>i</w:t>
      </w:r>
      <w:proofErr w:type="spellEnd"/>
      <w:r w:rsidRPr="005853EE">
        <w:rPr>
          <w:rFonts w:ascii="Monaco" w:eastAsia="SimSun" w:hAnsi="Monaco" w:cs="Monaco"/>
          <w:color w:val="000000"/>
          <w:kern w:val="0"/>
          <w:sz w:val="22"/>
          <w:szCs w:val="22"/>
        </w:rPr>
        <w:t>].</w:t>
      </w:r>
      <w:proofErr w:type="spellStart"/>
      <w:r w:rsidRPr="005853EE">
        <w:rPr>
          <w:rFonts w:ascii="Monaco" w:eastAsia="SimSun" w:hAnsi="Monaco" w:cs="Monaco"/>
          <w:color w:val="000000"/>
          <w:kern w:val="0"/>
          <w:sz w:val="22"/>
          <w:szCs w:val="22"/>
        </w:rPr>
        <w:t>getHolderFirstName</w:t>
      </w:r>
      <w:proofErr w:type="spellEnd"/>
      <w:r w:rsidRPr="005853EE">
        <w:rPr>
          <w:rFonts w:ascii="Monaco" w:eastAsia="SimSun" w:hAnsi="Monaco" w:cs="Monaco"/>
          <w:color w:val="000000"/>
          <w:kern w:val="0"/>
          <w:sz w:val="22"/>
          <w:szCs w:val="22"/>
        </w:rPr>
        <w:t>()+</w:t>
      </w:r>
      <w:r w:rsidRPr="005853EE">
        <w:rPr>
          <w:rFonts w:ascii="Monaco" w:eastAsia="SimSun" w:hAnsi="Monaco" w:cs="Monaco"/>
          <w:color w:val="2A00FF"/>
          <w:kern w:val="0"/>
          <w:sz w:val="22"/>
          <w:szCs w:val="22"/>
        </w:rPr>
        <w:t>" "</w:t>
      </w:r>
      <w:r w:rsidRPr="005853EE">
        <w:rPr>
          <w:rFonts w:ascii="Monaco" w:eastAsia="SimSun" w:hAnsi="Monaco" w:cs="Monaco"/>
          <w:color w:val="000000"/>
          <w:kern w:val="0"/>
          <w:sz w:val="22"/>
          <w:szCs w:val="22"/>
        </w:rPr>
        <w:t>);</w:t>
      </w:r>
    </w:p>
    <w:p w14:paraId="4AF88F80" w14:textId="77777777" w:rsidR="005853EE" w:rsidRPr="005853EE" w:rsidRDefault="005853EE" w:rsidP="005853EE">
      <w:pPr>
        <w:suppressAutoHyphens w:val="0"/>
        <w:autoSpaceDE w:val="0"/>
        <w:autoSpaceDN w:val="0"/>
        <w:adjustRightInd w:val="0"/>
        <w:rPr>
          <w:rFonts w:ascii="Monaco" w:eastAsia="SimSun" w:hAnsi="Monaco" w:cs="Monaco"/>
          <w:kern w:val="0"/>
          <w:sz w:val="22"/>
          <w:szCs w:val="22"/>
        </w:rPr>
      </w:pPr>
      <w:r w:rsidRPr="005853EE">
        <w:rPr>
          <w:rFonts w:ascii="Monaco" w:eastAsia="SimSun" w:hAnsi="Monaco" w:cs="Monaco"/>
          <w:color w:val="000000"/>
          <w:kern w:val="0"/>
          <w:sz w:val="22"/>
          <w:szCs w:val="22"/>
        </w:rPr>
        <w:tab/>
      </w:r>
      <w:r w:rsidRPr="005853EE">
        <w:rPr>
          <w:rFonts w:ascii="Monaco" w:eastAsia="SimSun" w:hAnsi="Monaco" w:cs="Monaco"/>
          <w:color w:val="000000"/>
          <w:kern w:val="0"/>
          <w:sz w:val="22"/>
          <w:szCs w:val="22"/>
        </w:rPr>
        <w:tab/>
      </w:r>
      <w:r w:rsidRPr="005853EE">
        <w:rPr>
          <w:rFonts w:ascii="Monaco" w:eastAsia="SimSun" w:hAnsi="Monaco" w:cs="Monaco"/>
          <w:color w:val="000000"/>
          <w:kern w:val="0"/>
          <w:sz w:val="22"/>
          <w:szCs w:val="22"/>
        </w:rPr>
        <w:tab/>
      </w:r>
      <w:proofErr w:type="spellStart"/>
      <w:proofErr w:type="gramStart"/>
      <w:r w:rsidRPr="005853EE">
        <w:rPr>
          <w:rFonts w:ascii="Monaco" w:eastAsia="SimSun" w:hAnsi="Monaco" w:cs="Monaco"/>
          <w:color w:val="000000"/>
          <w:kern w:val="0"/>
          <w:sz w:val="22"/>
          <w:szCs w:val="22"/>
        </w:rPr>
        <w:t>System.</w:t>
      </w:r>
      <w:r w:rsidRPr="005853EE">
        <w:rPr>
          <w:rFonts w:ascii="Monaco" w:eastAsia="SimSun" w:hAnsi="Monaco" w:cs="Monaco"/>
          <w:i/>
          <w:iCs/>
          <w:color w:val="0000C0"/>
          <w:kern w:val="0"/>
          <w:sz w:val="22"/>
          <w:szCs w:val="22"/>
        </w:rPr>
        <w:t>out</w:t>
      </w:r>
      <w:r w:rsidRPr="005853EE">
        <w:rPr>
          <w:rFonts w:ascii="Monaco" w:eastAsia="SimSun" w:hAnsi="Monaco" w:cs="Monaco"/>
          <w:color w:val="000000"/>
          <w:kern w:val="0"/>
          <w:sz w:val="22"/>
          <w:szCs w:val="22"/>
        </w:rPr>
        <w:t>.print</w:t>
      </w:r>
      <w:proofErr w:type="spellEnd"/>
      <w:r w:rsidRPr="005853EE">
        <w:rPr>
          <w:rFonts w:ascii="Monaco" w:eastAsia="SimSun" w:hAnsi="Monaco" w:cs="Monaco"/>
          <w:color w:val="000000"/>
          <w:kern w:val="0"/>
          <w:sz w:val="22"/>
          <w:szCs w:val="22"/>
        </w:rPr>
        <w:t>(</w:t>
      </w:r>
      <w:proofErr w:type="gramEnd"/>
      <w:r w:rsidRPr="005853EE">
        <w:rPr>
          <w:rFonts w:ascii="Monaco" w:eastAsia="SimSun" w:hAnsi="Monaco" w:cs="Monaco"/>
          <w:color w:val="000000"/>
          <w:kern w:val="0"/>
          <w:sz w:val="22"/>
          <w:szCs w:val="22"/>
        </w:rPr>
        <w:t>accounts[</w:t>
      </w:r>
      <w:proofErr w:type="spellStart"/>
      <w:r w:rsidRPr="005853EE">
        <w:rPr>
          <w:rFonts w:ascii="Monaco" w:eastAsia="SimSun" w:hAnsi="Monaco" w:cs="Monaco"/>
          <w:color w:val="000000"/>
          <w:kern w:val="0"/>
          <w:sz w:val="22"/>
          <w:szCs w:val="22"/>
          <w:highlight w:val="lightGray"/>
        </w:rPr>
        <w:t>i</w:t>
      </w:r>
      <w:proofErr w:type="spellEnd"/>
      <w:r w:rsidRPr="005853EE">
        <w:rPr>
          <w:rFonts w:ascii="Monaco" w:eastAsia="SimSun" w:hAnsi="Monaco" w:cs="Monaco"/>
          <w:color w:val="000000"/>
          <w:kern w:val="0"/>
          <w:sz w:val="22"/>
          <w:szCs w:val="22"/>
        </w:rPr>
        <w:t>].</w:t>
      </w:r>
      <w:proofErr w:type="spellStart"/>
      <w:r w:rsidRPr="005853EE">
        <w:rPr>
          <w:rFonts w:ascii="Monaco" w:eastAsia="SimSun" w:hAnsi="Monaco" w:cs="Monaco"/>
          <w:color w:val="000000"/>
          <w:kern w:val="0"/>
          <w:sz w:val="22"/>
          <w:szCs w:val="22"/>
        </w:rPr>
        <w:t>getHolderLastName</w:t>
      </w:r>
      <w:proofErr w:type="spellEnd"/>
      <w:r w:rsidRPr="005853EE">
        <w:rPr>
          <w:rFonts w:ascii="Monaco" w:eastAsia="SimSun" w:hAnsi="Monaco" w:cs="Monaco"/>
          <w:color w:val="000000"/>
          <w:kern w:val="0"/>
          <w:sz w:val="22"/>
          <w:szCs w:val="22"/>
        </w:rPr>
        <w:t>()+</w:t>
      </w:r>
      <w:r w:rsidRPr="005853EE">
        <w:rPr>
          <w:rFonts w:ascii="Monaco" w:eastAsia="SimSun" w:hAnsi="Monaco" w:cs="Monaco"/>
          <w:color w:val="2A00FF"/>
          <w:kern w:val="0"/>
          <w:sz w:val="22"/>
          <w:szCs w:val="22"/>
        </w:rPr>
        <w:t>" "</w:t>
      </w:r>
      <w:r w:rsidRPr="005853EE">
        <w:rPr>
          <w:rFonts w:ascii="Monaco" w:eastAsia="SimSun" w:hAnsi="Monaco" w:cs="Monaco"/>
          <w:color w:val="000000"/>
          <w:kern w:val="0"/>
          <w:sz w:val="22"/>
          <w:szCs w:val="22"/>
        </w:rPr>
        <w:t>);</w:t>
      </w:r>
    </w:p>
    <w:p w14:paraId="3CA60D8C" w14:textId="77777777" w:rsidR="005853EE" w:rsidRPr="005853EE" w:rsidRDefault="005853EE" w:rsidP="005853EE">
      <w:pPr>
        <w:suppressAutoHyphens w:val="0"/>
        <w:autoSpaceDE w:val="0"/>
        <w:autoSpaceDN w:val="0"/>
        <w:adjustRightInd w:val="0"/>
        <w:rPr>
          <w:rFonts w:ascii="Monaco" w:eastAsia="SimSun" w:hAnsi="Monaco" w:cs="Monaco"/>
          <w:kern w:val="0"/>
          <w:sz w:val="22"/>
          <w:szCs w:val="22"/>
        </w:rPr>
      </w:pPr>
      <w:r w:rsidRPr="005853EE">
        <w:rPr>
          <w:rFonts w:ascii="Monaco" w:eastAsia="SimSun" w:hAnsi="Monaco" w:cs="Monaco"/>
          <w:color w:val="000000"/>
          <w:kern w:val="0"/>
          <w:sz w:val="22"/>
          <w:szCs w:val="22"/>
        </w:rPr>
        <w:tab/>
      </w:r>
      <w:r w:rsidRPr="005853EE">
        <w:rPr>
          <w:rFonts w:ascii="Monaco" w:eastAsia="SimSun" w:hAnsi="Monaco" w:cs="Monaco"/>
          <w:color w:val="000000"/>
          <w:kern w:val="0"/>
          <w:sz w:val="22"/>
          <w:szCs w:val="22"/>
        </w:rPr>
        <w:tab/>
      </w:r>
      <w:r w:rsidRPr="005853EE">
        <w:rPr>
          <w:rFonts w:ascii="Monaco" w:eastAsia="SimSun" w:hAnsi="Monaco" w:cs="Monaco"/>
          <w:color w:val="000000"/>
          <w:kern w:val="0"/>
          <w:sz w:val="22"/>
          <w:szCs w:val="22"/>
        </w:rPr>
        <w:tab/>
      </w:r>
      <w:proofErr w:type="spellStart"/>
      <w:proofErr w:type="gramStart"/>
      <w:r w:rsidRPr="005853EE">
        <w:rPr>
          <w:rFonts w:ascii="Monaco" w:eastAsia="SimSun" w:hAnsi="Monaco" w:cs="Monaco"/>
          <w:color w:val="000000"/>
          <w:kern w:val="0"/>
          <w:sz w:val="22"/>
          <w:szCs w:val="22"/>
        </w:rPr>
        <w:t>System.</w:t>
      </w:r>
      <w:r w:rsidRPr="005853EE">
        <w:rPr>
          <w:rFonts w:ascii="Monaco" w:eastAsia="SimSun" w:hAnsi="Monaco" w:cs="Monaco"/>
          <w:i/>
          <w:iCs/>
          <w:color w:val="0000C0"/>
          <w:kern w:val="0"/>
          <w:sz w:val="22"/>
          <w:szCs w:val="22"/>
        </w:rPr>
        <w:t>out</w:t>
      </w:r>
      <w:r w:rsidRPr="005853EE">
        <w:rPr>
          <w:rFonts w:ascii="Monaco" w:eastAsia="SimSun" w:hAnsi="Monaco" w:cs="Monaco"/>
          <w:color w:val="000000"/>
          <w:kern w:val="0"/>
          <w:sz w:val="22"/>
          <w:szCs w:val="22"/>
        </w:rPr>
        <w:t>.print</w:t>
      </w:r>
      <w:proofErr w:type="spellEnd"/>
      <w:r w:rsidRPr="005853EE">
        <w:rPr>
          <w:rFonts w:ascii="Monaco" w:eastAsia="SimSun" w:hAnsi="Monaco" w:cs="Monaco"/>
          <w:color w:val="000000"/>
          <w:kern w:val="0"/>
          <w:sz w:val="22"/>
          <w:szCs w:val="22"/>
        </w:rPr>
        <w:t>(</w:t>
      </w:r>
      <w:proofErr w:type="gramEnd"/>
      <w:r w:rsidRPr="005853EE">
        <w:rPr>
          <w:rFonts w:ascii="Monaco" w:eastAsia="SimSun" w:hAnsi="Monaco" w:cs="Monaco"/>
          <w:color w:val="000000"/>
          <w:kern w:val="0"/>
          <w:sz w:val="22"/>
          <w:szCs w:val="22"/>
        </w:rPr>
        <w:t>accounts[</w:t>
      </w:r>
      <w:proofErr w:type="spellStart"/>
      <w:r w:rsidRPr="005853EE">
        <w:rPr>
          <w:rFonts w:ascii="Monaco" w:eastAsia="SimSun" w:hAnsi="Monaco" w:cs="Monaco"/>
          <w:color w:val="000000"/>
          <w:kern w:val="0"/>
          <w:sz w:val="22"/>
          <w:szCs w:val="22"/>
          <w:highlight w:val="lightGray"/>
        </w:rPr>
        <w:t>i</w:t>
      </w:r>
      <w:proofErr w:type="spellEnd"/>
      <w:r w:rsidRPr="005853EE">
        <w:rPr>
          <w:rFonts w:ascii="Monaco" w:eastAsia="SimSun" w:hAnsi="Monaco" w:cs="Monaco"/>
          <w:color w:val="000000"/>
          <w:kern w:val="0"/>
          <w:sz w:val="22"/>
          <w:szCs w:val="22"/>
        </w:rPr>
        <w:t>].</w:t>
      </w:r>
      <w:proofErr w:type="spellStart"/>
      <w:r w:rsidRPr="005853EE">
        <w:rPr>
          <w:rFonts w:ascii="Monaco" w:eastAsia="SimSun" w:hAnsi="Monaco" w:cs="Monaco"/>
          <w:color w:val="000000"/>
          <w:kern w:val="0"/>
          <w:sz w:val="22"/>
          <w:szCs w:val="22"/>
        </w:rPr>
        <w:t>getHolderPhoneNumber</w:t>
      </w:r>
      <w:proofErr w:type="spellEnd"/>
      <w:r w:rsidRPr="005853EE">
        <w:rPr>
          <w:rFonts w:ascii="Monaco" w:eastAsia="SimSun" w:hAnsi="Monaco" w:cs="Monaco"/>
          <w:color w:val="000000"/>
          <w:kern w:val="0"/>
          <w:sz w:val="22"/>
          <w:szCs w:val="22"/>
        </w:rPr>
        <w:t>()+</w:t>
      </w:r>
      <w:r w:rsidRPr="005853EE">
        <w:rPr>
          <w:rFonts w:ascii="Monaco" w:eastAsia="SimSun" w:hAnsi="Monaco" w:cs="Monaco"/>
          <w:color w:val="2A00FF"/>
          <w:kern w:val="0"/>
          <w:sz w:val="22"/>
          <w:szCs w:val="22"/>
        </w:rPr>
        <w:t>" "</w:t>
      </w:r>
      <w:r w:rsidRPr="005853EE">
        <w:rPr>
          <w:rFonts w:ascii="Monaco" w:eastAsia="SimSun" w:hAnsi="Monaco" w:cs="Monaco"/>
          <w:color w:val="000000"/>
          <w:kern w:val="0"/>
          <w:sz w:val="22"/>
          <w:szCs w:val="22"/>
        </w:rPr>
        <w:t>);</w:t>
      </w:r>
    </w:p>
    <w:p w14:paraId="49628ADA" w14:textId="77777777" w:rsidR="005853EE" w:rsidRPr="005853EE" w:rsidRDefault="005853EE" w:rsidP="005853EE">
      <w:pPr>
        <w:suppressAutoHyphens w:val="0"/>
        <w:autoSpaceDE w:val="0"/>
        <w:autoSpaceDN w:val="0"/>
        <w:adjustRightInd w:val="0"/>
        <w:rPr>
          <w:rFonts w:ascii="Monaco" w:eastAsia="SimSun" w:hAnsi="Monaco" w:cs="Monaco"/>
          <w:kern w:val="0"/>
          <w:sz w:val="22"/>
          <w:szCs w:val="22"/>
        </w:rPr>
      </w:pPr>
      <w:r w:rsidRPr="005853EE">
        <w:rPr>
          <w:rFonts w:ascii="Monaco" w:eastAsia="SimSun" w:hAnsi="Monaco" w:cs="Monaco"/>
          <w:color w:val="000000"/>
          <w:kern w:val="0"/>
          <w:sz w:val="22"/>
          <w:szCs w:val="22"/>
        </w:rPr>
        <w:tab/>
      </w:r>
      <w:r w:rsidRPr="005853EE">
        <w:rPr>
          <w:rFonts w:ascii="Monaco" w:eastAsia="SimSun" w:hAnsi="Monaco" w:cs="Monaco"/>
          <w:color w:val="000000"/>
          <w:kern w:val="0"/>
          <w:sz w:val="22"/>
          <w:szCs w:val="22"/>
        </w:rPr>
        <w:tab/>
      </w:r>
      <w:r w:rsidRPr="005853EE">
        <w:rPr>
          <w:rFonts w:ascii="Monaco" w:eastAsia="SimSun" w:hAnsi="Monaco" w:cs="Monaco"/>
          <w:color w:val="000000"/>
          <w:kern w:val="0"/>
          <w:sz w:val="22"/>
          <w:szCs w:val="22"/>
        </w:rPr>
        <w:tab/>
      </w:r>
      <w:proofErr w:type="spellStart"/>
      <w:proofErr w:type="gramStart"/>
      <w:r w:rsidRPr="005853EE">
        <w:rPr>
          <w:rFonts w:ascii="Monaco" w:eastAsia="SimSun" w:hAnsi="Monaco" w:cs="Monaco"/>
          <w:color w:val="000000"/>
          <w:kern w:val="0"/>
          <w:sz w:val="22"/>
          <w:szCs w:val="22"/>
        </w:rPr>
        <w:t>System.</w:t>
      </w:r>
      <w:r w:rsidRPr="005853EE">
        <w:rPr>
          <w:rFonts w:ascii="Monaco" w:eastAsia="SimSun" w:hAnsi="Monaco" w:cs="Monaco"/>
          <w:i/>
          <w:iCs/>
          <w:color w:val="0000C0"/>
          <w:kern w:val="0"/>
          <w:sz w:val="22"/>
          <w:szCs w:val="22"/>
        </w:rPr>
        <w:t>out</w:t>
      </w:r>
      <w:r w:rsidRPr="005853EE">
        <w:rPr>
          <w:rFonts w:ascii="Monaco" w:eastAsia="SimSun" w:hAnsi="Monaco" w:cs="Monaco"/>
          <w:color w:val="000000"/>
          <w:kern w:val="0"/>
          <w:sz w:val="22"/>
          <w:szCs w:val="22"/>
        </w:rPr>
        <w:t>.print</w:t>
      </w:r>
      <w:proofErr w:type="spellEnd"/>
      <w:r w:rsidRPr="005853EE">
        <w:rPr>
          <w:rFonts w:ascii="Monaco" w:eastAsia="SimSun" w:hAnsi="Monaco" w:cs="Monaco"/>
          <w:color w:val="000000"/>
          <w:kern w:val="0"/>
          <w:sz w:val="22"/>
          <w:szCs w:val="22"/>
        </w:rPr>
        <w:t>(</w:t>
      </w:r>
      <w:proofErr w:type="gramEnd"/>
      <w:r w:rsidRPr="005853EE">
        <w:rPr>
          <w:rFonts w:ascii="Monaco" w:eastAsia="SimSun" w:hAnsi="Monaco" w:cs="Monaco"/>
          <w:color w:val="000000"/>
          <w:kern w:val="0"/>
          <w:sz w:val="22"/>
          <w:szCs w:val="22"/>
        </w:rPr>
        <w:t>accounts[</w:t>
      </w:r>
      <w:proofErr w:type="spellStart"/>
      <w:r w:rsidRPr="005853EE">
        <w:rPr>
          <w:rFonts w:ascii="Monaco" w:eastAsia="SimSun" w:hAnsi="Monaco" w:cs="Monaco"/>
          <w:color w:val="000000"/>
          <w:kern w:val="0"/>
          <w:sz w:val="22"/>
          <w:szCs w:val="22"/>
          <w:highlight w:val="lightGray"/>
        </w:rPr>
        <w:t>i</w:t>
      </w:r>
      <w:proofErr w:type="spellEnd"/>
      <w:r w:rsidRPr="005853EE">
        <w:rPr>
          <w:rFonts w:ascii="Monaco" w:eastAsia="SimSun" w:hAnsi="Monaco" w:cs="Monaco"/>
          <w:color w:val="000000"/>
          <w:kern w:val="0"/>
          <w:sz w:val="22"/>
          <w:szCs w:val="22"/>
        </w:rPr>
        <w:t>].</w:t>
      </w:r>
      <w:proofErr w:type="spellStart"/>
      <w:r w:rsidRPr="005853EE">
        <w:rPr>
          <w:rFonts w:ascii="Monaco" w:eastAsia="SimSun" w:hAnsi="Monaco" w:cs="Monaco"/>
          <w:color w:val="000000"/>
          <w:kern w:val="0"/>
          <w:sz w:val="22"/>
          <w:szCs w:val="22"/>
        </w:rPr>
        <w:t>getBalance</w:t>
      </w:r>
      <w:proofErr w:type="spellEnd"/>
      <w:r w:rsidRPr="005853EE">
        <w:rPr>
          <w:rFonts w:ascii="Monaco" w:eastAsia="SimSun" w:hAnsi="Monaco" w:cs="Monaco"/>
          <w:color w:val="000000"/>
          <w:kern w:val="0"/>
          <w:sz w:val="22"/>
          <w:szCs w:val="22"/>
        </w:rPr>
        <w:t>());</w:t>
      </w:r>
    </w:p>
    <w:p w14:paraId="6475A29D" w14:textId="77777777" w:rsidR="005853EE" w:rsidRPr="005853EE" w:rsidRDefault="005853EE" w:rsidP="005853EE">
      <w:pPr>
        <w:suppressAutoHyphens w:val="0"/>
        <w:autoSpaceDE w:val="0"/>
        <w:autoSpaceDN w:val="0"/>
        <w:adjustRightInd w:val="0"/>
        <w:rPr>
          <w:rFonts w:ascii="Monaco" w:eastAsia="SimSun" w:hAnsi="Monaco" w:cs="Monaco"/>
          <w:kern w:val="0"/>
          <w:sz w:val="22"/>
          <w:szCs w:val="22"/>
        </w:rPr>
      </w:pPr>
      <w:r w:rsidRPr="005853EE">
        <w:rPr>
          <w:rFonts w:ascii="Monaco" w:eastAsia="SimSun" w:hAnsi="Monaco" w:cs="Monaco"/>
          <w:color w:val="000000"/>
          <w:kern w:val="0"/>
          <w:sz w:val="22"/>
          <w:szCs w:val="22"/>
        </w:rPr>
        <w:tab/>
      </w:r>
      <w:r w:rsidRPr="005853EE">
        <w:rPr>
          <w:rFonts w:ascii="Monaco" w:eastAsia="SimSun" w:hAnsi="Monaco" w:cs="Monaco"/>
          <w:color w:val="000000"/>
          <w:kern w:val="0"/>
          <w:sz w:val="22"/>
          <w:szCs w:val="22"/>
        </w:rPr>
        <w:tab/>
      </w:r>
      <w:r w:rsidRPr="005853EE">
        <w:rPr>
          <w:rFonts w:ascii="Monaco" w:eastAsia="SimSun" w:hAnsi="Monaco" w:cs="Monaco"/>
          <w:color w:val="000000"/>
          <w:kern w:val="0"/>
          <w:sz w:val="22"/>
          <w:szCs w:val="22"/>
        </w:rPr>
        <w:tab/>
      </w:r>
      <w:proofErr w:type="spellStart"/>
      <w:proofErr w:type="gramStart"/>
      <w:r w:rsidRPr="005853EE">
        <w:rPr>
          <w:rFonts w:ascii="Monaco" w:eastAsia="SimSun" w:hAnsi="Monaco" w:cs="Monaco"/>
          <w:color w:val="000000"/>
          <w:kern w:val="0"/>
          <w:sz w:val="22"/>
          <w:szCs w:val="22"/>
        </w:rPr>
        <w:t>System.</w:t>
      </w:r>
      <w:r w:rsidRPr="005853EE">
        <w:rPr>
          <w:rFonts w:ascii="Monaco" w:eastAsia="SimSun" w:hAnsi="Monaco" w:cs="Monaco"/>
          <w:i/>
          <w:iCs/>
          <w:color w:val="0000C0"/>
          <w:kern w:val="0"/>
          <w:sz w:val="22"/>
          <w:szCs w:val="22"/>
        </w:rPr>
        <w:t>out</w:t>
      </w:r>
      <w:r w:rsidRPr="005853EE">
        <w:rPr>
          <w:rFonts w:ascii="Monaco" w:eastAsia="SimSun" w:hAnsi="Monaco" w:cs="Monaco"/>
          <w:color w:val="000000"/>
          <w:kern w:val="0"/>
          <w:sz w:val="22"/>
          <w:szCs w:val="22"/>
        </w:rPr>
        <w:t>.println</w:t>
      </w:r>
      <w:proofErr w:type="spellEnd"/>
      <w:r w:rsidRPr="005853EE">
        <w:rPr>
          <w:rFonts w:ascii="Monaco" w:eastAsia="SimSun" w:hAnsi="Monaco" w:cs="Monaco"/>
          <w:color w:val="000000"/>
          <w:kern w:val="0"/>
          <w:sz w:val="22"/>
          <w:szCs w:val="22"/>
        </w:rPr>
        <w:t>(</w:t>
      </w:r>
      <w:proofErr w:type="gramEnd"/>
      <w:r w:rsidRPr="005853EE">
        <w:rPr>
          <w:rFonts w:ascii="Monaco" w:eastAsia="SimSun" w:hAnsi="Monaco" w:cs="Monaco"/>
          <w:color w:val="000000"/>
          <w:kern w:val="0"/>
          <w:sz w:val="22"/>
          <w:szCs w:val="22"/>
        </w:rPr>
        <w:t>);</w:t>
      </w:r>
    </w:p>
    <w:p w14:paraId="0FEC3D93" w14:textId="77777777" w:rsidR="005853EE" w:rsidRPr="005853EE" w:rsidRDefault="005853EE" w:rsidP="005853EE">
      <w:pPr>
        <w:suppressAutoHyphens w:val="0"/>
        <w:autoSpaceDE w:val="0"/>
        <w:autoSpaceDN w:val="0"/>
        <w:adjustRightInd w:val="0"/>
        <w:rPr>
          <w:rFonts w:ascii="Monaco" w:eastAsia="SimSun" w:hAnsi="Monaco" w:cs="Monaco"/>
          <w:kern w:val="0"/>
          <w:sz w:val="22"/>
          <w:szCs w:val="22"/>
        </w:rPr>
      </w:pPr>
      <w:r w:rsidRPr="005853EE">
        <w:rPr>
          <w:rFonts w:ascii="Monaco" w:eastAsia="SimSun" w:hAnsi="Monaco" w:cs="Monaco"/>
          <w:color w:val="000000"/>
          <w:kern w:val="0"/>
          <w:sz w:val="22"/>
          <w:szCs w:val="22"/>
        </w:rPr>
        <w:tab/>
      </w:r>
      <w:r w:rsidRPr="005853EE">
        <w:rPr>
          <w:rFonts w:ascii="Monaco" w:eastAsia="SimSun" w:hAnsi="Monaco" w:cs="Monaco"/>
          <w:color w:val="000000"/>
          <w:kern w:val="0"/>
          <w:sz w:val="22"/>
          <w:szCs w:val="22"/>
        </w:rPr>
        <w:tab/>
        <w:t>}</w:t>
      </w:r>
    </w:p>
    <w:p w14:paraId="7502F063" w14:textId="77777777" w:rsidR="005853EE" w:rsidRPr="005853EE" w:rsidRDefault="005853EE" w:rsidP="005853EE">
      <w:pPr>
        <w:suppressAutoHyphens w:val="0"/>
        <w:autoSpaceDE w:val="0"/>
        <w:autoSpaceDN w:val="0"/>
        <w:adjustRightInd w:val="0"/>
        <w:rPr>
          <w:rFonts w:ascii="Monaco" w:eastAsia="SimSun" w:hAnsi="Monaco" w:cs="Monaco"/>
          <w:kern w:val="0"/>
          <w:sz w:val="22"/>
          <w:szCs w:val="22"/>
        </w:rPr>
      </w:pPr>
    </w:p>
    <w:p w14:paraId="0CCD0AD1" w14:textId="77777777" w:rsidR="005853EE" w:rsidRPr="005853EE" w:rsidRDefault="005853EE" w:rsidP="005853EE">
      <w:pPr>
        <w:suppressAutoHyphens w:val="0"/>
        <w:autoSpaceDE w:val="0"/>
        <w:autoSpaceDN w:val="0"/>
        <w:adjustRightInd w:val="0"/>
        <w:rPr>
          <w:rFonts w:ascii="Monaco" w:eastAsia="SimSun" w:hAnsi="Monaco" w:cs="Monaco"/>
          <w:kern w:val="0"/>
          <w:sz w:val="22"/>
          <w:szCs w:val="22"/>
        </w:rPr>
      </w:pPr>
      <w:r w:rsidRPr="005853EE">
        <w:rPr>
          <w:rFonts w:ascii="Monaco" w:eastAsia="SimSun" w:hAnsi="Monaco" w:cs="Monaco"/>
          <w:color w:val="000000"/>
          <w:kern w:val="0"/>
          <w:sz w:val="22"/>
          <w:szCs w:val="22"/>
        </w:rPr>
        <w:tab/>
        <w:t>}</w:t>
      </w:r>
    </w:p>
    <w:p w14:paraId="3124A95A" w14:textId="77777777" w:rsidR="005853EE" w:rsidRPr="005853EE" w:rsidRDefault="005853EE" w:rsidP="005853EE">
      <w:pPr>
        <w:suppressAutoHyphens w:val="0"/>
        <w:autoSpaceDE w:val="0"/>
        <w:autoSpaceDN w:val="0"/>
        <w:adjustRightInd w:val="0"/>
        <w:rPr>
          <w:rFonts w:ascii="Monaco" w:eastAsia="SimSun" w:hAnsi="Monaco" w:cs="Monaco"/>
          <w:kern w:val="0"/>
          <w:sz w:val="22"/>
          <w:szCs w:val="22"/>
        </w:rPr>
      </w:pPr>
    </w:p>
    <w:p w14:paraId="42B11736" w14:textId="6681A8BA" w:rsidR="008D1FEE" w:rsidRPr="005853EE" w:rsidRDefault="005853EE" w:rsidP="005853EE">
      <w:pPr>
        <w:rPr>
          <w:rFonts w:ascii="Arial" w:eastAsia="SimSun" w:hAnsi="Arial" w:cs="Arial"/>
          <w:b/>
          <w:bCs/>
          <w:sz w:val="22"/>
          <w:szCs w:val="22"/>
          <w:lang w:eastAsia="zh-CN"/>
        </w:rPr>
      </w:pPr>
      <w:r w:rsidRPr="005853EE">
        <w:rPr>
          <w:rFonts w:ascii="Monaco" w:eastAsia="SimSun" w:hAnsi="Monaco" w:cs="Monaco"/>
          <w:color w:val="000000"/>
          <w:kern w:val="0"/>
          <w:sz w:val="22"/>
          <w:szCs w:val="22"/>
        </w:rPr>
        <w:t>}</w:t>
      </w:r>
    </w:p>
    <w:p w14:paraId="3FB2C3A2" w14:textId="6D94FE86" w:rsidR="00B45F10" w:rsidRPr="008D1FEE" w:rsidRDefault="00B45F10" w:rsidP="00B45F10">
      <w:pPr>
        <w:rPr>
          <w:rFonts w:ascii="Arial" w:hAnsi="Arial" w:cs="Arial"/>
          <w:b/>
          <w:bCs/>
          <w:color w:val="365F91"/>
          <w:sz w:val="32"/>
          <w:szCs w:val="32"/>
        </w:rPr>
      </w:pPr>
      <w:r w:rsidRPr="008D1FEE">
        <w:rPr>
          <w:rFonts w:ascii="Arial" w:hAnsi="Arial" w:cs="Arial"/>
          <w:b/>
          <w:bCs/>
          <w:color w:val="365F91"/>
          <w:sz w:val="32"/>
          <w:szCs w:val="32"/>
        </w:rPr>
        <w:t>Submission</w:t>
      </w:r>
    </w:p>
    <w:p w14:paraId="4807ECC0" w14:textId="77777777" w:rsidR="00B45F10" w:rsidRPr="008D1FEE" w:rsidRDefault="00B45F10" w:rsidP="00B45F10">
      <w:pPr>
        <w:rPr>
          <w:rFonts w:ascii="Arial" w:hAnsi="Arial" w:cs="Arial"/>
          <w:sz w:val="22"/>
          <w:szCs w:val="22"/>
        </w:rPr>
      </w:pPr>
    </w:p>
    <w:p w14:paraId="23DA4FD0" w14:textId="77777777" w:rsidR="002A2DCE" w:rsidRPr="008D1FEE" w:rsidRDefault="002A2DCE" w:rsidP="002A2DCE">
      <w:pPr>
        <w:numPr>
          <w:ilvl w:val="0"/>
          <w:numId w:val="32"/>
        </w:numPr>
        <w:outlineLvl w:val="0"/>
        <w:rPr>
          <w:rFonts w:ascii="Arial" w:hAnsi="Arial" w:cs="Arial"/>
          <w:sz w:val="22"/>
          <w:szCs w:val="22"/>
        </w:rPr>
      </w:pPr>
      <w:r w:rsidRPr="008D1FEE">
        <w:rPr>
          <w:rFonts w:ascii="Arial" w:hAnsi="Arial" w:cs="Arial"/>
          <w:sz w:val="22"/>
          <w:szCs w:val="22"/>
        </w:rPr>
        <w:t>Generate a .zip file that contains all your files, including:</w:t>
      </w:r>
    </w:p>
    <w:p w14:paraId="09349C88" w14:textId="735CA1CF" w:rsidR="002A2DCE" w:rsidRPr="008D1FEE" w:rsidRDefault="0022798C" w:rsidP="002A2DCE">
      <w:pPr>
        <w:numPr>
          <w:ilvl w:val="1"/>
          <w:numId w:val="32"/>
        </w:numPr>
        <w:outlineLvl w:val="0"/>
        <w:rPr>
          <w:rFonts w:ascii="Arial" w:hAnsi="Arial" w:cs="Arial"/>
          <w:sz w:val="22"/>
          <w:szCs w:val="22"/>
        </w:rPr>
      </w:pPr>
      <w:proofErr w:type="gramStart"/>
      <w:r w:rsidRPr="008D1FEE">
        <w:rPr>
          <w:rFonts w:ascii="Arial" w:hAnsi="Arial" w:cs="Arial"/>
          <w:sz w:val="22"/>
          <w:szCs w:val="22"/>
        </w:rPr>
        <w:t>p</w:t>
      </w:r>
      <w:r w:rsidR="002A2DCE" w:rsidRPr="008D1FEE">
        <w:rPr>
          <w:rFonts w:ascii="Arial" w:hAnsi="Arial" w:cs="Arial"/>
          <w:sz w:val="22"/>
          <w:szCs w:val="22"/>
        </w:rPr>
        <w:t>rogram</w:t>
      </w:r>
      <w:proofErr w:type="gramEnd"/>
      <w:r w:rsidR="002A2DCE" w:rsidRPr="008D1FEE">
        <w:rPr>
          <w:rFonts w:ascii="Arial" w:hAnsi="Arial" w:cs="Arial"/>
          <w:sz w:val="22"/>
          <w:szCs w:val="22"/>
        </w:rPr>
        <w:t xml:space="preserve"> source files</w:t>
      </w:r>
    </w:p>
    <w:p w14:paraId="4265C933" w14:textId="77777777" w:rsidR="002A2DCE" w:rsidRDefault="002A2DCE" w:rsidP="002A2DCE">
      <w:pPr>
        <w:numPr>
          <w:ilvl w:val="1"/>
          <w:numId w:val="32"/>
        </w:numPr>
        <w:outlineLvl w:val="0"/>
        <w:rPr>
          <w:rFonts w:ascii="Arial" w:hAnsi="Arial" w:cs="Arial"/>
          <w:sz w:val="22"/>
          <w:szCs w:val="22"/>
        </w:rPr>
      </w:pPr>
      <w:proofErr w:type="gramStart"/>
      <w:r w:rsidRPr="008D1FEE">
        <w:rPr>
          <w:rFonts w:ascii="Arial" w:hAnsi="Arial" w:cs="Arial"/>
          <w:sz w:val="22"/>
          <w:szCs w:val="22"/>
        </w:rPr>
        <w:t>any</w:t>
      </w:r>
      <w:proofErr w:type="gramEnd"/>
      <w:r w:rsidRPr="008D1FEE">
        <w:rPr>
          <w:rFonts w:ascii="Arial" w:hAnsi="Arial" w:cs="Arial"/>
          <w:sz w:val="22"/>
          <w:szCs w:val="22"/>
        </w:rPr>
        <w:t xml:space="preserve"> i</w:t>
      </w:r>
      <w:r>
        <w:rPr>
          <w:rFonts w:ascii="Arial" w:hAnsi="Arial" w:cs="Arial"/>
          <w:sz w:val="22"/>
          <w:szCs w:val="22"/>
        </w:rPr>
        <w:t xml:space="preserve">nput, and </w:t>
      </w:r>
    </w:p>
    <w:p w14:paraId="55E4816B" w14:textId="77777777" w:rsidR="00B662FF" w:rsidRDefault="002A2DCE" w:rsidP="002A2DCE">
      <w:pPr>
        <w:numPr>
          <w:ilvl w:val="1"/>
          <w:numId w:val="32"/>
        </w:numPr>
        <w:outlineLvl w:val="0"/>
        <w:rPr>
          <w:rFonts w:ascii="Arial" w:hAnsi="Arial" w:cs="Arial"/>
          <w:sz w:val="22"/>
          <w:szCs w:val="22"/>
        </w:rPr>
      </w:pPr>
      <w:r>
        <w:rPr>
          <w:rFonts w:ascii="Arial" w:hAnsi="Arial" w:cs="Arial"/>
          <w:sz w:val="22"/>
          <w:szCs w:val="22"/>
        </w:rPr>
        <w:t xml:space="preserve">any </w:t>
      </w:r>
      <w:r w:rsidRPr="002A2DCE">
        <w:rPr>
          <w:rFonts w:ascii="Arial" w:hAnsi="Arial" w:cs="Arial"/>
          <w:sz w:val="22"/>
          <w:szCs w:val="22"/>
        </w:rPr>
        <w:t>output files</w:t>
      </w:r>
    </w:p>
    <w:p w14:paraId="3A45C22F" w14:textId="77777777" w:rsidR="002A2DCE" w:rsidRDefault="002A2DCE" w:rsidP="002A2DCE">
      <w:pPr>
        <w:numPr>
          <w:ilvl w:val="0"/>
          <w:numId w:val="32"/>
        </w:numPr>
        <w:outlineLvl w:val="0"/>
        <w:rPr>
          <w:rFonts w:ascii="Arial" w:hAnsi="Arial" w:cs="Arial"/>
          <w:sz w:val="22"/>
          <w:szCs w:val="22"/>
        </w:rPr>
      </w:pPr>
      <w:r>
        <w:rPr>
          <w:rFonts w:ascii="Arial" w:hAnsi="Arial" w:cs="Arial"/>
          <w:sz w:val="22"/>
          <w:szCs w:val="22"/>
        </w:rPr>
        <w:t>Upload the zipped file to eLearning.</w:t>
      </w:r>
    </w:p>
    <w:p w14:paraId="7C291C87" w14:textId="2742BE6C" w:rsidR="003723F9" w:rsidRPr="002A2DCE" w:rsidRDefault="003723F9" w:rsidP="007E3DC3">
      <w:pPr>
        <w:pStyle w:val="ListParagraph"/>
        <w:snapToGrid w:val="0"/>
        <w:rPr>
          <w:rFonts w:ascii="Arial" w:hAnsi="Arial" w:cs="Arial"/>
        </w:rPr>
      </w:pPr>
    </w:p>
    <w:sectPr w:rsidR="003723F9" w:rsidRPr="002A2DCE" w:rsidSect="00AD2DDF">
      <w:headerReference w:type="default" r:id="rId9"/>
      <w:footerReference w:type="default" r:id="rId10"/>
      <w:type w:val="continuous"/>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5411CB" w14:textId="77777777" w:rsidR="000E6334" w:rsidRDefault="000E6334" w:rsidP="00C875CB">
      <w:r>
        <w:separator/>
      </w:r>
    </w:p>
  </w:endnote>
  <w:endnote w:type="continuationSeparator" w:id="0">
    <w:p w14:paraId="5A4DC0B2" w14:textId="77777777" w:rsidR="000E6334" w:rsidRDefault="000E6334" w:rsidP="00C87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Courier New"/>
    <w:charset w:val="02"/>
    <w:family w:val="auto"/>
    <w:pitch w:val="variable"/>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Liberation Serif">
    <w:altName w:val="ＭＳ 明朝"/>
    <w:charset w:val="80"/>
    <w:family w:val="roman"/>
    <w:pitch w:val="variable"/>
  </w:font>
  <w:font w:name="DejaVu Sans">
    <w:altName w:val="Arial"/>
    <w:charset w:val="00"/>
    <w:family w:val="auto"/>
    <w:pitch w:val="variable"/>
    <w:sig w:usb0="00000003" w:usb1="00000000" w:usb2="00000000" w:usb3="00000000" w:csb0="00000001" w:csb1="00000000"/>
  </w:font>
  <w:font w:name="Liberation Sans">
    <w:altName w:val="Arial Unicode MS"/>
    <w:charset w:val="80"/>
    <w:family w:val="swiss"/>
    <w:pitch w:val="variable"/>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0016750"/>
      <w:docPartObj>
        <w:docPartGallery w:val="Page Numbers (Bottom of Page)"/>
        <w:docPartUnique/>
      </w:docPartObj>
    </w:sdtPr>
    <w:sdtEndPr>
      <w:rPr>
        <w:rFonts w:ascii="Arial" w:hAnsi="Arial" w:cs="Arial"/>
        <w:highlight w:val="yellow"/>
      </w:rPr>
    </w:sdtEndPr>
    <w:sdtContent>
      <w:p w14:paraId="3AF4AB2B" w14:textId="77777777" w:rsidR="000E6334" w:rsidRPr="00CA0A10" w:rsidRDefault="000E6334">
        <w:pPr>
          <w:pStyle w:val="Footer"/>
          <w:jc w:val="center"/>
          <w:rPr>
            <w:rFonts w:ascii="Arial" w:hAnsi="Arial" w:cs="Arial"/>
          </w:rPr>
        </w:pPr>
        <w:r w:rsidRPr="009D4B83">
          <w:rPr>
            <w:rFonts w:ascii="Arial" w:hAnsi="Arial" w:cs="Arial"/>
          </w:rPr>
          <w:fldChar w:fldCharType="begin"/>
        </w:r>
        <w:r w:rsidRPr="009D4B83">
          <w:rPr>
            <w:rFonts w:ascii="Arial" w:hAnsi="Arial" w:cs="Arial"/>
          </w:rPr>
          <w:instrText xml:space="preserve"> PAGE   \* MERGEFORMAT </w:instrText>
        </w:r>
        <w:r w:rsidRPr="009D4B83">
          <w:rPr>
            <w:rFonts w:ascii="Arial" w:hAnsi="Arial" w:cs="Arial"/>
          </w:rPr>
          <w:fldChar w:fldCharType="separate"/>
        </w:r>
        <w:r w:rsidR="00176D84">
          <w:rPr>
            <w:rFonts w:ascii="Arial" w:hAnsi="Arial" w:cs="Arial"/>
            <w:noProof/>
          </w:rPr>
          <w:t>3</w:t>
        </w:r>
        <w:r w:rsidRPr="009D4B83">
          <w:rPr>
            <w:rFonts w:ascii="Arial" w:hAnsi="Arial" w:cs="Arial"/>
          </w:rPr>
          <w:fldChar w:fldCharType="end"/>
        </w:r>
      </w:p>
    </w:sdtContent>
  </w:sdt>
  <w:p w14:paraId="5757654A" w14:textId="77777777" w:rsidR="000E6334" w:rsidRDefault="000E633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25CF6C" w14:textId="77777777" w:rsidR="000E6334" w:rsidRDefault="000E6334" w:rsidP="00C875CB">
      <w:r>
        <w:separator/>
      </w:r>
    </w:p>
  </w:footnote>
  <w:footnote w:type="continuationSeparator" w:id="0">
    <w:p w14:paraId="7C8E5568" w14:textId="77777777" w:rsidR="000E6334" w:rsidRDefault="000E6334" w:rsidP="00C875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66B5E" w14:textId="3F4E61B6" w:rsidR="000E6334" w:rsidRDefault="000E6334" w:rsidP="00EA782D">
    <w:pPr>
      <w:pStyle w:val="Header"/>
      <w:rPr>
        <w:rFonts w:ascii="Arial" w:hAnsi="Arial" w:cs="Arial"/>
      </w:rPr>
    </w:pPr>
    <w:r w:rsidRPr="00235F32">
      <w:rPr>
        <w:rFonts w:ascii="Arial" w:hAnsi="Arial" w:cs="Arial"/>
      </w:rPr>
      <w:t xml:space="preserve">CS 1120 </w:t>
    </w:r>
    <w:r>
      <w:rPr>
        <w:rFonts w:ascii="Arial" w:hAnsi="Arial" w:cs="Arial"/>
      </w:rPr>
      <w:t>Spring 2014</w:t>
    </w:r>
    <w:r w:rsidRPr="00235F32">
      <w:rPr>
        <w:rFonts w:ascii="Arial" w:hAnsi="Arial" w:cs="Arial"/>
      </w:rPr>
      <w:tab/>
    </w:r>
    <w:r>
      <w:rPr>
        <w:rFonts w:ascii="Arial" w:hAnsi="Arial" w:cs="Arial"/>
      </w:rPr>
      <w:t>LA6</w:t>
    </w:r>
    <w:r w:rsidRPr="00235F32">
      <w:rPr>
        <w:rFonts w:ascii="Arial" w:hAnsi="Arial" w:cs="Arial"/>
      </w:rPr>
      <w:tab/>
    </w:r>
    <w:r>
      <w:rPr>
        <w:rFonts w:ascii="Arial" w:hAnsi="Arial" w:cs="Arial"/>
      </w:rPr>
      <w:t>Sunset Banking System</w:t>
    </w:r>
  </w:p>
  <w:p w14:paraId="5EA1A45A" w14:textId="184B40D4" w:rsidR="000E6334" w:rsidRDefault="000E6334" w:rsidP="00AC6396">
    <w:pPr>
      <w:pStyle w:val="Header"/>
      <w:tabs>
        <w:tab w:val="clear" w:pos="4680"/>
        <w:tab w:val="clear" w:pos="9360"/>
        <w:tab w:val="left" w:pos="3400"/>
      </w:tabs>
      <w:rPr>
        <w:rFonts w:ascii="Arial" w:hAnsi="Arial" w:cs="Arial"/>
      </w:rPr>
    </w:pPr>
    <w:r>
      <w:rPr>
        <w:rFonts w:ascii="Arial" w:hAnsi="Arial" w:cs="Arial"/>
      </w:rPr>
      <w:tab/>
    </w:r>
  </w:p>
  <w:p w14:paraId="7A2AFB2A" w14:textId="77777777" w:rsidR="000E6334" w:rsidRPr="00EA782D" w:rsidRDefault="000E6334" w:rsidP="00EA782D">
    <w:pPr>
      <w:pStyle w:val="Header"/>
      <w:rPr>
        <w:rFonts w:ascii="Arial" w:hAnsi="Arial" w:cs="Arial"/>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3300AC7"/>
    <w:multiLevelType w:val="hybridMultilevel"/>
    <w:tmpl w:val="2AC07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9A11ED1"/>
    <w:multiLevelType w:val="hybridMultilevel"/>
    <w:tmpl w:val="9A4A7BB0"/>
    <w:lvl w:ilvl="0" w:tplc="A0F8D19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1B1B94"/>
    <w:multiLevelType w:val="hybridMultilevel"/>
    <w:tmpl w:val="7610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6E7A2C"/>
    <w:multiLevelType w:val="hybridMultilevel"/>
    <w:tmpl w:val="913A0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E84C08"/>
    <w:multiLevelType w:val="hybridMultilevel"/>
    <w:tmpl w:val="05C23426"/>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167E0784"/>
    <w:multiLevelType w:val="hybridMultilevel"/>
    <w:tmpl w:val="01D83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2D13CA"/>
    <w:multiLevelType w:val="hybridMultilevel"/>
    <w:tmpl w:val="1C08A9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2A0348"/>
    <w:multiLevelType w:val="hybridMultilevel"/>
    <w:tmpl w:val="393AC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82001E"/>
    <w:multiLevelType w:val="hybridMultilevel"/>
    <w:tmpl w:val="737A8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9A1700"/>
    <w:multiLevelType w:val="hybridMultilevel"/>
    <w:tmpl w:val="3EF83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2FC5A18"/>
    <w:multiLevelType w:val="hybridMultilevel"/>
    <w:tmpl w:val="2C0C3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311082C"/>
    <w:multiLevelType w:val="hybridMultilevel"/>
    <w:tmpl w:val="4D7E352E"/>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41B5BC4"/>
    <w:multiLevelType w:val="hybridMultilevel"/>
    <w:tmpl w:val="6B30ACD2"/>
    <w:lvl w:ilvl="0" w:tplc="0409000B">
      <w:start w:val="1"/>
      <w:numFmt w:val="bullet"/>
      <w:lvlText w:val=""/>
      <w:lvlJc w:val="left"/>
      <w:pPr>
        <w:ind w:left="1778" w:hanging="360"/>
      </w:pPr>
      <w:rPr>
        <w:rFonts w:ascii="Wingdings" w:hAnsi="Wingdings"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0">
    <w:nsid w:val="2886651D"/>
    <w:multiLevelType w:val="hybridMultilevel"/>
    <w:tmpl w:val="A8F8CD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8DA7081"/>
    <w:multiLevelType w:val="hybridMultilevel"/>
    <w:tmpl w:val="A740B64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A682339"/>
    <w:multiLevelType w:val="hybridMultilevel"/>
    <w:tmpl w:val="0DF02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B7B3B8B"/>
    <w:multiLevelType w:val="hybridMultilevel"/>
    <w:tmpl w:val="0E0C3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3C71F6F"/>
    <w:multiLevelType w:val="hybridMultilevel"/>
    <w:tmpl w:val="37D67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61B5803"/>
    <w:multiLevelType w:val="hybridMultilevel"/>
    <w:tmpl w:val="8BE0A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1D4055"/>
    <w:multiLevelType w:val="hybridMultilevel"/>
    <w:tmpl w:val="C7CC7132"/>
    <w:lvl w:ilvl="0" w:tplc="0409000B">
      <w:start w:val="1"/>
      <w:numFmt w:val="bullet"/>
      <w:lvlText w:val=""/>
      <w:lvlJc w:val="left"/>
      <w:pPr>
        <w:ind w:left="2145" w:hanging="360"/>
      </w:pPr>
      <w:rPr>
        <w:rFonts w:ascii="Wingdings" w:hAnsi="Wingdings"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27">
    <w:nsid w:val="4946352F"/>
    <w:multiLevelType w:val="hybridMultilevel"/>
    <w:tmpl w:val="0B0AC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3C6B19"/>
    <w:multiLevelType w:val="hybridMultilevel"/>
    <w:tmpl w:val="F96C5C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00B0AB2"/>
    <w:multiLevelType w:val="hybridMultilevel"/>
    <w:tmpl w:val="1110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F13D7A"/>
    <w:multiLevelType w:val="hybridMultilevel"/>
    <w:tmpl w:val="7A36E1FE"/>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77B32A7"/>
    <w:multiLevelType w:val="multilevel"/>
    <w:tmpl w:val="A14094FE"/>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
      <w:lvlJc w:val="left"/>
      <w:pPr>
        <w:tabs>
          <w:tab w:val="num" w:pos="2160"/>
        </w:tabs>
        <w:ind w:left="2160" w:hanging="360"/>
      </w:pPr>
      <w:rPr>
        <w:rFonts w:ascii="Wingdings" w:hAnsi="Wingdings" w:hint="default"/>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2">
    <w:nsid w:val="67AC799D"/>
    <w:multiLevelType w:val="hybridMultilevel"/>
    <w:tmpl w:val="7538411E"/>
    <w:lvl w:ilvl="0" w:tplc="A0F8D19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AC4CF1"/>
    <w:multiLevelType w:val="multilevel"/>
    <w:tmpl w:val="2784443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Wingdings" w:hAnsi="Wingdings" w:hint="default"/>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32"/>
  </w:num>
  <w:num w:numId="11">
    <w:abstractNumId w:val="12"/>
  </w:num>
  <w:num w:numId="12">
    <w:abstractNumId w:val="9"/>
  </w:num>
  <w:num w:numId="13">
    <w:abstractNumId w:val="29"/>
  </w:num>
  <w:num w:numId="14">
    <w:abstractNumId w:val="20"/>
  </w:num>
  <w:num w:numId="15">
    <w:abstractNumId w:val="31"/>
  </w:num>
  <w:num w:numId="16">
    <w:abstractNumId w:val="33"/>
  </w:num>
  <w:num w:numId="17">
    <w:abstractNumId w:val="16"/>
  </w:num>
  <w:num w:numId="18">
    <w:abstractNumId w:val="19"/>
  </w:num>
  <w:num w:numId="19">
    <w:abstractNumId w:val="26"/>
  </w:num>
  <w:num w:numId="20">
    <w:abstractNumId w:val="11"/>
  </w:num>
  <w:num w:numId="21">
    <w:abstractNumId w:val="13"/>
  </w:num>
  <w:num w:numId="22">
    <w:abstractNumId w:val="24"/>
  </w:num>
  <w:num w:numId="23">
    <w:abstractNumId w:val="17"/>
  </w:num>
  <w:num w:numId="24">
    <w:abstractNumId w:val="14"/>
  </w:num>
  <w:num w:numId="25">
    <w:abstractNumId w:val="21"/>
  </w:num>
  <w:num w:numId="26">
    <w:abstractNumId w:val="28"/>
  </w:num>
  <w:num w:numId="27">
    <w:abstractNumId w:val="30"/>
  </w:num>
  <w:num w:numId="28">
    <w:abstractNumId w:val="18"/>
  </w:num>
  <w:num w:numId="29">
    <w:abstractNumId w:val="10"/>
  </w:num>
  <w:num w:numId="30">
    <w:abstractNumId w:val="15"/>
  </w:num>
  <w:num w:numId="31">
    <w:abstractNumId w:val="23"/>
  </w:num>
  <w:num w:numId="32">
    <w:abstractNumId w:val="25"/>
  </w:num>
  <w:num w:numId="33">
    <w:abstractNumId w:val="22"/>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D0F"/>
    <w:rsid w:val="00003EE5"/>
    <w:rsid w:val="00006D31"/>
    <w:rsid w:val="00012E83"/>
    <w:rsid w:val="00014077"/>
    <w:rsid w:val="000251E6"/>
    <w:rsid w:val="000314A8"/>
    <w:rsid w:val="00031A8D"/>
    <w:rsid w:val="00034226"/>
    <w:rsid w:val="00041570"/>
    <w:rsid w:val="00041FE5"/>
    <w:rsid w:val="0004274E"/>
    <w:rsid w:val="00042EA8"/>
    <w:rsid w:val="000432D7"/>
    <w:rsid w:val="00051443"/>
    <w:rsid w:val="00060675"/>
    <w:rsid w:val="00060BCE"/>
    <w:rsid w:val="00066039"/>
    <w:rsid w:val="00071A9A"/>
    <w:rsid w:val="0007726A"/>
    <w:rsid w:val="000835C2"/>
    <w:rsid w:val="0009048A"/>
    <w:rsid w:val="00092476"/>
    <w:rsid w:val="00094366"/>
    <w:rsid w:val="00097923"/>
    <w:rsid w:val="000A544A"/>
    <w:rsid w:val="000B17D4"/>
    <w:rsid w:val="000C139E"/>
    <w:rsid w:val="000C2482"/>
    <w:rsid w:val="000C28AC"/>
    <w:rsid w:val="000C3C9E"/>
    <w:rsid w:val="000D19FF"/>
    <w:rsid w:val="000D1F10"/>
    <w:rsid w:val="000D25A3"/>
    <w:rsid w:val="000D26A6"/>
    <w:rsid w:val="000D46D4"/>
    <w:rsid w:val="000D681E"/>
    <w:rsid w:val="000E11FF"/>
    <w:rsid w:val="000E6334"/>
    <w:rsid w:val="000E6E5D"/>
    <w:rsid w:val="000F1D41"/>
    <w:rsid w:val="000F6EE5"/>
    <w:rsid w:val="001017F1"/>
    <w:rsid w:val="00102B8F"/>
    <w:rsid w:val="0010743C"/>
    <w:rsid w:val="001137B2"/>
    <w:rsid w:val="00114F87"/>
    <w:rsid w:val="0011601B"/>
    <w:rsid w:val="00123AEC"/>
    <w:rsid w:val="001260FA"/>
    <w:rsid w:val="001267FA"/>
    <w:rsid w:val="00126989"/>
    <w:rsid w:val="001304C2"/>
    <w:rsid w:val="00146BD5"/>
    <w:rsid w:val="00150D75"/>
    <w:rsid w:val="0015294A"/>
    <w:rsid w:val="00163F44"/>
    <w:rsid w:val="00164F35"/>
    <w:rsid w:val="0016586E"/>
    <w:rsid w:val="00165A9E"/>
    <w:rsid w:val="001716D8"/>
    <w:rsid w:val="00172482"/>
    <w:rsid w:val="0017460B"/>
    <w:rsid w:val="00176660"/>
    <w:rsid w:val="00176D84"/>
    <w:rsid w:val="00176DFD"/>
    <w:rsid w:val="0018329A"/>
    <w:rsid w:val="00195256"/>
    <w:rsid w:val="001A1684"/>
    <w:rsid w:val="001A1D91"/>
    <w:rsid w:val="001A3D1B"/>
    <w:rsid w:val="001B03CD"/>
    <w:rsid w:val="001B1D8B"/>
    <w:rsid w:val="001B659E"/>
    <w:rsid w:val="001D0D17"/>
    <w:rsid w:val="001D57F8"/>
    <w:rsid w:val="001E2A76"/>
    <w:rsid w:val="001F61BD"/>
    <w:rsid w:val="001F68CF"/>
    <w:rsid w:val="001F7DC7"/>
    <w:rsid w:val="00201951"/>
    <w:rsid w:val="00203A06"/>
    <w:rsid w:val="00207411"/>
    <w:rsid w:val="00222232"/>
    <w:rsid w:val="002244A5"/>
    <w:rsid w:val="00224E0D"/>
    <w:rsid w:val="00226D91"/>
    <w:rsid w:val="00227006"/>
    <w:rsid w:val="0022798C"/>
    <w:rsid w:val="00233678"/>
    <w:rsid w:val="00235F32"/>
    <w:rsid w:val="002368B5"/>
    <w:rsid w:val="0023701E"/>
    <w:rsid w:val="0025158E"/>
    <w:rsid w:val="0026098D"/>
    <w:rsid w:val="00262B09"/>
    <w:rsid w:val="002634BB"/>
    <w:rsid w:val="00271610"/>
    <w:rsid w:val="00272917"/>
    <w:rsid w:val="00272E43"/>
    <w:rsid w:val="0027415D"/>
    <w:rsid w:val="00276EB7"/>
    <w:rsid w:val="002853F3"/>
    <w:rsid w:val="00286B20"/>
    <w:rsid w:val="002875EA"/>
    <w:rsid w:val="0029335D"/>
    <w:rsid w:val="002A2DCE"/>
    <w:rsid w:val="002A32F8"/>
    <w:rsid w:val="002A75F3"/>
    <w:rsid w:val="002B2386"/>
    <w:rsid w:val="002B3FF8"/>
    <w:rsid w:val="002C7D48"/>
    <w:rsid w:val="002D11D1"/>
    <w:rsid w:val="002D4740"/>
    <w:rsid w:val="002E13D9"/>
    <w:rsid w:val="002E1DD0"/>
    <w:rsid w:val="002E698B"/>
    <w:rsid w:val="002E7018"/>
    <w:rsid w:val="002F2555"/>
    <w:rsid w:val="003019EA"/>
    <w:rsid w:val="00301A49"/>
    <w:rsid w:val="00303DD9"/>
    <w:rsid w:val="00307505"/>
    <w:rsid w:val="00310B00"/>
    <w:rsid w:val="0031121A"/>
    <w:rsid w:val="00327ED9"/>
    <w:rsid w:val="003306A6"/>
    <w:rsid w:val="003329C9"/>
    <w:rsid w:val="00336527"/>
    <w:rsid w:val="00342774"/>
    <w:rsid w:val="00345899"/>
    <w:rsid w:val="003463CF"/>
    <w:rsid w:val="003473D7"/>
    <w:rsid w:val="00353FE3"/>
    <w:rsid w:val="0035709D"/>
    <w:rsid w:val="0036677F"/>
    <w:rsid w:val="003723F9"/>
    <w:rsid w:val="00376C30"/>
    <w:rsid w:val="00376DD9"/>
    <w:rsid w:val="00381397"/>
    <w:rsid w:val="00383462"/>
    <w:rsid w:val="00383933"/>
    <w:rsid w:val="00393437"/>
    <w:rsid w:val="003A12D4"/>
    <w:rsid w:val="003B3402"/>
    <w:rsid w:val="003C0E56"/>
    <w:rsid w:val="003C3EC3"/>
    <w:rsid w:val="003E1DFF"/>
    <w:rsid w:val="003E3790"/>
    <w:rsid w:val="003E4817"/>
    <w:rsid w:val="003E5322"/>
    <w:rsid w:val="003F48DC"/>
    <w:rsid w:val="003F55E9"/>
    <w:rsid w:val="003F5E59"/>
    <w:rsid w:val="00400E97"/>
    <w:rsid w:val="00406EEA"/>
    <w:rsid w:val="00421D89"/>
    <w:rsid w:val="00425E80"/>
    <w:rsid w:val="0043235D"/>
    <w:rsid w:val="0043443F"/>
    <w:rsid w:val="0043605D"/>
    <w:rsid w:val="00436B1A"/>
    <w:rsid w:val="00440666"/>
    <w:rsid w:val="0044310E"/>
    <w:rsid w:val="004442E8"/>
    <w:rsid w:val="0045452B"/>
    <w:rsid w:val="0045737D"/>
    <w:rsid w:val="00461AB1"/>
    <w:rsid w:val="00461E4E"/>
    <w:rsid w:val="00467A38"/>
    <w:rsid w:val="004707B6"/>
    <w:rsid w:val="00487125"/>
    <w:rsid w:val="004A6AA1"/>
    <w:rsid w:val="004B118A"/>
    <w:rsid w:val="004B1B1E"/>
    <w:rsid w:val="004B794A"/>
    <w:rsid w:val="004C5231"/>
    <w:rsid w:val="004C55B9"/>
    <w:rsid w:val="004D0135"/>
    <w:rsid w:val="004D53C2"/>
    <w:rsid w:val="004F405F"/>
    <w:rsid w:val="004F5510"/>
    <w:rsid w:val="0050109F"/>
    <w:rsid w:val="0050340B"/>
    <w:rsid w:val="005043E4"/>
    <w:rsid w:val="00511095"/>
    <w:rsid w:val="00515389"/>
    <w:rsid w:val="00523586"/>
    <w:rsid w:val="005327B8"/>
    <w:rsid w:val="00532A40"/>
    <w:rsid w:val="00536EC2"/>
    <w:rsid w:val="00541AC2"/>
    <w:rsid w:val="0054374B"/>
    <w:rsid w:val="00555FA5"/>
    <w:rsid w:val="005563E8"/>
    <w:rsid w:val="00565027"/>
    <w:rsid w:val="00581F95"/>
    <w:rsid w:val="00582093"/>
    <w:rsid w:val="0058523B"/>
    <w:rsid w:val="005853EE"/>
    <w:rsid w:val="00585518"/>
    <w:rsid w:val="005866E8"/>
    <w:rsid w:val="00591332"/>
    <w:rsid w:val="00593F05"/>
    <w:rsid w:val="005975F9"/>
    <w:rsid w:val="005A0C67"/>
    <w:rsid w:val="005A33F9"/>
    <w:rsid w:val="005B51C3"/>
    <w:rsid w:val="005C7990"/>
    <w:rsid w:val="005D18F7"/>
    <w:rsid w:val="005D335A"/>
    <w:rsid w:val="005E341C"/>
    <w:rsid w:val="005E6196"/>
    <w:rsid w:val="00601DFE"/>
    <w:rsid w:val="00602C55"/>
    <w:rsid w:val="00605012"/>
    <w:rsid w:val="0060612E"/>
    <w:rsid w:val="00613613"/>
    <w:rsid w:val="00622F8A"/>
    <w:rsid w:val="006248C8"/>
    <w:rsid w:val="0062714E"/>
    <w:rsid w:val="006278AD"/>
    <w:rsid w:val="00634C41"/>
    <w:rsid w:val="006355C9"/>
    <w:rsid w:val="00637F39"/>
    <w:rsid w:val="00656484"/>
    <w:rsid w:val="00661741"/>
    <w:rsid w:val="0066433D"/>
    <w:rsid w:val="0067119E"/>
    <w:rsid w:val="00671650"/>
    <w:rsid w:val="00672B11"/>
    <w:rsid w:val="00686AC5"/>
    <w:rsid w:val="00692360"/>
    <w:rsid w:val="00696D4C"/>
    <w:rsid w:val="006A04A1"/>
    <w:rsid w:val="006A098C"/>
    <w:rsid w:val="006A6B68"/>
    <w:rsid w:val="006B4040"/>
    <w:rsid w:val="006B6295"/>
    <w:rsid w:val="006C1C56"/>
    <w:rsid w:val="006C4F91"/>
    <w:rsid w:val="006C58B3"/>
    <w:rsid w:val="006C5A96"/>
    <w:rsid w:val="006C6F6A"/>
    <w:rsid w:val="006D2BFE"/>
    <w:rsid w:val="006D5270"/>
    <w:rsid w:val="006D5EC1"/>
    <w:rsid w:val="006E24B0"/>
    <w:rsid w:val="006E6AC4"/>
    <w:rsid w:val="006F3411"/>
    <w:rsid w:val="00700FDC"/>
    <w:rsid w:val="00701E51"/>
    <w:rsid w:val="00703C74"/>
    <w:rsid w:val="00714392"/>
    <w:rsid w:val="007143CE"/>
    <w:rsid w:val="0072157F"/>
    <w:rsid w:val="007221D4"/>
    <w:rsid w:val="00722BB9"/>
    <w:rsid w:val="00732D34"/>
    <w:rsid w:val="00733A87"/>
    <w:rsid w:val="00735649"/>
    <w:rsid w:val="00742583"/>
    <w:rsid w:val="00742E10"/>
    <w:rsid w:val="00751D30"/>
    <w:rsid w:val="00752BB5"/>
    <w:rsid w:val="00757FE1"/>
    <w:rsid w:val="00763762"/>
    <w:rsid w:val="0077158B"/>
    <w:rsid w:val="00781E85"/>
    <w:rsid w:val="0078441E"/>
    <w:rsid w:val="007860DE"/>
    <w:rsid w:val="00790D87"/>
    <w:rsid w:val="007923BF"/>
    <w:rsid w:val="00796556"/>
    <w:rsid w:val="007A0F37"/>
    <w:rsid w:val="007A11DF"/>
    <w:rsid w:val="007B2BC6"/>
    <w:rsid w:val="007B333C"/>
    <w:rsid w:val="007B3B95"/>
    <w:rsid w:val="007B3CB3"/>
    <w:rsid w:val="007D00F2"/>
    <w:rsid w:val="007E05BB"/>
    <w:rsid w:val="007E1357"/>
    <w:rsid w:val="007E3DC3"/>
    <w:rsid w:val="007F1638"/>
    <w:rsid w:val="007F5134"/>
    <w:rsid w:val="0080574C"/>
    <w:rsid w:val="0081062F"/>
    <w:rsid w:val="00810EE0"/>
    <w:rsid w:val="008111F4"/>
    <w:rsid w:val="0082463F"/>
    <w:rsid w:val="00827DF7"/>
    <w:rsid w:val="00836258"/>
    <w:rsid w:val="00841BF2"/>
    <w:rsid w:val="00845D0E"/>
    <w:rsid w:val="0084723E"/>
    <w:rsid w:val="00850096"/>
    <w:rsid w:val="00850F63"/>
    <w:rsid w:val="00854C75"/>
    <w:rsid w:val="00856B25"/>
    <w:rsid w:val="00856EBB"/>
    <w:rsid w:val="008609E0"/>
    <w:rsid w:val="008617F2"/>
    <w:rsid w:val="008628DD"/>
    <w:rsid w:val="008654D4"/>
    <w:rsid w:val="008676C8"/>
    <w:rsid w:val="00872F6A"/>
    <w:rsid w:val="008736D8"/>
    <w:rsid w:val="00880C1F"/>
    <w:rsid w:val="00890DD2"/>
    <w:rsid w:val="0089394B"/>
    <w:rsid w:val="00894684"/>
    <w:rsid w:val="00894EF0"/>
    <w:rsid w:val="008B0B49"/>
    <w:rsid w:val="008B5F52"/>
    <w:rsid w:val="008C4169"/>
    <w:rsid w:val="008D15BA"/>
    <w:rsid w:val="008D1FEE"/>
    <w:rsid w:val="008D3F95"/>
    <w:rsid w:val="008F2664"/>
    <w:rsid w:val="008F6FD7"/>
    <w:rsid w:val="00902348"/>
    <w:rsid w:val="00905B88"/>
    <w:rsid w:val="0090732E"/>
    <w:rsid w:val="00910DE5"/>
    <w:rsid w:val="0091738F"/>
    <w:rsid w:val="009213BA"/>
    <w:rsid w:val="00922611"/>
    <w:rsid w:val="009226A2"/>
    <w:rsid w:val="00926DCF"/>
    <w:rsid w:val="00927EBC"/>
    <w:rsid w:val="00932335"/>
    <w:rsid w:val="009343F7"/>
    <w:rsid w:val="00944268"/>
    <w:rsid w:val="009446A3"/>
    <w:rsid w:val="009476DC"/>
    <w:rsid w:val="00951B55"/>
    <w:rsid w:val="00954E2F"/>
    <w:rsid w:val="0095772B"/>
    <w:rsid w:val="00962270"/>
    <w:rsid w:val="00995A61"/>
    <w:rsid w:val="00997B7C"/>
    <w:rsid w:val="009A02B6"/>
    <w:rsid w:val="009A277F"/>
    <w:rsid w:val="009A3130"/>
    <w:rsid w:val="009B24DD"/>
    <w:rsid w:val="009B45CE"/>
    <w:rsid w:val="009B69AF"/>
    <w:rsid w:val="009D0073"/>
    <w:rsid w:val="009D38F3"/>
    <w:rsid w:val="009D4B83"/>
    <w:rsid w:val="009D56D9"/>
    <w:rsid w:val="009D5927"/>
    <w:rsid w:val="009E61EC"/>
    <w:rsid w:val="009F421D"/>
    <w:rsid w:val="009F55E3"/>
    <w:rsid w:val="00A00A47"/>
    <w:rsid w:val="00A0641D"/>
    <w:rsid w:val="00A10787"/>
    <w:rsid w:val="00A1227C"/>
    <w:rsid w:val="00A1728A"/>
    <w:rsid w:val="00A30AAB"/>
    <w:rsid w:val="00A3170D"/>
    <w:rsid w:val="00A367D8"/>
    <w:rsid w:val="00A368D1"/>
    <w:rsid w:val="00A41F2A"/>
    <w:rsid w:val="00A446F7"/>
    <w:rsid w:val="00A449C9"/>
    <w:rsid w:val="00A4658E"/>
    <w:rsid w:val="00A46DA7"/>
    <w:rsid w:val="00A5072D"/>
    <w:rsid w:val="00A51DD8"/>
    <w:rsid w:val="00A54347"/>
    <w:rsid w:val="00A55A3C"/>
    <w:rsid w:val="00A6079D"/>
    <w:rsid w:val="00A6583E"/>
    <w:rsid w:val="00A67127"/>
    <w:rsid w:val="00A73C72"/>
    <w:rsid w:val="00A74BC6"/>
    <w:rsid w:val="00A9024C"/>
    <w:rsid w:val="00A91B1A"/>
    <w:rsid w:val="00AA0C29"/>
    <w:rsid w:val="00AA16B2"/>
    <w:rsid w:val="00AA1B0B"/>
    <w:rsid w:val="00AA252B"/>
    <w:rsid w:val="00AA5276"/>
    <w:rsid w:val="00AB1A1D"/>
    <w:rsid w:val="00AB3F9A"/>
    <w:rsid w:val="00AC1660"/>
    <w:rsid w:val="00AC368C"/>
    <w:rsid w:val="00AC6396"/>
    <w:rsid w:val="00AD2DDF"/>
    <w:rsid w:val="00AD3EE5"/>
    <w:rsid w:val="00AE38F9"/>
    <w:rsid w:val="00AE5E3F"/>
    <w:rsid w:val="00AF54A0"/>
    <w:rsid w:val="00B00144"/>
    <w:rsid w:val="00B01E3C"/>
    <w:rsid w:val="00B074AA"/>
    <w:rsid w:val="00B1092E"/>
    <w:rsid w:val="00B168C4"/>
    <w:rsid w:val="00B33B5E"/>
    <w:rsid w:val="00B37D6F"/>
    <w:rsid w:val="00B405AC"/>
    <w:rsid w:val="00B43F94"/>
    <w:rsid w:val="00B45F10"/>
    <w:rsid w:val="00B46493"/>
    <w:rsid w:val="00B60F7F"/>
    <w:rsid w:val="00B62437"/>
    <w:rsid w:val="00B625D6"/>
    <w:rsid w:val="00B662FF"/>
    <w:rsid w:val="00B67BE1"/>
    <w:rsid w:val="00B74CF5"/>
    <w:rsid w:val="00B7581E"/>
    <w:rsid w:val="00B80046"/>
    <w:rsid w:val="00B843B3"/>
    <w:rsid w:val="00B8472F"/>
    <w:rsid w:val="00B862EF"/>
    <w:rsid w:val="00B959DA"/>
    <w:rsid w:val="00B95AD1"/>
    <w:rsid w:val="00B973F9"/>
    <w:rsid w:val="00BA5009"/>
    <w:rsid w:val="00BB066E"/>
    <w:rsid w:val="00BB5E09"/>
    <w:rsid w:val="00BC388D"/>
    <w:rsid w:val="00BC3F3C"/>
    <w:rsid w:val="00BC5EDB"/>
    <w:rsid w:val="00BC7298"/>
    <w:rsid w:val="00BC75B2"/>
    <w:rsid w:val="00BC7D9A"/>
    <w:rsid w:val="00BD629B"/>
    <w:rsid w:val="00BD6B3B"/>
    <w:rsid w:val="00BE0905"/>
    <w:rsid w:val="00BE1430"/>
    <w:rsid w:val="00BE1A25"/>
    <w:rsid w:val="00BE6978"/>
    <w:rsid w:val="00BE7AC3"/>
    <w:rsid w:val="00BF039C"/>
    <w:rsid w:val="00BF63AB"/>
    <w:rsid w:val="00BF692D"/>
    <w:rsid w:val="00C01E4D"/>
    <w:rsid w:val="00C02774"/>
    <w:rsid w:val="00C02C5F"/>
    <w:rsid w:val="00C05DA6"/>
    <w:rsid w:val="00C05ED3"/>
    <w:rsid w:val="00C12B82"/>
    <w:rsid w:val="00C1785D"/>
    <w:rsid w:val="00C178C8"/>
    <w:rsid w:val="00C247DC"/>
    <w:rsid w:val="00C2563E"/>
    <w:rsid w:val="00C351C2"/>
    <w:rsid w:val="00C5343E"/>
    <w:rsid w:val="00C5422C"/>
    <w:rsid w:val="00C60C84"/>
    <w:rsid w:val="00C6145D"/>
    <w:rsid w:val="00C637CC"/>
    <w:rsid w:val="00C63E66"/>
    <w:rsid w:val="00C66C7B"/>
    <w:rsid w:val="00C745B3"/>
    <w:rsid w:val="00C802A6"/>
    <w:rsid w:val="00C87505"/>
    <w:rsid w:val="00C875CB"/>
    <w:rsid w:val="00C93790"/>
    <w:rsid w:val="00C9510F"/>
    <w:rsid w:val="00C96DF3"/>
    <w:rsid w:val="00CA0111"/>
    <w:rsid w:val="00CA0A10"/>
    <w:rsid w:val="00CB1614"/>
    <w:rsid w:val="00CC1B03"/>
    <w:rsid w:val="00CC33DD"/>
    <w:rsid w:val="00CC4DFC"/>
    <w:rsid w:val="00CC689F"/>
    <w:rsid w:val="00CD0F3B"/>
    <w:rsid w:val="00CE0A50"/>
    <w:rsid w:val="00CE1078"/>
    <w:rsid w:val="00CE3234"/>
    <w:rsid w:val="00CF678F"/>
    <w:rsid w:val="00D00D43"/>
    <w:rsid w:val="00D04C93"/>
    <w:rsid w:val="00D112BE"/>
    <w:rsid w:val="00D16CB2"/>
    <w:rsid w:val="00D2127E"/>
    <w:rsid w:val="00D2377F"/>
    <w:rsid w:val="00D4424A"/>
    <w:rsid w:val="00D47452"/>
    <w:rsid w:val="00D51B7A"/>
    <w:rsid w:val="00D5281F"/>
    <w:rsid w:val="00D535A9"/>
    <w:rsid w:val="00D543FF"/>
    <w:rsid w:val="00D5630D"/>
    <w:rsid w:val="00D72138"/>
    <w:rsid w:val="00D74B3F"/>
    <w:rsid w:val="00D76758"/>
    <w:rsid w:val="00D911AD"/>
    <w:rsid w:val="00DA402F"/>
    <w:rsid w:val="00DA68F3"/>
    <w:rsid w:val="00DB4B7A"/>
    <w:rsid w:val="00DB73FE"/>
    <w:rsid w:val="00DC0407"/>
    <w:rsid w:val="00DC4C7A"/>
    <w:rsid w:val="00DC69DD"/>
    <w:rsid w:val="00DD12B2"/>
    <w:rsid w:val="00DE1359"/>
    <w:rsid w:val="00DE711E"/>
    <w:rsid w:val="00DF61FD"/>
    <w:rsid w:val="00DF7B5B"/>
    <w:rsid w:val="00E130B2"/>
    <w:rsid w:val="00E158A2"/>
    <w:rsid w:val="00E21BE7"/>
    <w:rsid w:val="00E23BAB"/>
    <w:rsid w:val="00E31160"/>
    <w:rsid w:val="00E31561"/>
    <w:rsid w:val="00E32012"/>
    <w:rsid w:val="00E37835"/>
    <w:rsid w:val="00E456F3"/>
    <w:rsid w:val="00E45B82"/>
    <w:rsid w:val="00E5078F"/>
    <w:rsid w:val="00E50F9E"/>
    <w:rsid w:val="00E51140"/>
    <w:rsid w:val="00E51DBD"/>
    <w:rsid w:val="00E52DB8"/>
    <w:rsid w:val="00E53D0F"/>
    <w:rsid w:val="00E54487"/>
    <w:rsid w:val="00E54A35"/>
    <w:rsid w:val="00E5778B"/>
    <w:rsid w:val="00E63BB3"/>
    <w:rsid w:val="00E66281"/>
    <w:rsid w:val="00E7073B"/>
    <w:rsid w:val="00E77F43"/>
    <w:rsid w:val="00E8029F"/>
    <w:rsid w:val="00E87216"/>
    <w:rsid w:val="00E918A2"/>
    <w:rsid w:val="00E97EA5"/>
    <w:rsid w:val="00EA782D"/>
    <w:rsid w:val="00EB216F"/>
    <w:rsid w:val="00EB6BD5"/>
    <w:rsid w:val="00EB7D15"/>
    <w:rsid w:val="00EC11EE"/>
    <w:rsid w:val="00EC7BF8"/>
    <w:rsid w:val="00ED0884"/>
    <w:rsid w:val="00ED2DF9"/>
    <w:rsid w:val="00EE0216"/>
    <w:rsid w:val="00EE2441"/>
    <w:rsid w:val="00EE46FD"/>
    <w:rsid w:val="00EE5B46"/>
    <w:rsid w:val="00EE6548"/>
    <w:rsid w:val="00EF27CF"/>
    <w:rsid w:val="00EF6215"/>
    <w:rsid w:val="00F04AB8"/>
    <w:rsid w:val="00F0586A"/>
    <w:rsid w:val="00F07613"/>
    <w:rsid w:val="00F10803"/>
    <w:rsid w:val="00F1394F"/>
    <w:rsid w:val="00F17969"/>
    <w:rsid w:val="00F27CE5"/>
    <w:rsid w:val="00F36BC0"/>
    <w:rsid w:val="00F451BE"/>
    <w:rsid w:val="00F54124"/>
    <w:rsid w:val="00F541CD"/>
    <w:rsid w:val="00F5617A"/>
    <w:rsid w:val="00F60296"/>
    <w:rsid w:val="00F60F92"/>
    <w:rsid w:val="00F62C7B"/>
    <w:rsid w:val="00F636A9"/>
    <w:rsid w:val="00F64AAD"/>
    <w:rsid w:val="00F664F5"/>
    <w:rsid w:val="00F66C06"/>
    <w:rsid w:val="00F70F80"/>
    <w:rsid w:val="00F7143B"/>
    <w:rsid w:val="00F751B5"/>
    <w:rsid w:val="00F7752A"/>
    <w:rsid w:val="00F94E62"/>
    <w:rsid w:val="00FA2089"/>
    <w:rsid w:val="00FA4F35"/>
    <w:rsid w:val="00FA6D92"/>
    <w:rsid w:val="00FA7960"/>
    <w:rsid w:val="00FB4FD1"/>
    <w:rsid w:val="00FC3386"/>
    <w:rsid w:val="00FC4EA1"/>
    <w:rsid w:val="00FC741F"/>
    <w:rsid w:val="00FE08FD"/>
    <w:rsid w:val="00FE6F86"/>
    <w:rsid w:val="00FF05F0"/>
    <w:rsid w:val="00FF65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58040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57F"/>
    <w:pPr>
      <w:widowControl w:val="0"/>
      <w:suppressAutoHyphens/>
    </w:pPr>
    <w:rPr>
      <w:rFonts w:ascii="Liberation Serif" w:eastAsia="DejaVu Sans" w:hAnsi="Liberation Serif"/>
      <w:kern w:val="1"/>
      <w:sz w:val="24"/>
      <w:szCs w:val="24"/>
    </w:rPr>
  </w:style>
  <w:style w:type="paragraph" w:styleId="Heading1">
    <w:name w:val="heading 1"/>
    <w:basedOn w:val="Heading"/>
    <w:next w:val="BodyText"/>
    <w:qFormat/>
    <w:rsid w:val="0072157F"/>
    <w:pPr>
      <w:numPr>
        <w:numId w:val="1"/>
      </w:numPr>
      <w:outlineLvl w:val="0"/>
    </w:pPr>
    <w:rPr>
      <w:b/>
      <w:bCs/>
      <w:sz w:val="32"/>
      <w:szCs w:val="32"/>
    </w:rPr>
  </w:style>
  <w:style w:type="paragraph" w:styleId="Heading2">
    <w:name w:val="heading 2"/>
    <w:basedOn w:val="Heading"/>
    <w:next w:val="BodyText"/>
    <w:qFormat/>
    <w:rsid w:val="0072157F"/>
    <w:pPr>
      <w:numPr>
        <w:ilvl w:val="1"/>
        <w:numId w:val="1"/>
      </w:numPr>
      <w:outlineLvl w:val="1"/>
    </w:pPr>
    <w:rPr>
      <w:b/>
      <w:bCs/>
      <w:i/>
      <w:iCs/>
    </w:rPr>
  </w:style>
  <w:style w:type="paragraph" w:styleId="Heading3">
    <w:name w:val="heading 3"/>
    <w:basedOn w:val="Heading"/>
    <w:next w:val="BodyText"/>
    <w:qFormat/>
    <w:rsid w:val="0072157F"/>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72157F"/>
    <w:rPr>
      <w:rFonts w:ascii="OpenSymbol" w:eastAsia="OpenSymbol" w:hAnsi="OpenSymbol" w:cs="OpenSymbol"/>
    </w:rPr>
  </w:style>
  <w:style w:type="character" w:customStyle="1" w:styleId="NumberingSymbols">
    <w:name w:val="Numbering Symbols"/>
    <w:rsid w:val="0072157F"/>
  </w:style>
  <w:style w:type="character" w:styleId="Hyperlink">
    <w:name w:val="Hyperlink"/>
    <w:rsid w:val="0072157F"/>
    <w:rPr>
      <w:color w:val="000080"/>
      <w:u w:val="single"/>
    </w:rPr>
  </w:style>
  <w:style w:type="paragraph" w:customStyle="1" w:styleId="Heading">
    <w:name w:val="Heading"/>
    <w:basedOn w:val="Normal"/>
    <w:next w:val="BodyText"/>
    <w:rsid w:val="0072157F"/>
    <w:pPr>
      <w:keepNext/>
      <w:spacing w:before="240" w:after="120"/>
    </w:pPr>
    <w:rPr>
      <w:rFonts w:ascii="Liberation Sans" w:hAnsi="Liberation Sans" w:cs="DejaVu Sans"/>
      <w:sz w:val="28"/>
      <w:szCs w:val="28"/>
    </w:rPr>
  </w:style>
  <w:style w:type="paragraph" w:styleId="BodyText">
    <w:name w:val="Body Text"/>
    <w:basedOn w:val="Normal"/>
    <w:rsid w:val="0072157F"/>
    <w:pPr>
      <w:spacing w:after="120"/>
    </w:pPr>
  </w:style>
  <w:style w:type="paragraph" w:styleId="List">
    <w:name w:val="List"/>
    <w:basedOn w:val="BodyText"/>
    <w:rsid w:val="0072157F"/>
  </w:style>
  <w:style w:type="paragraph" w:styleId="Caption">
    <w:name w:val="caption"/>
    <w:basedOn w:val="Normal"/>
    <w:qFormat/>
    <w:rsid w:val="0072157F"/>
    <w:pPr>
      <w:suppressLineNumbers/>
      <w:spacing w:before="120" w:after="120"/>
    </w:pPr>
    <w:rPr>
      <w:i/>
      <w:iCs/>
    </w:rPr>
  </w:style>
  <w:style w:type="paragraph" w:customStyle="1" w:styleId="Index">
    <w:name w:val="Index"/>
    <w:basedOn w:val="Normal"/>
    <w:rsid w:val="0072157F"/>
    <w:pPr>
      <w:suppressLineNumbers/>
    </w:pPr>
  </w:style>
  <w:style w:type="paragraph" w:customStyle="1" w:styleId="TableContents">
    <w:name w:val="Table Contents"/>
    <w:basedOn w:val="Normal"/>
    <w:rsid w:val="0072157F"/>
    <w:pPr>
      <w:suppressLineNumbers/>
    </w:pPr>
  </w:style>
  <w:style w:type="paragraph" w:customStyle="1" w:styleId="TableHeading">
    <w:name w:val="Table Heading"/>
    <w:basedOn w:val="TableContents"/>
    <w:rsid w:val="0072157F"/>
    <w:pPr>
      <w:jc w:val="center"/>
    </w:pPr>
    <w:rPr>
      <w:b/>
      <w:bCs/>
    </w:rPr>
  </w:style>
  <w:style w:type="paragraph" w:styleId="Header">
    <w:name w:val="header"/>
    <w:basedOn w:val="Normal"/>
    <w:link w:val="HeaderChar"/>
    <w:uiPriority w:val="99"/>
    <w:unhideWhenUsed/>
    <w:rsid w:val="00C875CB"/>
    <w:pPr>
      <w:tabs>
        <w:tab w:val="center" w:pos="4680"/>
        <w:tab w:val="right" w:pos="9360"/>
      </w:tabs>
    </w:pPr>
  </w:style>
  <w:style w:type="character" w:customStyle="1" w:styleId="HeaderChar">
    <w:name w:val="Header Char"/>
    <w:basedOn w:val="DefaultParagraphFont"/>
    <w:link w:val="Header"/>
    <w:uiPriority w:val="99"/>
    <w:rsid w:val="00C875CB"/>
    <w:rPr>
      <w:rFonts w:ascii="Liberation Serif" w:eastAsia="DejaVu Sans" w:hAnsi="Liberation Serif"/>
      <w:kern w:val="1"/>
      <w:sz w:val="24"/>
      <w:szCs w:val="24"/>
    </w:rPr>
  </w:style>
  <w:style w:type="paragraph" w:styleId="Footer">
    <w:name w:val="footer"/>
    <w:basedOn w:val="Normal"/>
    <w:link w:val="FooterChar"/>
    <w:uiPriority w:val="99"/>
    <w:unhideWhenUsed/>
    <w:rsid w:val="00C875CB"/>
    <w:pPr>
      <w:tabs>
        <w:tab w:val="center" w:pos="4680"/>
        <w:tab w:val="right" w:pos="9360"/>
      </w:tabs>
    </w:pPr>
  </w:style>
  <w:style w:type="character" w:customStyle="1" w:styleId="FooterChar">
    <w:name w:val="Footer Char"/>
    <w:basedOn w:val="DefaultParagraphFont"/>
    <w:link w:val="Footer"/>
    <w:uiPriority w:val="99"/>
    <w:rsid w:val="00C875CB"/>
    <w:rPr>
      <w:rFonts w:ascii="Liberation Serif" w:eastAsia="DejaVu Sans" w:hAnsi="Liberation Serif"/>
      <w:kern w:val="1"/>
      <w:sz w:val="24"/>
      <w:szCs w:val="24"/>
    </w:rPr>
  </w:style>
  <w:style w:type="table" w:styleId="TableGrid">
    <w:name w:val="Table Grid"/>
    <w:basedOn w:val="TableNormal"/>
    <w:uiPriority w:val="59"/>
    <w:rsid w:val="003C0E5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1">
    <w:name w:val="Light Shading1"/>
    <w:basedOn w:val="TableNormal"/>
    <w:uiPriority w:val="60"/>
    <w:rsid w:val="00AD2DD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AD2DDF"/>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ListParagraph">
    <w:name w:val="List Paragraph"/>
    <w:basedOn w:val="Normal"/>
    <w:qFormat/>
    <w:rsid w:val="001716D8"/>
    <w:pPr>
      <w:widowControl/>
      <w:spacing w:after="200" w:line="276" w:lineRule="auto"/>
      <w:ind w:left="720"/>
    </w:pPr>
    <w:rPr>
      <w:rFonts w:ascii="Calibri" w:eastAsia="SimSun" w:hAnsi="Calibri" w:cs="Calibri"/>
      <w:kern w:val="0"/>
      <w:sz w:val="22"/>
      <w:szCs w:val="22"/>
      <w:lang w:bidi="en-US"/>
    </w:rPr>
  </w:style>
  <w:style w:type="paragraph" w:styleId="BalloonText">
    <w:name w:val="Balloon Text"/>
    <w:basedOn w:val="Normal"/>
    <w:link w:val="BalloonTextChar"/>
    <w:uiPriority w:val="99"/>
    <w:semiHidden/>
    <w:unhideWhenUsed/>
    <w:rsid w:val="00B862EF"/>
    <w:rPr>
      <w:rFonts w:ascii="Tahoma" w:hAnsi="Tahoma" w:cs="Tahoma"/>
      <w:sz w:val="16"/>
      <w:szCs w:val="16"/>
    </w:rPr>
  </w:style>
  <w:style w:type="character" w:customStyle="1" w:styleId="BalloonTextChar">
    <w:name w:val="Balloon Text Char"/>
    <w:basedOn w:val="DefaultParagraphFont"/>
    <w:link w:val="BalloonText"/>
    <w:uiPriority w:val="99"/>
    <w:semiHidden/>
    <w:rsid w:val="00B862EF"/>
    <w:rPr>
      <w:rFonts w:ascii="Tahoma" w:eastAsia="DejaVu Sans" w:hAnsi="Tahoma" w:cs="Tahoma"/>
      <w:kern w:val="1"/>
      <w:sz w:val="16"/>
      <w:szCs w:val="16"/>
    </w:rPr>
  </w:style>
  <w:style w:type="paragraph" w:styleId="HTMLPreformatted">
    <w:name w:val="HTML Preformatted"/>
    <w:basedOn w:val="Normal"/>
    <w:link w:val="HTMLPreformattedChar"/>
    <w:uiPriority w:val="99"/>
    <w:semiHidden/>
    <w:unhideWhenUsed/>
    <w:rsid w:val="003C3E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3C3EC3"/>
    <w:rPr>
      <w:rFonts w:ascii="Courier New" w:hAnsi="Courier New" w:cs="Courier New"/>
    </w:rPr>
  </w:style>
  <w:style w:type="character" w:styleId="FollowedHyperlink">
    <w:name w:val="FollowedHyperlink"/>
    <w:basedOn w:val="DefaultParagraphFont"/>
    <w:uiPriority w:val="99"/>
    <w:semiHidden/>
    <w:unhideWhenUsed/>
    <w:rsid w:val="00FF65DF"/>
    <w:rPr>
      <w:color w:val="800080" w:themeColor="followedHyperlink"/>
      <w:u w:val="single"/>
    </w:rPr>
  </w:style>
  <w:style w:type="paragraph" w:customStyle="1" w:styleId="Default">
    <w:name w:val="Default"/>
    <w:rsid w:val="000C3C9E"/>
    <w:pPr>
      <w:autoSpaceDE w:val="0"/>
      <w:autoSpaceDN w:val="0"/>
      <w:adjustRightInd w:val="0"/>
    </w:pPr>
    <w:rPr>
      <w:rFonts w:ascii="Arial" w:eastAsia="Calibri" w:hAnsi="Arial" w:cs="Arial"/>
      <w:color w:val="000000"/>
      <w:sz w:val="24"/>
      <w:szCs w:val="24"/>
    </w:rPr>
  </w:style>
  <w:style w:type="character" w:styleId="CommentReference">
    <w:name w:val="annotation reference"/>
    <w:basedOn w:val="DefaultParagraphFont"/>
    <w:uiPriority w:val="99"/>
    <w:semiHidden/>
    <w:unhideWhenUsed/>
    <w:rsid w:val="00E51DBD"/>
    <w:rPr>
      <w:sz w:val="18"/>
      <w:szCs w:val="18"/>
    </w:rPr>
  </w:style>
  <w:style w:type="paragraph" w:styleId="CommentText">
    <w:name w:val="annotation text"/>
    <w:basedOn w:val="Normal"/>
    <w:link w:val="CommentTextChar"/>
    <w:uiPriority w:val="99"/>
    <w:semiHidden/>
    <w:unhideWhenUsed/>
    <w:rsid w:val="00E51DBD"/>
  </w:style>
  <w:style w:type="character" w:customStyle="1" w:styleId="CommentTextChar">
    <w:name w:val="Comment Text Char"/>
    <w:basedOn w:val="DefaultParagraphFont"/>
    <w:link w:val="CommentText"/>
    <w:uiPriority w:val="99"/>
    <w:semiHidden/>
    <w:rsid w:val="00E51DBD"/>
    <w:rPr>
      <w:rFonts w:ascii="Liberation Serif" w:eastAsia="DejaVu Sans" w:hAnsi="Liberation Serif"/>
      <w:kern w:val="1"/>
      <w:sz w:val="24"/>
      <w:szCs w:val="24"/>
    </w:rPr>
  </w:style>
  <w:style w:type="paragraph" w:styleId="CommentSubject">
    <w:name w:val="annotation subject"/>
    <w:basedOn w:val="CommentText"/>
    <w:next w:val="CommentText"/>
    <w:link w:val="CommentSubjectChar"/>
    <w:uiPriority w:val="99"/>
    <w:semiHidden/>
    <w:unhideWhenUsed/>
    <w:rsid w:val="00E51DBD"/>
    <w:rPr>
      <w:b/>
      <w:bCs/>
      <w:sz w:val="20"/>
      <w:szCs w:val="20"/>
    </w:rPr>
  </w:style>
  <w:style w:type="character" w:customStyle="1" w:styleId="CommentSubjectChar">
    <w:name w:val="Comment Subject Char"/>
    <w:basedOn w:val="CommentTextChar"/>
    <w:link w:val="CommentSubject"/>
    <w:uiPriority w:val="99"/>
    <w:semiHidden/>
    <w:rsid w:val="00E51DBD"/>
    <w:rPr>
      <w:rFonts w:ascii="Liberation Serif" w:eastAsia="DejaVu Sans" w:hAnsi="Liberation Serif"/>
      <w:b/>
      <w:bCs/>
      <w:kern w:val="1"/>
      <w:sz w:val="24"/>
      <w:szCs w:val="24"/>
    </w:rPr>
  </w:style>
  <w:style w:type="paragraph" w:styleId="NoSpacing">
    <w:name w:val="No Spacing"/>
    <w:uiPriority w:val="1"/>
    <w:qFormat/>
    <w:rsid w:val="00722BB9"/>
    <w:rPr>
      <w:rFonts w:asciiTheme="minorHAnsi" w:eastAsiaTheme="minorEastAsia" w:hAnsiTheme="minorHAnsi" w:cstheme="minorBidi"/>
      <w:sz w:val="22"/>
      <w:szCs w:val="22"/>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57F"/>
    <w:pPr>
      <w:widowControl w:val="0"/>
      <w:suppressAutoHyphens/>
    </w:pPr>
    <w:rPr>
      <w:rFonts w:ascii="Liberation Serif" w:eastAsia="DejaVu Sans" w:hAnsi="Liberation Serif"/>
      <w:kern w:val="1"/>
      <w:sz w:val="24"/>
      <w:szCs w:val="24"/>
    </w:rPr>
  </w:style>
  <w:style w:type="paragraph" w:styleId="Heading1">
    <w:name w:val="heading 1"/>
    <w:basedOn w:val="Heading"/>
    <w:next w:val="BodyText"/>
    <w:qFormat/>
    <w:rsid w:val="0072157F"/>
    <w:pPr>
      <w:numPr>
        <w:numId w:val="1"/>
      </w:numPr>
      <w:outlineLvl w:val="0"/>
    </w:pPr>
    <w:rPr>
      <w:b/>
      <w:bCs/>
      <w:sz w:val="32"/>
      <w:szCs w:val="32"/>
    </w:rPr>
  </w:style>
  <w:style w:type="paragraph" w:styleId="Heading2">
    <w:name w:val="heading 2"/>
    <w:basedOn w:val="Heading"/>
    <w:next w:val="BodyText"/>
    <w:qFormat/>
    <w:rsid w:val="0072157F"/>
    <w:pPr>
      <w:numPr>
        <w:ilvl w:val="1"/>
        <w:numId w:val="1"/>
      </w:numPr>
      <w:outlineLvl w:val="1"/>
    </w:pPr>
    <w:rPr>
      <w:b/>
      <w:bCs/>
      <w:i/>
      <w:iCs/>
    </w:rPr>
  </w:style>
  <w:style w:type="paragraph" w:styleId="Heading3">
    <w:name w:val="heading 3"/>
    <w:basedOn w:val="Heading"/>
    <w:next w:val="BodyText"/>
    <w:qFormat/>
    <w:rsid w:val="0072157F"/>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72157F"/>
    <w:rPr>
      <w:rFonts w:ascii="OpenSymbol" w:eastAsia="OpenSymbol" w:hAnsi="OpenSymbol" w:cs="OpenSymbol"/>
    </w:rPr>
  </w:style>
  <w:style w:type="character" w:customStyle="1" w:styleId="NumberingSymbols">
    <w:name w:val="Numbering Symbols"/>
    <w:rsid w:val="0072157F"/>
  </w:style>
  <w:style w:type="character" w:styleId="Hyperlink">
    <w:name w:val="Hyperlink"/>
    <w:rsid w:val="0072157F"/>
    <w:rPr>
      <w:color w:val="000080"/>
      <w:u w:val="single"/>
    </w:rPr>
  </w:style>
  <w:style w:type="paragraph" w:customStyle="1" w:styleId="Heading">
    <w:name w:val="Heading"/>
    <w:basedOn w:val="Normal"/>
    <w:next w:val="BodyText"/>
    <w:rsid w:val="0072157F"/>
    <w:pPr>
      <w:keepNext/>
      <w:spacing w:before="240" w:after="120"/>
    </w:pPr>
    <w:rPr>
      <w:rFonts w:ascii="Liberation Sans" w:hAnsi="Liberation Sans" w:cs="DejaVu Sans"/>
      <w:sz w:val="28"/>
      <w:szCs w:val="28"/>
    </w:rPr>
  </w:style>
  <w:style w:type="paragraph" w:styleId="BodyText">
    <w:name w:val="Body Text"/>
    <w:basedOn w:val="Normal"/>
    <w:rsid w:val="0072157F"/>
    <w:pPr>
      <w:spacing w:after="120"/>
    </w:pPr>
  </w:style>
  <w:style w:type="paragraph" w:styleId="List">
    <w:name w:val="List"/>
    <w:basedOn w:val="BodyText"/>
    <w:rsid w:val="0072157F"/>
  </w:style>
  <w:style w:type="paragraph" w:styleId="Caption">
    <w:name w:val="caption"/>
    <w:basedOn w:val="Normal"/>
    <w:qFormat/>
    <w:rsid w:val="0072157F"/>
    <w:pPr>
      <w:suppressLineNumbers/>
      <w:spacing w:before="120" w:after="120"/>
    </w:pPr>
    <w:rPr>
      <w:i/>
      <w:iCs/>
    </w:rPr>
  </w:style>
  <w:style w:type="paragraph" w:customStyle="1" w:styleId="Index">
    <w:name w:val="Index"/>
    <w:basedOn w:val="Normal"/>
    <w:rsid w:val="0072157F"/>
    <w:pPr>
      <w:suppressLineNumbers/>
    </w:pPr>
  </w:style>
  <w:style w:type="paragraph" w:customStyle="1" w:styleId="TableContents">
    <w:name w:val="Table Contents"/>
    <w:basedOn w:val="Normal"/>
    <w:rsid w:val="0072157F"/>
    <w:pPr>
      <w:suppressLineNumbers/>
    </w:pPr>
  </w:style>
  <w:style w:type="paragraph" w:customStyle="1" w:styleId="TableHeading">
    <w:name w:val="Table Heading"/>
    <w:basedOn w:val="TableContents"/>
    <w:rsid w:val="0072157F"/>
    <w:pPr>
      <w:jc w:val="center"/>
    </w:pPr>
    <w:rPr>
      <w:b/>
      <w:bCs/>
    </w:rPr>
  </w:style>
  <w:style w:type="paragraph" w:styleId="Header">
    <w:name w:val="header"/>
    <w:basedOn w:val="Normal"/>
    <w:link w:val="HeaderChar"/>
    <w:uiPriority w:val="99"/>
    <w:unhideWhenUsed/>
    <w:rsid w:val="00C875CB"/>
    <w:pPr>
      <w:tabs>
        <w:tab w:val="center" w:pos="4680"/>
        <w:tab w:val="right" w:pos="9360"/>
      </w:tabs>
    </w:pPr>
  </w:style>
  <w:style w:type="character" w:customStyle="1" w:styleId="HeaderChar">
    <w:name w:val="Header Char"/>
    <w:basedOn w:val="DefaultParagraphFont"/>
    <w:link w:val="Header"/>
    <w:uiPriority w:val="99"/>
    <w:rsid w:val="00C875CB"/>
    <w:rPr>
      <w:rFonts w:ascii="Liberation Serif" w:eastAsia="DejaVu Sans" w:hAnsi="Liberation Serif"/>
      <w:kern w:val="1"/>
      <w:sz w:val="24"/>
      <w:szCs w:val="24"/>
    </w:rPr>
  </w:style>
  <w:style w:type="paragraph" w:styleId="Footer">
    <w:name w:val="footer"/>
    <w:basedOn w:val="Normal"/>
    <w:link w:val="FooterChar"/>
    <w:uiPriority w:val="99"/>
    <w:unhideWhenUsed/>
    <w:rsid w:val="00C875CB"/>
    <w:pPr>
      <w:tabs>
        <w:tab w:val="center" w:pos="4680"/>
        <w:tab w:val="right" w:pos="9360"/>
      </w:tabs>
    </w:pPr>
  </w:style>
  <w:style w:type="character" w:customStyle="1" w:styleId="FooterChar">
    <w:name w:val="Footer Char"/>
    <w:basedOn w:val="DefaultParagraphFont"/>
    <w:link w:val="Footer"/>
    <w:uiPriority w:val="99"/>
    <w:rsid w:val="00C875CB"/>
    <w:rPr>
      <w:rFonts w:ascii="Liberation Serif" w:eastAsia="DejaVu Sans" w:hAnsi="Liberation Serif"/>
      <w:kern w:val="1"/>
      <w:sz w:val="24"/>
      <w:szCs w:val="24"/>
    </w:rPr>
  </w:style>
  <w:style w:type="table" w:styleId="TableGrid">
    <w:name w:val="Table Grid"/>
    <w:basedOn w:val="TableNormal"/>
    <w:uiPriority w:val="59"/>
    <w:rsid w:val="003C0E5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1">
    <w:name w:val="Light Shading1"/>
    <w:basedOn w:val="TableNormal"/>
    <w:uiPriority w:val="60"/>
    <w:rsid w:val="00AD2DD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AD2DDF"/>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ListParagraph">
    <w:name w:val="List Paragraph"/>
    <w:basedOn w:val="Normal"/>
    <w:qFormat/>
    <w:rsid w:val="001716D8"/>
    <w:pPr>
      <w:widowControl/>
      <w:spacing w:after="200" w:line="276" w:lineRule="auto"/>
      <w:ind w:left="720"/>
    </w:pPr>
    <w:rPr>
      <w:rFonts w:ascii="Calibri" w:eastAsia="SimSun" w:hAnsi="Calibri" w:cs="Calibri"/>
      <w:kern w:val="0"/>
      <w:sz w:val="22"/>
      <w:szCs w:val="22"/>
      <w:lang w:bidi="en-US"/>
    </w:rPr>
  </w:style>
  <w:style w:type="paragraph" w:styleId="BalloonText">
    <w:name w:val="Balloon Text"/>
    <w:basedOn w:val="Normal"/>
    <w:link w:val="BalloonTextChar"/>
    <w:uiPriority w:val="99"/>
    <w:semiHidden/>
    <w:unhideWhenUsed/>
    <w:rsid w:val="00B862EF"/>
    <w:rPr>
      <w:rFonts w:ascii="Tahoma" w:hAnsi="Tahoma" w:cs="Tahoma"/>
      <w:sz w:val="16"/>
      <w:szCs w:val="16"/>
    </w:rPr>
  </w:style>
  <w:style w:type="character" w:customStyle="1" w:styleId="BalloonTextChar">
    <w:name w:val="Balloon Text Char"/>
    <w:basedOn w:val="DefaultParagraphFont"/>
    <w:link w:val="BalloonText"/>
    <w:uiPriority w:val="99"/>
    <w:semiHidden/>
    <w:rsid w:val="00B862EF"/>
    <w:rPr>
      <w:rFonts w:ascii="Tahoma" w:eastAsia="DejaVu Sans" w:hAnsi="Tahoma" w:cs="Tahoma"/>
      <w:kern w:val="1"/>
      <w:sz w:val="16"/>
      <w:szCs w:val="16"/>
    </w:rPr>
  </w:style>
  <w:style w:type="paragraph" w:styleId="HTMLPreformatted">
    <w:name w:val="HTML Preformatted"/>
    <w:basedOn w:val="Normal"/>
    <w:link w:val="HTMLPreformattedChar"/>
    <w:uiPriority w:val="99"/>
    <w:semiHidden/>
    <w:unhideWhenUsed/>
    <w:rsid w:val="003C3E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3C3EC3"/>
    <w:rPr>
      <w:rFonts w:ascii="Courier New" w:hAnsi="Courier New" w:cs="Courier New"/>
    </w:rPr>
  </w:style>
  <w:style w:type="character" w:styleId="FollowedHyperlink">
    <w:name w:val="FollowedHyperlink"/>
    <w:basedOn w:val="DefaultParagraphFont"/>
    <w:uiPriority w:val="99"/>
    <w:semiHidden/>
    <w:unhideWhenUsed/>
    <w:rsid w:val="00FF65DF"/>
    <w:rPr>
      <w:color w:val="800080" w:themeColor="followedHyperlink"/>
      <w:u w:val="single"/>
    </w:rPr>
  </w:style>
  <w:style w:type="paragraph" w:customStyle="1" w:styleId="Default">
    <w:name w:val="Default"/>
    <w:rsid w:val="000C3C9E"/>
    <w:pPr>
      <w:autoSpaceDE w:val="0"/>
      <w:autoSpaceDN w:val="0"/>
      <w:adjustRightInd w:val="0"/>
    </w:pPr>
    <w:rPr>
      <w:rFonts w:ascii="Arial" w:eastAsia="Calibri" w:hAnsi="Arial" w:cs="Arial"/>
      <w:color w:val="000000"/>
      <w:sz w:val="24"/>
      <w:szCs w:val="24"/>
    </w:rPr>
  </w:style>
  <w:style w:type="character" w:styleId="CommentReference">
    <w:name w:val="annotation reference"/>
    <w:basedOn w:val="DefaultParagraphFont"/>
    <w:uiPriority w:val="99"/>
    <w:semiHidden/>
    <w:unhideWhenUsed/>
    <w:rsid w:val="00E51DBD"/>
    <w:rPr>
      <w:sz w:val="18"/>
      <w:szCs w:val="18"/>
    </w:rPr>
  </w:style>
  <w:style w:type="paragraph" w:styleId="CommentText">
    <w:name w:val="annotation text"/>
    <w:basedOn w:val="Normal"/>
    <w:link w:val="CommentTextChar"/>
    <w:uiPriority w:val="99"/>
    <w:semiHidden/>
    <w:unhideWhenUsed/>
    <w:rsid w:val="00E51DBD"/>
  </w:style>
  <w:style w:type="character" w:customStyle="1" w:styleId="CommentTextChar">
    <w:name w:val="Comment Text Char"/>
    <w:basedOn w:val="DefaultParagraphFont"/>
    <w:link w:val="CommentText"/>
    <w:uiPriority w:val="99"/>
    <w:semiHidden/>
    <w:rsid w:val="00E51DBD"/>
    <w:rPr>
      <w:rFonts w:ascii="Liberation Serif" w:eastAsia="DejaVu Sans" w:hAnsi="Liberation Serif"/>
      <w:kern w:val="1"/>
      <w:sz w:val="24"/>
      <w:szCs w:val="24"/>
    </w:rPr>
  </w:style>
  <w:style w:type="paragraph" w:styleId="CommentSubject">
    <w:name w:val="annotation subject"/>
    <w:basedOn w:val="CommentText"/>
    <w:next w:val="CommentText"/>
    <w:link w:val="CommentSubjectChar"/>
    <w:uiPriority w:val="99"/>
    <w:semiHidden/>
    <w:unhideWhenUsed/>
    <w:rsid w:val="00E51DBD"/>
    <w:rPr>
      <w:b/>
      <w:bCs/>
      <w:sz w:val="20"/>
      <w:szCs w:val="20"/>
    </w:rPr>
  </w:style>
  <w:style w:type="character" w:customStyle="1" w:styleId="CommentSubjectChar">
    <w:name w:val="Comment Subject Char"/>
    <w:basedOn w:val="CommentTextChar"/>
    <w:link w:val="CommentSubject"/>
    <w:uiPriority w:val="99"/>
    <w:semiHidden/>
    <w:rsid w:val="00E51DBD"/>
    <w:rPr>
      <w:rFonts w:ascii="Liberation Serif" w:eastAsia="DejaVu Sans" w:hAnsi="Liberation Serif"/>
      <w:b/>
      <w:bCs/>
      <w:kern w:val="1"/>
      <w:sz w:val="24"/>
      <w:szCs w:val="24"/>
    </w:rPr>
  </w:style>
  <w:style w:type="paragraph" w:styleId="NoSpacing">
    <w:name w:val="No Spacing"/>
    <w:uiPriority w:val="1"/>
    <w:qFormat/>
    <w:rsid w:val="00722BB9"/>
    <w:rPr>
      <w:rFonts w:asciiTheme="minorHAnsi" w:eastAsiaTheme="minorEastAsia" w:hAnsiTheme="minorHAnsi" w:cstheme="minorBid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11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C3B845-FAD7-754C-ABBB-4073DBAA5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731</Words>
  <Characters>4169</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 Gupta;Jeremy Doornbos</dc:creator>
  <cp:lastModifiedBy>Hao Li</cp:lastModifiedBy>
  <cp:revision>2</cp:revision>
  <cp:lastPrinted>2012-11-30T18:28:00Z</cp:lastPrinted>
  <dcterms:created xsi:type="dcterms:W3CDTF">2014-04-01T21:18:00Z</dcterms:created>
  <dcterms:modified xsi:type="dcterms:W3CDTF">2014-04-01T21:18:00Z</dcterms:modified>
</cp:coreProperties>
</file>