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F31ED29" w14:textId="3D298CAB" w:rsidR="00226D91" w:rsidRDefault="000251E6" w:rsidP="00A73C72">
      <w:pPr>
        <w:pBdr>
          <w:bottom w:val="single" w:sz="1" w:space="2" w:color="000000"/>
        </w:pBdr>
        <w:jc w:val="center"/>
        <w:outlineLvl w:val="0"/>
        <w:rPr>
          <w:rFonts w:ascii="Arial" w:hAnsi="Arial" w:cs="Arial"/>
          <w:b/>
          <w:bCs/>
          <w:sz w:val="48"/>
          <w:szCs w:val="52"/>
        </w:rPr>
      </w:pPr>
      <w:r w:rsidRPr="00235F32">
        <w:rPr>
          <w:rFonts w:ascii="Arial" w:hAnsi="Arial" w:cs="Arial"/>
          <w:b/>
          <w:bCs/>
          <w:sz w:val="48"/>
          <w:szCs w:val="52"/>
        </w:rPr>
        <w:t xml:space="preserve">Lab </w:t>
      </w:r>
      <w:r w:rsidR="00C875CB" w:rsidRPr="00235F32">
        <w:rPr>
          <w:rFonts w:ascii="Arial" w:hAnsi="Arial" w:cs="Arial"/>
          <w:b/>
          <w:bCs/>
          <w:sz w:val="48"/>
          <w:szCs w:val="52"/>
        </w:rPr>
        <w:t xml:space="preserve">Assignment </w:t>
      </w:r>
      <w:r w:rsidR="00483713">
        <w:rPr>
          <w:rFonts w:ascii="Arial" w:hAnsi="Arial" w:cs="Arial"/>
          <w:b/>
          <w:bCs/>
          <w:sz w:val="48"/>
          <w:szCs w:val="52"/>
        </w:rPr>
        <w:t>6</w:t>
      </w:r>
    </w:p>
    <w:p w14:paraId="6ECD63E5" w14:textId="6687464A" w:rsidR="00327D53" w:rsidRDefault="00327D53" w:rsidP="00A73C72">
      <w:pPr>
        <w:pBdr>
          <w:bottom w:val="single" w:sz="1" w:space="2" w:color="000000"/>
        </w:pBdr>
        <w:jc w:val="center"/>
        <w:outlineLvl w:val="0"/>
        <w:rPr>
          <w:rFonts w:ascii="Arial" w:hAnsi="Arial" w:cs="Arial"/>
          <w:b/>
          <w:bCs/>
          <w:sz w:val="48"/>
          <w:szCs w:val="52"/>
        </w:rPr>
      </w:pPr>
      <w:r>
        <w:rPr>
          <w:rFonts w:ascii="Arial" w:hAnsi="Arial" w:cs="Arial"/>
          <w:b/>
          <w:bCs/>
          <w:sz w:val="48"/>
          <w:szCs w:val="52"/>
        </w:rPr>
        <w:t>Atlantis Entry Checkpoint System</w:t>
      </w:r>
    </w:p>
    <w:p w14:paraId="3F4414EB" w14:textId="77777777" w:rsidR="00137D9C" w:rsidRPr="00235F32" w:rsidRDefault="00137D9C" w:rsidP="00A73C72">
      <w:pPr>
        <w:pBdr>
          <w:bottom w:val="single" w:sz="1" w:space="2" w:color="000000"/>
        </w:pBdr>
        <w:jc w:val="center"/>
        <w:outlineLvl w:val="0"/>
        <w:rPr>
          <w:rFonts w:ascii="Arial" w:hAnsi="Arial" w:cs="Arial"/>
          <w:b/>
          <w:bCs/>
          <w:sz w:val="48"/>
          <w:szCs w:val="52"/>
        </w:rPr>
      </w:pPr>
    </w:p>
    <w:p w14:paraId="5BDBE7EA" w14:textId="77777777" w:rsidR="00C875CB" w:rsidRPr="00235F32" w:rsidRDefault="00C875CB">
      <w:pPr>
        <w:rPr>
          <w:rFonts w:ascii="Arial" w:hAnsi="Arial" w:cs="Arial"/>
          <w:b/>
          <w:bCs/>
          <w:color w:val="0099FF"/>
          <w:sz w:val="18"/>
          <w:szCs w:val="20"/>
        </w:rPr>
      </w:pPr>
    </w:p>
    <w:p w14:paraId="1E5CD52D" w14:textId="77777777" w:rsidR="00AB3F9A" w:rsidRPr="00235F32" w:rsidRDefault="00AB3F9A">
      <w:pPr>
        <w:rPr>
          <w:rFonts w:ascii="Arial" w:hAnsi="Arial" w:cs="Arial"/>
          <w:b/>
          <w:bCs/>
          <w:color w:val="365F91"/>
          <w:sz w:val="28"/>
          <w:szCs w:val="32"/>
        </w:rPr>
      </w:pP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2774"/>
      </w:tblGrid>
      <w:tr w:rsidR="00A73C72" w:rsidRPr="00235F32" w14:paraId="453B1F03" w14:textId="77777777" w:rsidTr="00467A38">
        <w:trPr>
          <w:trHeight w:val="432"/>
          <w:jc w:val="center"/>
        </w:trPr>
        <w:tc>
          <w:tcPr>
            <w:tcW w:w="2986" w:type="dxa"/>
            <w:shd w:val="clear" w:color="auto" w:fill="548DD4"/>
            <w:vAlign w:val="center"/>
          </w:tcPr>
          <w:p w14:paraId="6A6AD8AA" w14:textId="77777777" w:rsidR="00A73C72" w:rsidRPr="00235F32" w:rsidRDefault="00A73C72" w:rsidP="00467A38">
            <w:pPr>
              <w:jc w:val="center"/>
              <w:rPr>
                <w:rFonts w:ascii="Arial" w:hAnsi="Arial" w:cs="Arial"/>
                <w:b/>
                <w:bCs/>
                <w:color w:val="FFFFFF"/>
                <w:sz w:val="28"/>
                <w:szCs w:val="28"/>
              </w:rPr>
            </w:pPr>
            <w:r w:rsidRPr="00235F32">
              <w:rPr>
                <w:rFonts w:ascii="Arial" w:hAnsi="Arial" w:cs="Arial"/>
                <w:b/>
                <w:bCs/>
                <w:color w:val="FFFFFF"/>
                <w:sz w:val="28"/>
                <w:szCs w:val="28"/>
              </w:rPr>
              <w:t>Lab Time</w:t>
            </w:r>
          </w:p>
        </w:tc>
        <w:tc>
          <w:tcPr>
            <w:tcW w:w="2774" w:type="dxa"/>
            <w:shd w:val="clear" w:color="auto" w:fill="548DD4"/>
            <w:vAlign w:val="center"/>
          </w:tcPr>
          <w:p w14:paraId="2006F03D" w14:textId="77777777" w:rsidR="00A73C72" w:rsidRPr="00235F32" w:rsidRDefault="00A73C72" w:rsidP="00A73C72">
            <w:pPr>
              <w:jc w:val="center"/>
              <w:rPr>
                <w:rFonts w:ascii="Arial" w:hAnsi="Arial" w:cs="Arial"/>
                <w:b/>
                <w:bCs/>
                <w:color w:val="FFFFFF"/>
                <w:sz w:val="28"/>
                <w:szCs w:val="28"/>
              </w:rPr>
            </w:pPr>
            <w:r w:rsidRPr="00235F32">
              <w:rPr>
                <w:rFonts w:ascii="Arial" w:hAnsi="Arial" w:cs="Arial"/>
                <w:b/>
                <w:bCs/>
                <w:color w:val="FFFFFF"/>
                <w:sz w:val="28"/>
                <w:szCs w:val="28"/>
              </w:rPr>
              <w:t>Due Date</w:t>
            </w:r>
          </w:p>
        </w:tc>
      </w:tr>
      <w:tr w:rsidR="00A73C72" w:rsidRPr="00235F32" w14:paraId="42A6790C" w14:textId="77777777" w:rsidTr="00467A38">
        <w:trPr>
          <w:trHeight w:val="360"/>
          <w:jc w:val="center"/>
        </w:trPr>
        <w:tc>
          <w:tcPr>
            <w:tcW w:w="2986" w:type="dxa"/>
            <w:shd w:val="clear" w:color="auto" w:fill="D3DFEE"/>
            <w:vAlign w:val="center"/>
          </w:tcPr>
          <w:p w14:paraId="0821A18A" w14:textId="77777777" w:rsidR="00A73C72" w:rsidRPr="00235F32" w:rsidRDefault="00A73C72" w:rsidP="00467A38">
            <w:pPr>
              <w:jc w:val="center"/>
              <w:rPr>
                <w:rFonts w:ascii="Arial" w:hAnsi="Arial" w:cs="Arial"/>
                <w:b/>
                <w:bCs/>
                <w:color w:val="000000"/>
              </w:rPr>
            </w:pPr>
            <w:r w:rsidRPr="00235F32">
              <w:rPr>
                <w:rFonts w:ascii="Arial" w:hAnsi="Arial" w:cs="Arial"/>
                <w:b/>
                <w:bCs/>
                <w:color w:val="000000"/>
              </w:rPr>
              <w:t>Wednesday 10:30am</w:t>
            </w:r>
          </w:p>
        </w:tc>
        <w:tc>
          <w:tcPr>
            <w:tcW w:w="2774" w:type="dxa"/>
            <w:shd w:val="clear" w:color="auto" w:fill="D3DFEE"/>
            <w:vAlign w:val="center"/>
          </w:tcPr>
          <w:p w14:paraId="0D3EF0BF" w14:textId="7C4A1905" w:rsidR="00A73C72" w:rsidRPr="00235F32" w:rsidRDefault="00137D9C" w:rsidP="00467A38">
            <w:pPr>
              <w:jc w:val="center"/>
              <w:rPr>
                <w:rFonts w:ascii="Arial" w:hAnsi="Arial" w:cs="Arial"/>
                <w:b/>
                <w:bCs/>
                <w:color w:val="000000"/>
              </w:rPr>
            </w:pPr>
            <w:r>
              <w:rPr>
                <w:rFonts w:ascii="Arial" w:hAnsi="Arial" w:cs="Arial"/>
                <w:b/>
                <w:bCs/>
                <w:color w:val="000000"/>
              </w:rPr>
              <w:t>4/2</w:t>
            </w:r>
            <w:r w:rsidR="00A73C72" w:rsidRPr="00235F32">
              <w:rPr>
                <w:rFonts w:ascii="Arial" w:hAnsi="Arial" w:cs="Arial"/>
                <w:b/>
                <w:bCs/>
                <w:color w:val="000000"/>
              </w:rPr>
              <w:t xml:space="preserve"> 10:30am</w:t>
            </w:r>
          </w:p>
        </w:tc>
      </w:tr>
      <w:tr w:rsidR="00A73C72" w:rsidRPr="00235F32" w14:paraId="41C4675B" w14:textId="77777777" w:rsidTr="00467A38">
        <w:trPr>
          <w:trHeight w:val="360"/>
          <w:jc w:val="center"/>
        </w:trPr>
        <w:tc>
          <w:tcPr>
            <w:tcW w:w="2986" w:type="dxa"/>
            <w:vAlign w:val="center"/>
          </w:tcPr>
          <w:p w14:paraId="077E9AE7" w14:textId="77777777" w:rsidR="00A73C72" w:rsidRPr="00235F32" w:rsidRDefault="00A73C72" w:rsidP="00467A38">
            <w:pPr>
              <w:jc w:val="center"/>
              <w:rPr>
                <w:rFonts w:ascii="Arial" w:hAnsi="Arial" w:cs="Arial"/>
                <w:b/>
                <w:bCs/>
                <w:color w:val="000000"/>
              </w:rPr>
            </w:pPr>
            <w:r w:rsidRPr="00235F32">
              <w:rPr>
                <w:rFonts w:ascii="Arial" w:hAnsi="Arial" w:cs="Arial"/>
                <w:b/>
                <w:bCs/>
                <w:color w:val="000000"/>
              </w:rPr>
              <w:t>Wednesday 12:30pm</w:t>
            </w:r>
          </w:p>
        </w:tc>
        <w:tc>
          <w:tcPr>
            <w:tcW w:w="2774" w:type="dxa"/>
            <w:vAlign w:val="center"/>
          </w:tcPr>
          <w:p w14:paraId="1F0945B8" w14:textId="7FD5BD55" w:rsidR="00A73C72" w:rsidRPr="00235F32" w:rsidRDefault="00137D9C" w:rsidP="00467A38">
            <w:pPr>
              <w:jc w:val="center"/>
              <w:rPr>
                <w:rFonts w:ascii="Arial" w:hAnsi="Arial" w:cs="Arial"/>
                <w:b/>
                <w:bCs/>
                <w:color w:val="000000"/>
              </w:rPr>
            </w:pPr>
            <w:r>
              <w:rPr>
                <w:rFonts w:ascii="Arial" w:hAnsi="Arial" w:cs="Arial"/>
                <w:b/>
                <w:bCs/>
                <w:color w:val="000000"/>
              </w:rPr>
              <w:t>4/2</w:t>
            </w:r>
            <w:r w:rsidR="00A73C72" w:rsidRPr="00235F32">
              <w:rPr>
                <w:rFonts w:ascii="Arial" w:hAnsi="Arial" w:cs="Arial"/>
                <w:b/>
                <w:bCs/>
                <w:color w:val="000000"/>
              </w:rPr>
              <w:t xml:space="preserve"> 12:30pm</w:t>
            </w:r>
          </w:p>
        </w:tc>
      </w:tr>
      <w:tr w:rsidR="00A73C72" w:rsidRPr="00235F32" w14:paraId="159C0B99" w14:textId="77777777" w:rsidTr="00467A38">
        <w:trPr>
          <w:trHeight w:val="360"/>
          <w:jc w:val="center"/>
        </w:trPr>
        <w:tc>
          <w:tcPr>
            <w:tcW w:w="2986" w:type="dxa"/>
            <w:shd w:val="clear" w:color="auto" w:fill="D3DFEE"/>
            <w:vAlign w:val="center"/>
          </w:tcPr>
          <w:p w14:paraId="26BDDAC9" w14:textId="77777777" w:rsidR="00A73C72" w:rsidRPr="00235F32" w:rsidRDefault="00A73C72" w:rsidP="00467A38">
            <w:pPr>
              <w:jc w:val="center"/>
              <w:rPr>
                <w:rFonts w:ascii="Arial" w:hAnsi="Arial" w:cs="Arial"/>
                <w:b/>
                <w:bCs/>
                <w:color w:val="000000"/>
              </w:rPr>
            </w:pPr>
            <w:r w:rsidRPr="00235F32">
              <w:rPr>
                <w:rFonts w:ascii="Arial" w:hAnsi="Arial" w:cs="Arial"/>
                <w:b/>
                <w:bCs/>
                <w:color w:val="000000"/>
              </w:rPr>
              <w:t>Thursday 2:30pm</w:t>
            </w:r>
          </w:p>
        </w:tc>
        <w:tc>
          <w:tcPr>
            <w:tcW w:w="2774" w:type="dxa"/>
            <w:shd w:val="clear" w:color="auto" w:fill="D3DFEE"/>
            <w:vAlign w:val="center"/>
          </w:tcPr>
          <w:p w14:paraId="5C7F2ADB" w14:textId="62DD7DC6" w:rsidR="00A73C72" w:rsidRPr="00235F32" w:rsidRDefault="00137D9C" w:rsidP="00467A38">
            <w:pPr>
              <w:jc w:val="center"/>
              <w:rPr>
                <w:rFonts w:ascii="Arial" w:hAnsi="Arial" w:cs="Arial"/>
                <w:b/>
                <w:bCs/>
                <w:color w:val="000000"/>
              </w:rPr>
            </w:pPr>
            <w:r>
              <w:rPr>
                <w:rFonts w:ascii="Arial" w:hAnsi="Arial" w:cs="Arial"/>
                <w:b/>
                <w:bCs/>
                <w:color w:val="000000"/>
              </w:rPr>
              <w:t>4/3</w:t>
            </w:r>
            <w:r w:rsidR="00A73C72" w:rsidRPr="00235F32">
              <w:rPr>
                <w:rFonts w:ascii="Arial" w:hAnsi="Arial" w:cs="Arial"/>
                <w:b/>
                <w:bCs/>
                <w:color w:val="000000"/>
              </w:rPr>
              <w:t xml:space="preserve"> 2:30pm</w:t>
            </w:r>
          </w:p>
        </w:tc>
      </w:tr>
    </w:tbl>
    <w:p w14:paraId="1E759F9C" w14:textId="77777777" w:rsidR="00A74BC6" w:rsidRPr="00235F32" w:rsidRDefault="00A74BC6">
      <w:pPr>
        <w:rPr>
          <w:rFonts w:ascii="Arial" w:hAnsi="Arial" w:cs="Arial"/>
          <w:b/>
          <w:bCs/>
          <w:color w:val="365F91"/>
          <w:sz w:val="28"/>
          <w:szCs w:val="32"/>
        </w:rPr>
      </w:pPr>
    </w:p>
    <w:p w14:paraId="2178F1E6" w14:textId="77777777" w:rsidR="00014077" w:rsidRPr="00235F32" w:rsidRDefault="00014077" w:rsidP="00A73C72">
      <w:pPr>
        <w:outlineLvl w:val="0"/>
        <w:rPr>
          <w:rFonts w:ascii="Arial" w:hAnsi="Arial" w:cs="Arial"/>
          <w:b/>
          <w:bCs/>
          <w:color w:val="365F91"/>
          <w:sz w:val="32"/>
          <w:szCs w:val="32"/>
        </w:rPr>
      </w:pPr>
      <w:r w:rsidRPr="00235F32">
        <w:rPr>
          <w:rFonts w:ascii="Arial" w:hAnsi="Arial" w:cs="Arial"/>
          <w:b/>
          <w:bCs/>
          <w:color w:val="365F91"/>
          <w:sz w:val="32"/>
          <w:szCs w:val="32"/>
        </w:rPr>
        <w:t>Objectives</w:t>
      </w:r>
    </w:p>
    <w:p w14:paraId="37E4D04F" w14:textId="77777777" w:rsidR="00014077" w:rsidRPr="00235F32" w:rsidRDefault="00A73C72" w:rsidP="00A73C72">
      <w:pPr>
        <w:tabs>
          <w:tab w:val="left" w:pos="8480"/>
        </w:tabs>
        <w:rPr>
          <w:rFonts w:ascii="Arial" w:hAnsi="Arial" w:cs="Arial"/>
          <w:b/>
          <w:bCs/>
          <w:sz w:val="22"/>
        </w:rPr>
      </w:pPr>
      <w:r w:rsidRPr="00235F32">
        <w:rPr>
          <w:rFonts w:ascii="Arial" w:hAnsi="Arial" w:cs="Arial"/>
          <w:b/>
          <w:bCs/>
          <w:sz w:val="22"/>
        </w:rPr>
        <w:tab/>
      </w:r>
    </w:p>
    <w:p w14:paraId="601832AD" w14:textId="481ACDDA" w:rsidR="00014077" w:rsidRDefault="00014077" w:rsidP="00014077">
      <w:pPr>
        <w:numPr>
          <w:ilvl w:val="0"/>
          <w:numId w:val="2"/>
        </w:numPr>
        <w:rPr>
          <w:rFonts w:ascii="Arial" w:hAnsi="Arial" w:cs="Arial"/>
          <w:sz w:val="22"/>
        </w:rPr>
      </w:pPr>
      <w:r w:rsidRPr="00235F32">
        <w:rPr>
          <w:rFonts w:ascii="Arial" w:hAnsi="Arial" w:cs="Arial"/>
          <w:sz w:val="22"/>
        </w:rPr>
        <w:t xml:space="preserve">To </w:t>
      </w:r>
      <w:r w:rsidR="00A6079D" w:rsidRPr="00235F32">
        <w:rPr>
          <w:rFonts w:ascii="Arial" w:hAnsi="Arial" w:cs="Arial"/>
          <w:sz w:val="22"/>
        </w:rPr>
        <w:t xml:space="preserve">practice </w:t>
      </w:r>
      <w:r w:rsidR="00734A5C">
        <w:rPr>
          <w:rFonts w:ascii="Arial" w:hAnsi="Arial" w:cs="Arial"/>
          <w:sz w:val="22"/>
        </w:rPr>
        <w:t>making Advanced GUI application.</w:t>
      </w:r>
    </w:p>
    <w:p w14:paraId="70AA58C8" w14:textId="45068863" w:rsidR="00014077" w:rsidRDefault="00906D77" w:rsidP="00014077">
      <w:pPr>
        <w:numPr>
          <w:ilvl w:val="0"/>
          <w:numId w:val="2"/>
        </w:numPr>
        <w:rPr>
          <w:rFonts w:ascii="Arial" w:hAnsi="Arial" w:cs="Arial"/>
          <w:sz w:val="22"/>
          <w:szCs w:val="22"/>
        </w:rPr>
      </w:pPr>
      <w:r>
        <w:rPr>
          <w:rFonts w:ascii="Arial" w:hAnsi="Arial" w:cs="Arial"/>
          <w:sz w:val="22"/>
          <w:szCs w:val="22"/>
        </w:rPr>
        <w:t>To practice reading from and writing to a file.</w:t>
      </w:r>
    </w:p>
    <w:p w14:paraId="7523DE15" w14:textId="122E748A" w:rsidR="00734A5C" w:rsidRDefault="00734A5C" w:rsidP="00014077">
      <w:pPr>
        <w:numPr>
          <w:ilvl w:val="0"/>
          <w:numId w:val="2"/>
        </w:numPr>
        <w:rPr>
          <w:rFonts w:ascii="Arial" w:hAnsi="Arial" w:cs="Arial"/>
          <w:sz w:val="22"/>
          <w:szCs w:val="22"/>
        </w:rPr>
      </w:pPr>
      <w:r>
        <w:rPr>
          <w:rFonts w:ascii="Arial" w:hAnsi="Arial" w:cs="Arial"/>
          <w:sz w:val="22"/>
          <w:szCs w:val="22"/>
        </w:rPr>
        <w:t xml:space="preserve">To practice </w:t>
      </w:r>
      <w:r w:rsidR="00B50A0C">
        <w:rPr>
          <w:rFonts w:ascii="Arial" w:hAnsi="Arial" w:cs="Arial"/>
          <w:sz w:val="22"/>
          <w:szCs w:val="22"/>
        </w:rPr>
        <w:t>using</w:t>
      </w:r>
      <w:r>
        <w:rPr>
          <w:rFonts w:ascii="Arial" w:hAnsi="Arial" w:cs="Arial"/>
          <w:sz w:val="22"/>
          <w:szCs w:val="22"/>
        </w:rPr>
        <w:t xml:space="preserve"> exceptions</w:t>
      </w:r>
      <w:r w:rsidR="00B50A0C">
        <w:rPr>
          <w:rFonts w:ascii="Arial" w:hAnsi="Arial" w:cs="Arial"/>
          <w:sz w:val="22"/>
          <w:szCs w:val="22"/>
        </w:rPr>
        <w:t xml:space="preserve"> in Java</w:t>
      </w:r>
    </w:p>
    <w:p w14:paraId="1622670C" w14:textId="77777777" w:rsidR="00483713" w:rsidRDefault="00483713" w:rsidP="00483713">
      <w:pPr>
        <w:numPr>
          <w:ilvl w:val="0"/>
          <w:numId w:val="2"/>
        </w:numPr>
        <w:rPr>
          <w:rFonts w:ascii="Arial" w:hAnsi="Arial" w:cs="Arial"/>
          <w:sz w:val="22"/>
          <w:szCs w:val="22"/>
        </w:rPr>
      </w:pPr>
      <w:r>
        <w:rPr>
          <w:rFonts w:ascii="Arial" w:hAnsi="Arial" w:cs="Arial"/>
          <w:sz w:val="22"/>
          <w:szCs w:val="22"/>
        </w:rPr>
        <w:t>To practice following the Pair Programming model.</w:t>
      </w:r>
    </w:p>
    <w:p w14:paraId="69A7E745" w14:textId="72D6B9F8" w:rsidR="00734A5C" w:rsidRPr="00E03083" w:rsidRDefault="00734A5C" w:rsidP="00483713">
      <w:pPr>
        <w:numPr>
          <w:ilvl w:val="0"/>
          <w:numId w:val="2"/>
        </w:numPr>
        <w:rPr>
          <w:rFonts w:ascii="Arial" w:hAnsi="Arial" w:cs="Arial"/>
          <w:sz w:val="22"/>
          <w:szCs w:val="22"/>
        </w:rPr>
      </w:pPr>
      <w:r>
        <w:rPr>
          <w:rFonts w:ascii="Arial" w:hAnsi="Arial" w:cs="Arial"/>
          <w:sz w:val="22"/>
          <w:szCs w:val="22"/>
        </w:rPr>
        <w:t>To practice using source control.</w:t>
      </w:r>
    </w:p>
    <w:p w14:paraId="40D7EF68" w14:textId="77777777" w:rsidR="00483713" w:rsidRDefault="00483713" w:rsidP="00A73C72">
      <w:pPr>
        <w:outlineLvl w:val="0"/>
        <w:rPr>
          <w:rFonts w:ascii="Arial" w:hAnsi="Arial" w:cs="Arial"/>
          <w:sz w:val="22"/>
          <w:szCs w:val="22"/>
        </w:rPr>
      </w:pPr>
    </w:p>
    <w:p w14:paraId="391AB339" w14:textId="77777777" w:rsidR="00C7097A" w:rsidRDefault="00014077" w:rsidP="00A73C72">
      <w:pPr>
        <w:outlineLvl w:val="0"/>
        <w:rPr>
          <w:rFonts w:ascii="Arial" w:hAnsi="Arial" w:cs="Arial"/>
          <w:b/>
          <w:bCs/>
          <w:color w:val="365F91"/>
          <w:sz w:val="32"/>
          <w:szCs w:val="32"/>
        </w:rPr>
      </w:pPr>
      <w:r w:rsidRPr="00235F32">
        <w:rPr>
          <w:rFonts w:ascii="Arial" w:hAnsi="Arial" w:cs="Arial"/>
          <w:b/>
          <w:bCs/>
          <w:color w:val="365F91"/>
          <w:sz w:val="32"/>
          <w:szCs w:val="32"/>
        </w:rPr>
        <w:t>Problem Specification</w:t>
      </w:r>
    </w:p>
    <w:p w14:paraId="47580BF9" w14:textId="77777777" w:rsidR="00734A5C" w:rsidRDefault="00734A5C" w:rsidP="00A73C72">
      <w:pPr>
        <w:outlineLvl w:val="0"/>
        <w:rPr>
          <w:rFonts w:ascii="Arial" w:hAnsi="Arial" w:cs="Arial"/>
          <w:b/>
          <w:bCs/>
          <w:color w:val="365F91"/>
          <w:sz w:val="32"/>
          <w:szCs w:val="32"/>
        </w:rPr>
      </w:pPr>
    </w:p>
    <w:p w14:paraId="17D018E4" w14:textId="173CA9E4" w:rsidR="00734A5C" w:rsidRDefault="00734A5C" w:rsidP="00734A5C">
      <w:pPr>
        <w:rPr>
          <w:rFonts w:ascii="Arial" w:hAnsi="Arial" w:cs="Arial"/>
          <w:sz w:val="22"/>
          <w:szCs w:val="22"/>
        </w:rPr>
      </w:pPr>
      <w:r w:rsidRPr="00734A5C">
        <w:rPr>
          <w:rFonts w:ascii="Arial" w:hAnsi="Arial" w:cs="Arial"/>
          <w:sz w:val="22"/>
          <w:szCs w:val="22"/>
        </w:rPr>
        <w:t>Write a GUI application that works like a checkpoint system</w:t>
      </w:r>
      <w:r>
        <w:rPr>
          <w:rFonts w:ascii="Arial" w:hAnsi="Arial" w:cs="Arial"/>
          <w:sz w:val="22"/>
          <w:szCs w:val="22"/>
        </w:rPr>
        <w:t xml:space="preserve"> for a country named – “Atlantis”. Every time a person enters the country</w:t>
      </w:r>
      <w:r w:rsidR="00573FC1">
        <w:rPr>
          <w:rFonts w:ascii="Arial" w:hAnsi="Arial" w:cs="Arial"/>
          <w:sz w:val="22"/>
          <w:szCs w:val="22"/>
        </w:rPr>
        <w:t>,</w:t>
      </w:r>
      <w:r>
        <w:rPr>
          <w:rFonts w:ascii="Arial" w:hAnsi="Arial" w:cs="Arial"/>
          <w:sz w:val="22"/>
          <w:szCs w:val="22"/>
        </w:rPr>
        <w:t xml:space="preserve"> an enrollment is made specifying his passport details by the </w:t>
      </w:r>
      <w:r w:rsidR="00573FC1">
        <w:rPr>
          <w:rFonts w:ascii="Arial" w:hAnsi="Arial" w:cs="Arial"/>
          <w:sz w:val="22"/>
          <w:szCs w:val="22"/>
        </w:rPr>
        <w:t xml:space="preserve">immigration </w:t>
      </w:r>
      <w:r>
        <w:rPr>
          <w:rFonts w:ascii="Arial" w:hAnsi="Arial" w:cs="Arial"/>
          <w:sz w:val="22"/>
          <w:szCs w:val="22"/>
        </w:rPr>
        <w:t xml:space="preserve">officer on duty. Officer should also be able to see all the enrollments made.  </w:t>
      </w:r>
    </w:p>
    <w:p w14:paraId="0EEE3BFB" w14:textId="144763CD" w:rsidR="00AC3041" w:rsidRPr="00AC3041" w:rsidRDefault="00AC3041" w:rsidP="00734A5C">
      <w:pPr>
        <w:rPr>
          <w:rFonts w:ascii="Arial" w:hAnsi="Arial" w:cs="Arial"/>
          <w:color w:val="FF0000"/>
          <w:sz w:val="22"/>
          <w:szCs w:val="22"/>
        </w:rPr>
      </w:pPr>
      <w:r w:rsidRPr="00AC3041">
        <w:rPr>
          <w:rFonts w:ascii="Arial" w:hAnsi="Arial" w:cs="Arial"/>
          <w:color w:val="FF0000"/>
          <w:sz w:val="22"/>
          <w:szCs w:val="22"/>
        </w:rPr>
        <w:t xml:space="preserve">// </w:t>
      </w:r>
      <w:proofErr w:type="spellStart"/>
      <w:proofErr w:type="gramStart"/>
      <w:r w:rsidRPr="00AC3041">
        <w:rPr>
          <w:rFonts w:ascii="Arial" w:hAnsi="Arial" w:cs="Arial"/>
          <w:color w:val="FF0000"/>
          <w:sz w:val="22"/>
          <w:szCs w:val="22"/>
        </w:rPr>
        <w:t>gui</w:t>
      </w:r>
      <w:proofErr w:type="spellEnd"/>
      <w:proofErr w:type="gramEnd"/>
      <w:r w:rsidRPr="00AC3041">
        <w:rPr>
          <w:rFonts w:ascii="Arial" w:hAnsi="Arial" w:cs="Arial"/>
          <w:color w:val="FF0000"/>
          <w:sz w:val="22"/>
          <w:szCs w:val="22"/>
        </w:rPr>
        <w:t xml:space="preserve"> and data have to be in separate classes</w:t>
      </w:r>
    </w:p>
    <w:p w14:paraId="647FC221" w14:textId="11CC73F6" w:rsidR="00AC3041" w:rsidRDefault="00AC3041" w:rsidP="00734A5C">
      <w:pPr>
        <w:rPr>
          <w:rFonts w:ascii="Arial" w:hAnsi="Arial" w:cs="Arial"/>
          <w:color w:val="FF0000"/>
          <w:sz w:val="22"/>
          <w:szCs w:val="22"/>
        </w:rPr>
      </w:pPr>
      <w:r w:rsidRPr="00AC3041">
        <w:rPr>
          <w:rFonts w:ascii="Arial" w:hAnsi="Arial" w:cs="Arial"/>
          <w:color w:val="FF0000"/>
          <w:sz w:val="22"/>
          <w:szCs w:val="22"/>
        </w:rPr>
        <w:t xml:space="preserve">// </w:t>
      </w:r>
      <w:proofErr w:type="gramStart"/>
      <w:r w:rsidRPr="00AC3041">
        <w:rPr>
          <w:rFonts w:ascii="Arial" w:hAnsi="Arial" w:cs="Arial"/>
          <w:color w:val="FF0000"/>
          <w:sz w:val="22"/>
          <w:szCs w:val="22"/>
        </w:rPr>
        <w:t>set</w:t>
      </w:r>
      <w:proofErr w:type="gramEnd"/>
      <w:r w:rsidRPr="00AC3041">
        <w:rPr>
          <w:rFonts w:ascii="Arial" w:hAnsi="Arial" w:cs="Arial"/>
          <w:color w:val="FF0000"/>
          <w:sz w:val="22"/>
          <w:szCs w:val="22"/>
        </w:rPr>
        <w:t xml:space="preserve"> and get for filenames</w:t>
      </w:r>
    </w:p>
    <w:p w14:paraId="3DE4523B" w14:textId="7B337EA4" w:rsidR="00CC5B29" w:rsidRPr="00AC3041" w:rsidRDefault="00CC5B29" w:rsidP="00734A5C">
      <w:pPr>
        <w:rPr>
          <w:rFonts w:ascii="Arial" w:hAnsi="Arial" w:cs="Arial"/>
          <w:color w:val="FF0000"/>
          <w:sz w:val="22"/>
          <w:szCs w:val="22"/>
        </w:rPr>
      </w:pPr>
      <w:r>
        <w:rPr>
          <w:rFonts w:ascii="Arial" w:hAnsi="Arial" w:cs="Arial"/>
          <w:color w:val="FF0000"/>
          <w:sz w:val="22"/>
          <w:szCs w:val="22"/>
        </w:rPr>
        <w:t>// PROPERLY LABEL ALL GUI STUFF</w:t>
      </w:r>
    </w:p>
    <w:p w14:paraId="505A58E3" w14:textId="77777777" w:rsidR="00014077" w:rsidRPr="00235F32" w:rsidRDefault="00E31160" w:rsidP="00E31160">
      <w:pPr>
        <w:tabs>
          <w:tab w:val="left" w:pos="4280"/>
        </w:tabs>
        <w:snapToGrid w:val="0"/>
        <w:rPr>
          <w:rFonts w:ascii="Arial" w:hAnsi="Arial" w:cs="Arial"/>
          <w:sz w:val="22"/>
        </w:rPr>
      </w:pPr>
      <w:r w:rsidRPr="00235F32">
        <w:rPr>
          <w:rFonts w:ascii="Arial" w:hAnsi="Arial" w:cs="Arial"/>
          <w:sz w:val="22"/>
        </w:rPr>
        <w:tab/>
      </w:r>
    </w:p>
    <w:p w14:paraId="68AED006" w14:textId="77777777" w:rsidR="003E4BF3" w:rsidRDefault="003E4BF3" w:rsidP="000C2482">
      <w:pPr>
        <w:snapToGrid w:val="0"/>
        <w:rPr>
          <w:rFonts w:ascii="Arial" w:hAnsi="Arial" w:cs="Arial"/>
          <w:b/>
          <w:sz w:val="22"/>
          <w:szCs w:val="22"/>
        </w:rPr>
      </w:pPr>
    </w:p>
    <w:p w14:paraId="156F5EEF" w14:textId="77777777" w:rsidR="000C2482" w:rsidRPr="00235F32" w:rsidRDefault="000C2482" w:rsidP="000C2482">
      <w:pPr>
        <w:snapToGrid w:val="0"/>
        <w:rPr>
          <w:rFonts w:ascii="Arial" w:hAnsi="Arial" w:cs="Arial"/>
          <w:b/>
        </w:rPr>
      </w:pPr>
      <w:r w:rsidRPr="00235F32">
        <w:rPr>
          <w:rFonts w:ascii="Arial" w:hAnsi="Arial" w:cs="Arial"/>
          <w:b/>
        </w:rPr>
        <w:t>GUI Specifications</w:t>
      </w:r>
    </w:p>
    <w:p w14:paraId="6C99A7C0" w14:textId="1B3993CF" w:rsidR="000C2482" w:rsidRPr="00235F32" w:rsidRDefault="000C2482" w:rsidP="000C2482">
      <w:pPr>
        <w:snapToGrid w:val="0"/>
        <w:rPr>
          <w:rFonts w:ascii="Arial" w:hAnsi="Arial" w:cs="Arial"/>
          <w:sz w:val="22"/>
          <w:szCs w:val="22"/>
        </w:rPr>
      </w:pPr>
      <w:r w:rsidRPr="00235F32">
        <w:rPr>
          <w:rFonts w:ascii="Arial" w:hAnsi="Arial" w:cs="Arial"/>
          <w:sz w:val="22"/>
          <w:szCs w:val="22"/>
        </w:rPr>
        <w:t xml:space="preserve">Your </w:t>
      </w:r>
      <w:r w:rsidR="00CB247A">
        <w:rPr>
          <w:rFonts w:ascii="Arial" w:hAnsi="Arial" w:cs="Arial"/>
          <w:sz w:val="22"/>
          <w:szCs w:val="22"/>
        </w:rPr>
        <w:t>Java application</w:t>
      </w:r>
      <w:r w:rsidR="00CB247A" w:rsidRPr="00235F32">
        <w:rPr>
          <w:rFonts w:ascii="Arial" w:hAnsi="Arial" w:cs="Arial"/>
          <w:sz w:val="22"/>
          <w:szCs w:val="22"/>
        </w:rPr>
        <w:t xml:space="preserve"> </w:t>
      </w:r>
      <w:r w:rsidRPr="00235F32">
        <w:rPr>
          <w:rFonts w:ascii="Arial" w:hAnsi="Arial" w:cs="Arial"/>
          <w:sz w:val="22"/>
          <w:szCs w:val="22"/>
        </w:rPr>
        <w:t xml:space="preserve">should: </w:t>
      </w:r>
    </w:p>
    <w:p w14:paraId="5DC5620A" w14:textId="77777777" w:rsidR="002122BC" w:rsidRPr="002122BC" w:rsidRDefault="002122BC" w:rsidP="003E4BF3">
      <w:pPr>
        <w:ind w:firstLine="709"/>
      </w:pPr>
    </w:p>
    <w:p w14:paraId="784F0C0C" w14:textId="0476551D" w:rsidR="002122BC" w:rsidRPr="002122BC" w:rsidRDefault="00734A5C" w:rsidP="002122BC">
      <w:pPr>
        <w:pStyle w:val="ListParagraph"/>
        <w:numPr>
          <w:ilvl w:val="0"/>
          <w:numId w:val="29"/>
        </w:numPr>
        <w:snapToGrid w:val="0"/>
        <w:spacing w:after="0"/>
        <w:rPr>
          <w:rFonts w:ascii="Arial" w:hAnsi="Arial" w:cs="Arial"/>
        </w:rPr>
      </w:pPr>
      <w:r>
        <w:t>Allow the user to enter all the details of the passport through an enrollment form.</w:t>
      </w:r>
    </w:p>
    <w:p w14:paraId="0B8E1037" w14:textId="0AE83AD7" w:rsidR="002122BC" w:rsidRPr="00F61CA2" w:rsidRDefault="003D20CA" w:rsidP="002122BC">
      <w:pPr>
        <w:pStyle w:val="ListParagraph"/>
        <w:numPr>
          <w:ilvl w:val="1"/>
          <w:numId w:val="29"/>
        </w:numPr>
        <w:snapToGrid w:val="0"/>
        <w:spacing w:after="0"/>
        <w:rPr>
          <w:rFonts w:ascii="Arial" w:hAnsi="Arial" w:cs="Arial"/>
        </w:rPr>
      </w:pPr>
      <w:r>
        <w:t>Please see F</w:t>
      </w:r>
      <w:r w:rsidR="00F61CA2">
        <w:t>igure 2</w:t>
      </w:r>
      <w:r w:rsidR="00734A5C">
        <w:t xml:space="preserve"> for the minimum suggested fields, </w:t>
      </w:r>
      <w:proofErr w:type="gramStart"/>
      <w:r w:rsidR="00734A5C">
        <w:t>However</w:t>
      </w:r>
      <w:proofErr w:type="gramEnd"/>
      <w:r w:rsidR="00734A5C">
        <w:t xml:space="preserve"> you can </w:t>
      </w:r>
      <w:r>
        <w:t>use more fields th</w:t>
      </w:r>
      <w:r w:rsidR="00573FC1">
        <w:t>a</w:t>
      </w:r>
      <w:r>
        <w:t>n suggested.</w:t>
      </w:r>
    </w:p>
    <w:p w14:paraId="28529737" w14:textId="5375BD4F" w:rsidR="00F61CA2" w:rsidRPr="002122BC" w:rsidRDefault="00F61CA2" w:rsidP="00F61CA2">
      <w:pPr>
        <w:pStyle w:val="ListParagraph"/>
        <w:numPr>
          <w:ilvl w:val="2"/>
          <w:numId w:val="29"/>
        </w:numPr>
        <w:snapToGrid w:val="0"/>
        <w:spacing w:after="0"/>
        <w:rPr>
          <w:rFonts w:ascii="Arial" w:hAnsi="Arial" w:cs="Arial"/>
        </w:rPr>
      </w:pPr>
      <w:r>
        <w:t>Fields</w:t>
      </w:r>
      <w:r w:rsidR="00573FC1">
        <w:t xml:space="preserve">: </w:t>
      </w:r>
      <w:r>
        <w:t xml:space="preserve">Passport </w:t>
      </w:r>
      <w:r w:rsidR="00CB247A">
        <w:t>T</w:t>
      </w:r>
      <w:r>
        <w:t xml:space="preserve">ype and Visa </w:t>
      </w:r>
      <w:r w:rsidR="00CB247A">
        <w:t>T</w:t>
      </w:r>
      <w:r>
        <w:t>ype need to be a</w:t>
      </w:r>
      <w:r w:rsidR="00CB247A">
        <w:t>n</w:t>
      </w:r>
      <w:r>
        <w:t xml:space="preserve"> un-editable selectable box. Suggested values for Passport Type are “P” and “UNK” and Visa Type are “A”, “B” and “C”.</w:t>
      </w:r>
    </w:p>
    <w:p w14:paraId="6410B82A" w14:textId="2296AB0C" w:rsidR="002122BC" w:rsidRPr="003D20CA" w:rsidRDefault="002122BC" w:rsidP="002122BC">
      <w:pPr>
        <w:pStyle w:val="ListParagraph"/>
        <w:numPr>
          <w:ilvl w:val="1"/>
          <w:numId w:val="29"/>
        </w:numPr>
        <w:snapToGrid w:val="0"/>
        <w:spacing w:after="0"/>
        <w:rPr>
          <w:rFonts w:ascii="Arial" w:hAnsi="Arial" w:cs="Arial"/>
        </w:rPr>
      </w:pPr>
      <w:r>
        <w:t>Allow the user to</w:t>
      </w:r>
      <w:r w:rsidR="003D20CA">
        <w:t xml:space="preserve"> make multiple enrollments</w:t>
      </w:r>
      <w:r>
        <w:t>.</w:t>
      </w:r>
    </w:p>
    <w:p w14:paraId="092CBCBC" w14:textId="39FD1A0C" w:rsidR="003D20CA" w:rsidRPr="003D20CA" w:rsidRDefault="003D20CA" w:rsidP="002122BC">
      <w:pPr>
        <w:pStyle w:val="ListParagraph"/>
        <w:numPr>
          <w:ilvl w:val="1"/>
          <w:numId w:val="29"/>
        </w:numPr>
        <w:snapToGrid w:val="0"/>
        <w:spacing w:after="0"/>
        <w:rPr>
          <w:rFonts w:ascii="Arial" w:hAnsi="Arial" w:cs="Arial"/>
        </w:rPr>
      </w:pPr>
      <w:r>
        <w:t xml:space="preserve">Display a message to confirm the data saved </w:t>
      </w:r>
      <w:r w:rsidR="00F61CA2">
        <w:t>into the text file after each enrollment.</w:t>
      </w:r>
    </w:p>
    <w:p w14:paraId="34C7A884" w14:textId="3A7DFCCE" w:rsidR="003D20CA" w:rsidRPr="003D20CA" w:rsidRDefault="003D20CA" w:rsidP="002122BC">
      <w:pPr>
        <w:pStyle w:val="ListParagraph"/>
        <w:numPr>
          <w:ilvl w:val="1"/>
          <w:numId w:val="29"/>
        </w:numPr>
        <w:snapToGrid w:val="0"/>
        <w:spacing w:after="0"/>
        <w:rPr>
          <w:rFonts w:ascii="Arial" w:hAnsi="Arial" w:cs="Arial"/>
        </w:rPr>
      </w:pPr>
      <w:r>
        <w:t>Clear all the fields after every successful enrollment, so that officer can enter new data.</w:t>
      </w:r>
    </w:p>
    <w:p w14:paraId="682A4EF2" w14:textId="6B3F8A65" w:rsidR="003D20CA" w:rsidRPr="00AC3041" w:rsidRDefault="003D20CA" w:rsidP="002122BC">
      <w:pPr>
        <w:pStyle w:val="ListParagraph"/>
        <w:numPr>
          <w:ilvl w:val="1"/>
          <w:numId w:val="29"/>
        </w:numPr>
        <w:snapToGrid w:val="0"/>
        <w:spacing w:after="0"/>
        <w:rPr>
          <w:rFonts w:ascii="Arial" w:hAnsi="Arial" w:cs="Arial"/>
          <w:color w:val="FF0000"/>
        </w:rPr>
      </w:pPr>
      <w:r>
        <w:lastRenderedPageBreak/>
        <w:t>Don’</w:t>
      </w:r>
      <w:r w:rsidR="00EF669F">
        <w:t>t allow</w:t>
      </w:r>
      <w:r>
        <w:t xml:space="preserve"> user </w:t>
      </w:r>
      <w:r w:rsidR="00CB247A">
        <w:t xml:space="preserve">to </w:t>
      </w:r>
      <w:r>
        <w:t>save any enrollment data until all the fields are fil</w:t>
      </w:r>
      <w:r w:rsidR="00CB247A">
        <w:t>l</w:t>
      </w:r>
      <w:r>
        <w:t xml:space="preserve">ed. Display a message to enter the </w:t>
      </w:r>
      <w:r w:rsidR="00CB247A">
        <w:t xml:space="preserve">appropriate </w:t>
      </w:r>
      <w:r>
        <w:t xml:space="preserve">data if some fields are </w:t>
      </w:r>
      <w:r w:rsidR="00CB247A">
        <w:t>incomplete</w:t>
      </w:r>
      <w:r w:rsidRPr="00AC3041">
        <w:rPr>
          <w:color w:val="FF0000"/>
        </w:rPr>
        <w:t xml:space="preserve">. </w:t>
      </w:r>
      <w:r w:rsidR="00056ACD" w:rsidRPr="00AC3041">
        <w:rPr>
          <w:color w:val="FF0000"/>
        </w:rPr>
        <w:t xml:space="preserve">// </w:t>
      </w:r>
      <w:proofErr w:type="gramStart"/>
      <w:r w:rsidR="00056ACD" w:rsidRPr="00AC3041">
        <w:rPr>
          <w:color w:val="FF0000"/>
        </w:rPr>
        <w:t>use</w:t>
      </w:r>
      <w:proofErr w:type="gramEnd"/>
      <w:r w:rsidR="00056ACD" w:rsidRPr="00AC3041">
        <w:rPr>
          <w:color w:val="FF0000"/>
        </w:rPr>
        <w:t xml:space="preserve"> </w:t>
      </w:r>
      <w:proofErr w:type="spellStart"/>
      <w:r w:rsidR="00056ACD" w:rsidRPr="00AC3041">
        <w:rPr>
          <w:color w:val="FF0000"/>
        </w:rPr>
        <w:t>nullpointer</w:t>
      </w:r>
      <w:proofErr w:type="spellEnd"/>
      <w:r w:rsidR="00056ACD" w:rsidRPr="00AC3041">
        <w:rPr>
          <w:color w:val="FF0000"/>
        </w:rPr>
        <w:t xml:space="preserve"> exception</w:t>
      </w:r>
    </w:p>
    <w:p w14:paraId="70760736" w14:textId="79ACABF9" w:rsidR="002122BC" w:rsidRPr="002122BC" w:rsidRDefault="003D20CA" w:rsidP="002122BC">
      <w:pPr>
        <w:pStyle w:val="ListParagraph"/>
        <w:numPr>
          <w:ilvl w:val="0"/>
          <w:numId w:val="29"/>
        </w:numPr>
      </w:pPr>
      <w:r>
        <w:t xml:space="preserve">Allow the user to </w:t>
      </w:r>
      <w:r w:rsidR="00202034">
        <w:t xml:space="preserve">go to menu </w:t>
      </w:r>
      <w:r w:rsidR="00F61CA2">
        <w:t>form [</w:t>
      </w:r>
      <w:r w:rsidR="00CB247A">
        <w:t xml:space="preserve">see </w:t>
      </w:r>
      <w:r w:rsidR="00F61CA2">
        <w:t>Figure 1]</w:t>
      </w:r>
      <w:r w:rsidR="00202034">
        <w:t xml:space="preserve"> from </w:t>
      </w:r>
      <w:r w:rsidR="00CB247A">
        <w:t xml:space="preserve">the </w:t>
      </w:r>
      <w:r w:rsidR="00202034">
        <w:t>enrollment from.</w:t>
      </w:r>
    </w:p>
    <w:p w14:paraId="7AFF884B" w14:textId="1371C70F" w:rsidR="002122BC" w:rsidRDefault="002122BC" w:rsidP="002122BC">
      <w:pPr>
        <w:pStyle w:val="ListParagraph"/>
        <w:numPr>
          <w:ilvl w:val="0"/>
          <w:numId w:val="29"/>
        </w:numPr>
      </w:pPr>
      <w:r>
        <w:t xml:space="preserve">Allow the user to load the contents of the file </w:t>
      </w:r>
      <w:r w:rsidR="009C26AF">
        <w:t>to see all the enrollments.</w:t>
      </w:r>
      <w:r w:rsidR="00AC3041">
        <w:t xml:space="preserve"> </w:t>
      </w:r>
      <w:r w:rsidR="00AC3041" w:rsidRPr="00AC3041">
        <w:rPr>
          <w:color w:val="FF0000"/>
        </w:rPr>
        <w:t xml:space="preserve">// </w:t>
      </w:r>
      <w:proofErr w:type="gramStart"/>
      <w:r w:rsidR="00AC3041" w:rsidRPr="00AC3041">
        <w:rPr>
          <w:color w:val="FF0000"/>
        </w:rPr>
        <w:t>cannot</w:t>
      </w:r>
      <w:proofErr w:type="gramEnd"/>
      <w:r w:rsidR="00AC3041" w:rsidRPr="00AC3041">
        <w:rPr>
          <w:color w:val="FF0000"/>
        </w:rPr>
        <w:t xml:space="preserve"> click “load” button unless text is in </w:t>
      </w:r>
      <w:proofErr w:type="spellStart"/>
      <w:r w:rsidR="00AC3041" w:rsidRPr="00AC3041">
        <w:rPr>
          <w:color w:val="FF0000"/>
        </w:rPr>
        <w:t>textfield</w:t>
      </w:r>
      <w:proofErr w:type="spellEnd"/>
      <w:r w:rsidR="00AC3041" w:rsidRPr="00AC3041">
        <w:rPr>
          <w:color w:val="FF0000"/>
        </w:rPr>
        <w:t>. Only works if file is same as one you are writing to</w:t>
      </w:r>
    </w:p>
    <w:p w14:paraId="011367CF" w14:textId="2D7FCB3F" w:rsidR="00202034" w:rsidRDefault="00202034" w:rsidP="002122BC">
      <w:pPr>
        <w:pStyle w:val="ListParagraph"/>
        <w:numPr>
          <w:ilvl w:val="0"/>
          <w:numId w:val="29"/>
        </w:numPr>
      </w:pPr>
      <w:r>
        <w:t>Allow the user to choose the data file containing data of the enrollments to view it in the form.</w:t>
      </w:r>
    </w:p>
    <w:p w14:paraId="183DE784" w14:textId="63E8999C" w:rsidR="00202034" w:rsidRDefault="00202034" w:rsidP="00202034">
      <w:pPr>
        <w:pStyle w:val="ListParagraph"/>
        <w:numPr>
          <w:ilvl w:val="1"/>
          <w:numId w:val="29"/>
        </w:numPr>
      </w:pPr>
      <w:r>
        <w:t>Don’t allow the user to load an incorrect file. Display a message if he does so.</w:t>
      </w:r>
    </w:p>
    <w:p w14:paraId="3B9B0410" w14:textId="3ED5EE0C" w:rsidR="00202034" w:rsidRDefault="009C26AF" w:rsidP="00202034">
      <w:pPr>
        <w:pStyle w:val="ListParagraph"/>
        <w:numPr>
          <w:ilvl w:val="1"/>
          <w:numId w:val="29"/>
        </w:numPr>
      </w:pPr>
      <w:r>
        <w:t>Don’t allow the user to load a file without selecting one.</w:t>
      </w:r>
    </w:p>
    <w:p w14:paraId="1AA4F08D" w14:textId="3A1EADD2" w:rsidR="00202034" w:rsidRDefault="009C26AF" w:rsidP="002122BC">
      <w:pPr>
        <w:pStyle w:val="ListParagraph"/>
        <w:numPr>
          <w:ilvl w:val="0"/>
          <w:numId w:val="29"/>
        </w:numPr>
      </w:pPr>
      <w:r>
        <w:t>Allow the user to make a new enrollment or load the enrollment data file any time in the application. Meaning he should be able to switch between windows seamlessly.</w:t>
      </w:r>
    </w:p>
    <w:p w14:paraId="45FF1A6B" w14:textId="50529477" w:rsidR="009C26AF" w:rsidRDefault="009C26AF" w:rsidP="009C26AF">
      <w:pPr>
        <w:pStyle w:val="ListParagraph"/>
        <w:numPr>
          <w:ilvl w:val="1"/>
          <w:numId w:val="29"/>
        </w:numPr>
      </w:pPr>
      <w:r>
        <w:t>User shouldn’t only see one window during anytime of the application. Hiding a parent component behind a current component is not allowed.</w:t>
      </w:r>
    </w:p>
    <w:p w14:paraId="497482B7" w14:textId="246250FE" w:rsidR="00123083" w:rsidRDefault="002F3B88" w:rsidP="00123083">
      <w:pPr>
        <w:pStyle w:val="ListParagraph"/>
        <w:numPr>
          <w:ilvl w:val="0"/>
          <w:numId w:val="29"/>
        </w:numPr>
      </w:pPr>
      <w:r>
        <w:t>To simplify GUI,</w:t>
      </w:r>
      <w:r w:rsidR="00123083">
        <w:t xml:space="preserve"> resiz</w:t>
      </w:r>
      <w:r>
        <w:t>ing</w:t>
      </w:r>
      <w:r w:rsidR="00123083">
        <w:t xml:space="preserve"> </w:t>
      </w:r>
      <w:r>
        <w:t xml:space="preserve">of </w:t>
      </w:r>
      <w:r w:rsidR="00123083">
        <w:t>a window</w:t>
      </w:r>
      <w:r>
        <w:t xml:space="preserve"> is not allowed</w:t>
      </w:r>
      <w:r w:rsidR="00123083">
        <w:t xml:space="preserve">. </w:t>
      </w:r>
    </w:p>
    <w:p w14:paraId="1FF3A39D" w14:textId="77777777" w:rsidR="000C2482" w:rsidRPr="00235F32" w:rsidRDefault="000C2482" w:rsidP="000C2482">
      <w:pPr>
        <w:snapToGrid w:val="0"/>
        <w:rPr>
          <w:rFonts w:ascii="Arial" w:hAnsi="Arial" w:cs="Arial"/>
          <w:sz w:val="22"/>
          <w:szCs w:val="22"/>
        </w:rPr>
      </w:pPr>
    </w:p>
    <w:p w14:paraId="60D88C1C" w14:textId="43016A2A" w:rsidR="000C2482" w:rsidRPr="00235F32" w:rsidRDefault="000C2482" w:rsidP="000C2482">
      <w:pPr>
        <w:snapToGrid w:val="0"/>
        <w:rPr>
          <w:rFonts w:ascii="Arial" w:hAnsi="Arial" w:cs="Arial"/>
          <w:sz w:val="22"/>
          <w:szCs w:val="22"/>
        </w:rPr>
      </w:pPr>
      <w:r w:rsidRPr="00235F32">
        <w:rPr>
          <w:rFonts w:ascii="Arial" w:hAnsi="Arial" w:cs="Arial"/>
          <w:sz w:val="22"/>
          <w:szCs w:val="22"/>
        </w:rPr>
        <w:t>Here is an example of what your window</w:t>
      </w:r>
      <w:r w:rsidR="00F61CA2">
        <w:rPr>
          <w:rFonts w:ascii="Arial" w:hAnsi="Arial" w:cs="Arial"/>
          <w:sz w:val="22"/>
          <w:szCs w:val="22"/>
        </w:rPr>
        <w:t>s</w:t>
      </w:r>
      <w:r w:rsidRPr="00235F32">
        <w:rPr>
          <w:rFonts w:ascii="Arial" w:hAnsi="Arial" w:cs="Arial"/>
          <w:sz w:val="22"/>
          <w:szCs w:val="22"/>
        </w:rPr>
        <w:t xml:space="preserve"> might look like. This is only an example. You should put some thought into designing your window to be user-friendly and attractive. </w:t>
      </w:r>
    </w:p>
    <w:p w14:paraId="745066F5" w14:textId="77777777" w:rsidR="009C26AF" w:rsidRPr="00235F32" w:rsidRDefault="009C26AF" w:rsidP="000C2482">
      <w:pPr>
        <w:snapToGrid w:val="0"/>
        <w:rPr>
          <w:rFonts w:ascii="Arial" w:hAnsi="Arial" w:cs="Arial"/>
          <w:b/>
          <w:sz w:val="22"/>
          <w:szCs w:val="22"/>
        </w:rPr>
      </w:pPr>
    </w:p>
    <w:p w14:paraId="319F57A4" w14:textId="77777777" w:rsidR="000C2482" w:rsidRPr="00235F32" w:rsidRDefault="000C2482" w:rsidP="000C2482">
      <w:pPr>
        <w:snapToGrid w:val="0"/>
        <w:rPr>
          <w:rFonts w:ascii="Arial" w:hAnsi="Arial" w:cs="Arial"/>
          <w:b/>
          <w:sz w:val="22"/>
          <w:szCs w:val="22"/>
        </w:rPr>
      </w:pPr>
    </w:p>
    <w:p w14:paraId="60D9F27A" w14:textId="78B5E8AE" w:rsidR="00B52C55" w:rsidRDefault="002F06FB" w:rsidP="00B52C55">
      <w:pPr>
        <w:keepNext/>
        <w:snapToGrid w:val="0"/>
      </w:pPr>
      <w:r>
        <w:rPr>
          <w:noProof/>
        </w:rPr>
        <w:drawing>
          <wp:inline distT="0" distB="0" distL="0" distR="0" wp14:anchorId="75AC44B6" wp14:editId="6CD4E171">
            <wp:extent cx="5943600" cy="2830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30195"/>
                    </a:xfrm>
                    <a:prstGeom prst="rect">
                      <a:avLst/>
                    </a:prstGeom>
                  </pic:spPr>
                </pic:pic>
              </a:graphicData>
            </a:graphic>
          </wp:inline>
        </w:drawing>
      </w:r>
    </w:p>
    <w:p w14:paraId="48F20711" w14:textId="00091EEE" w:rsidR="0050340B" w:rsidRDefault="00B52C55" w:rsidP="00B52C55">
      <w:pPr>
        <w:pStyle w:val="Caption"/>
        <w:jc w:val="center"/>
        <w:rPr>
          <w:rFonts w:ascii="Arial" w:hAnsi="Arial" w:cs="Arial"/>
          <w:sz w:val="22"/>
          <w:szCs w:val="22"/>
        </w:rPr>
      </w:pPr>
      <w:r w:rsidRPr="00B52C55">
        <w:rPr>
          <w:rFonts w:ascii="Arial" w:hAnsi="Arial" w:cs="Arial"/>
          <w:sz w:val="22"/>
          <w:szCs w:val="22"/>
        </w:rPr>
        <w:t xml:space="preserve">Figure </w:t>
      </w:r>
      <w:r w:rsidRPr="00B52C55">
        <w:rPr>
          <w:rFonts w:ascii="Arial" w:hAnsi="Arial" w:cs="Arial"/>
          <w:sz w:val="22"/>
          <w:szCs w:val="22"/>
        </w:rPr>
        <w:fldChar w:fldCharType="begin"/>
      </w:r>
      <w:r w:rsidRPr="00B52C55">
        <w:rPr>
          <w:rFonts w:ascii="Arial" w:hAnsi="Arial" w:cs="Arial"/>
          <w:sz w:val="22"/>
          <w:szCs w:val="22"/>
        </w:rPr>
        <w:instrText xml:space="preserve"> SEQ Figure \* ARABIC </w:instrText>
      </w:r>
      <w:r w:rsidRPr="00B52C55">
        <w:rPr>
          <w:rFonts w:ascii="Arial" w:hAnsi="Arial" w:cs="Arial"/>
          <w:sz w:val="22"/>
          <w:szCs w:val="22"/>
        </w:rPr>
        <w:fldChar w:fldCharType="separate"/>
      </w:r>
      <w:r w:rsidR="00F61CA2">
        <w:rPr>
          <w:rFonts w:ascii="Arial" w:hAnsi="Arial" w:cs="Arial"/>
          <w:noProof/>
          <w:sz w:val="22"/>
          <w:szCs w:val="22"/>
        </w:rPr>
        <w:t>1</w:t>
      </w:r>
      <w:r w:rsidRPr="00B52C55">
        <w:rPr>
          <w:rFonts w:ascii="Arial" w:hAnsi="Arial" w:cs="Arial"/>
          <w:sz w:val="22"/>
          <w:szCs w:val="22"/>
        </w:rPr>
        <w:fldChar w:fldCharType="end"/>
      </w:r>
      <w:r w:rsidRPr="00B52C55">
        <w:rPr>
          <w:rFonts w:ascii="Arial" w:hAnsi="Arial" w:cs="Arial"/>
          <w:sz w:val="22"/>
          <w:szCs w:val="22"/>
        </w:rPr>
        <w:t xml:space="preserve"> - Menu option</w:t>
      </w:r>
    </w:p>
    <w:p w14:paraId="2F615300" w14:textId="77777777" w:rsidR="00B52C55" w:rsidRDefault="00B52C55" w:rsidP="00B52C55">
      <w:pPr>
        <w:pStyle w:val="Caption"/>
        <w:jc w:val="center"/>
        <w:rPr>
          <w:rFonts w:ascii="Arial" w:hAnsi="Arial" w:cs="Arial"/>
          <w:sz w:val="22"/>
          <w:szCs w:val="22"/>
        </w:rPr>
      </w:pPr>
    </w:p>
    <w:p w14:paraId="315EFC66" w14:textId="751D71F2" w:rsidR="00B52C55" w:rsidRDefault="002F06FB" w:rsidP="00B52C55">
      <w:pPr>
        <w:pStyle w:val="Caption"/>
        <w:keepNext/>
      </w:pPr>
      <w:r>
        <w:rPr>
          <w:noProof/>
        </w:rPr>
        <w:lastRenderedPageBreak/>
        <w:drawing>
          <wp:inline distT="0" distB="0" distL="0" distR="0" wp14:anchorId="05A93459" wp14:editId="4749EF4E">
            <wp:extent cx="5943600" cy="286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66390"/>
                    </a:xfrm>
                    <a:prstGeom prst="rect">
                      <a:avLst/>
                    </a:prstGeom>
                  </pic:spPr>
                </pic:pic>
              </a:graphicData>
            </a:graphic>
          </wp:inline>
        </w:drawing>
      </w:r>
    </w:p>
    <w:p w14:paraId="43B9FF91" w14:textId="48CFC35E" w:rsidR="00B52C55" w:rsidRPr="00B52C55" w:rsidRDefault="00B52C55" w:rsidP="00B52C55">
      <w:pPr>
        <w:pStyle w:val="Caption"/>
        <w:ind w:left="2127" w:firstLine="709"/>
        <w:rPr>
          <w:rFonts w:ascii="Arial" w:hAnsi="Arial" w:cs="Arial"/>
          <w:sz w:val="22"/>
          <w:szCs w:val="22"/>
        </w:rPr>
      </w:pPr>
      <w:r w:rsidRPr="00B52C55">
        <w:rPr>
          <w:rFonts w:ascii="Arial" w:hAnsi="Arial" w:cs="Arial"/>
          <w:sz w:val="22"/>
          <w:szCs w:val="22"/>
        </w:rPr>
        <w:t xml:space="preserve">Figure </w:t>
      </w:r>
      <w:r w:rsidRPr="00B52C55">
        <w:rPr>
          <w:rFonts w:ascii="Arial" w:hAnsi="Arial" w:cs="Arial"/>
          <w:sz w:val="22"/>
          <w:szCs w:val="22"/>
        </w:rPr>
        <w:fldChar w:fldCharType="begin"/>
      </w:r>
      <w:r w:rsidRPr="00B52C55">
        <w:rPr>
          <w:rFonts w:ascii="Arial" w:hAnsi="Arial" w:cs="Arial"/>
          <w:sz w:val="22"/>
          <w:szCs w:val="22"/>
        </w:rPr>
        <w:instrText xml:space="preserve"> SEQ Figure \* ARABIC </w:instrText>
      </w:r>
      <w:r w:rsidRPr="00B52C55">
        <w:rPr>
          <w:rFonts w:ascii="Arial" w:hAnsi="Arial" w:cs="Arial"/>
          <w:sz w:val="22"/>
          <w:szCs w:val="22"/>
        </w:rPr>
        <w:fldChar w:fldCharType="separate"/>
      </w:r>
      <w:r w:rsidR="00F61CA2">
        <w:rPr>
          <w:rFonts w:ascii="Arial" w:hAnsi="Arial" w:cs="Arial"/>
          <w:noProof/>
          <w:sz w:val="22"/>
          <w:szCs w:val="22"/>
        </w:rPr>
        <w:t>2</w:t>
      </w:r>
      <w:r w:rsidRPr="00B52C55">
        <w:rPr>
          <w:rFonts w:ascii="Arial" w:hAnsi="Arial" w:cs="Arial"/>
          <w:sz w:val="22"/>
          <w:szCs w:val="22"/>
        </w:rPr>
        <w:fldChar w:fldCharType="end"/>
      </w:r>
      <w:r w:rsidRPr="00B52C55">
        <w:rPr>
          <w:rFonts w:ascii="Arial" w:hAnsi="Arial" w:cs="Arial"/>
          <w:sz w:val="22"/>
          <w:szCs w:val="22"/>
        </w:rPr>
        <w:t xml:space="preserve"> - Enrollment form</w:t>
      </w:r>
    </w:p>
    <w:p w14:paraId="080604E0" w14:textId="77777777" w:rsidR="000C2482" w:rsidRDefault="000C2482" w:rsidP="00C96DF3">
      <w:pPr>
        <w:snapToGrid w:val="0"/>
        <w:rPr>
          <w:rFonts w:ascii="Arial" w:hAnsi="Arial" w:cs="Arial"/>
          <w:sz w:val="22"/>
          <w:szCs w:val="22"/>
        </w:rPr>
      </w:pPr>
    </w:p>
    <w:p w14:paraId="0CB3CB69" w14:textId="1365EF31" w:rsidR="00F61CA2" w:rsidRDefault="002F06FB" w:rsidP="00F61CA2">
      <w:pPr>
        <w:keepNext/>
        <w:snapToGrid w:val="0"/>
      </w:pPr>
      <w:r>
        <w:rPr>
          <w:noProof/>
        </w:rPr>
        <w:drawing>
          <wp:inline distT="0" distB="0" distL="0" distR="0" wp14:anchorId="4895F880" wp14:editId="3C6B2E34">
            <wp:extent cx="5943600" cy="290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01950"/>
                    </a:xfrm>
                    <a:prstGeom prst="rect">
                      <a:avLst/>
                    </a:prstGeom>
                  </pic:spPr>
                </pic:pic>
              </a:graphicData>
            </a:graphic>
          </wp:inline>
        </w:drawing>
      </w:r>
    </w:p>
    <w:p w14:paraId="437D4547" w14:textId="68F13B94" w:rsidR="00B52C55" w:rsidRPr="00F61CA2" w:rsidRDefault="00F61CA2" w:rsidP="00F61CA2">
      <w:pPr>
        <w:pStyle w:val="Caption"/>
        <w:jc w:val="center"/>
        <w:rPr>
          <w:rFonts w:ascii="Arial" w:hAnsi="Arial" w:cs="Arial"/>
          <w:sz w:val="22"/>
          <w:szCs w:val="22"/>
        </w:rPr>
      </w:pPr>
      <w:r w:rsidRPr="00F61CA2">
        <w:rPr>
          <w:rFonts w:ascii="Arial" w:hAnsi="Arial" w:cs="Arial"/>
          <w:sz w:val="22"/>
          <w:szCs w:val="22"/>
        </w:rPr>
        <w:t xml:space="preserve">Figure </w:t>
      </w:r>
      <w:r w:rsidRPr="00F61CA2">
        <w:rPr>
          <w:rFonts w:ascii="Arial" w:hAnsi="Arial" w:cs="Arial"/>
          <w:sz w:val="22"/>
          <w:szCs w:val="22"/>
        </w:rPr>
        <w:fldChar w:fldCharType="begin"/>
      </w:r>
      <w:r w:rsidRPr="00F61CA2">
        <w:rPr>
          <w:rFonts w:ascii="Arial" w:hAnsi="Arial" w:cs="Arial"/>
          <w:sz w:val="22"/>
          <w:szCs w:val="22"/>
        </w:rPr>
        <w:instrText xml:space="preserve"> SEQ Figure \* ARABIC </w:instrText>
      </w:r>
      <w:r w:rsidRPr="00F61CA2">
        <w:rPr>
          <w:rFonts w:ascii="Arial" w:hAnsi="Arial" w:cs="Arial"/>
          <w:sz w:val="22"/>
          <w:szCs w:val="22"/>
        </w:rPr>
        <w:fldChar w:fldCharType="separate"/>
      </w:r>
      <w:r w:rsidRPr="00F61CA2">
        <w:rPr>
          <w:rFonts w:ascii="Arial" w:hAnsi="Arial" w:cs="Arial"/>
          <w:noProof/>
          <w:sz w:val="22"/>
          <w:szCs w:val="22"/>
        </w:rPr>
        <w:t>3</w:t>
      </w:r>
      <w:r w:rsidRPr="00F61CA2">
        <w:rPr>
          <w:rFonts w:ascii="Arial" w:hAnsi="Arial" w:cs="Arial"/>
          <w:sz w:val="22"/>
          <w:szCs w:val="22"/>
        </w:rPr>
        <w:fldChar w:fldCharType="end"/>
      </w:r>
      <w:r w:rsidRPr="00F61CA2">
        <w:rPr>
          <w:rFonts w:ascii="Arial" w:hAnsi="Arial" w:cs="Arial"/>
          <w:sz w:val="22"/>
          <w:szCs w:val="22"/>
        </w:rPr>
        <w:t xml:space="preserve"> - Load Enrollment data</w:t>
      </w:r>
    </w:p>
    <w:p w14:paraId="37D787AA" w14:textId="77777777" w:rsidR="00B52C55" w:rsidRDefault="00B52C55" w:rsidP="00C96DF3">
      <w:pPr>
        <w:snapToGrid w:val="0"/>
        <w:rPr>
          <w:rFonts w:ascii="Arial" w:hAnsi="Arial" w:cs="Arial"/>
          <w:sz w:val="22"/>
          <w:szCs w:val="22"/>
        </w:rPr>
      </w:pPr>
    </w:p>
    <w:p w14:paraId="627C5A8D" w14:textId="77777777" w:rsidR="00B52C55" w:rsidRDefault="00B52C55" w:rsidP="00C96DF3">
      <w:pPr>
        <w:snapToGrid w:val="0"/>
        <w:rPr>
          <w:rFonts w:ascii="Arial" w:hAnsi="Arial" w:cs="Arial"/>
          <w:sz w:val="22"/>
          <w:szCs w:val="22"/>
        </w:rPr>
      </w:pPr>
    </w:p>
    <w:p w14:paraId="57AAAC3D" w14:textId="77777777" w:rsidR="00B52C55" w:rsidRPr="00235F32" w:rsidRDefault="00B52C55" w:rsidP="00C96DF3">
      <w:pPr>
        <w:snapToGrid w:val="0"/>
        <w:rPr>
          <w:rFonts w:ascii="Arial" w:hAnsi="Arial" w:cs="Arial"/>
          <w:sz w:val="22"/>
          <w:szCs w:val="22"/>
        </w:rPr>
      </w:pPr>
    </w:p>
    <w:p w14:paraId="69F5B5DA" w14:textId="77777777" w:rsidR="00014077" w:rsidRPr="00235F32" w:rsidRDefault="00014077" w:rsidP="00376C30">
      <w:pPr>
        <w:widowControl/>
        <w:suppressAutoHyphens w:val="0"/>
        <w:rPr>
          <w:rFonts w:ascii="Arial" w:hAnsi="Arial" w:cs="Arial"/>
          <w:b/>
          <w:bCs/>
          <w:color w:val="365F91"/>
          <w:sz w:val="32"/>
          <w:szCs w:val="32"/>
        </w:rPr>
      </w:pPr>
      <w:r w:rsidRPr="00235F32">
        <w:rPr>
          <w:rFonts w:ascii="Arial" w:hAnsi="Arial" w:cs="Arial"/>
          <w:b/>
          <w:bCs/>
          <w:color w:val="365F91"/>
          <w:sz w:val="32"/>
          <w:szCs w:val="32"/>
        </w:rPr>
        <w:t>Design Requirements</w:t>
      </w:r>
    </w:p>
    <w:p w14:paraId="124E5A0B" w14:textId="77777777" w:rsidR="00014077" w:rsidRPr="00235F32" w:rsidRDefault="00014077" w:rsidP="00014077">
      <w:pPr>
        <w:rPr>
          <w:rFonts w:ascii="Arial" w:hAnsi="Arial" w:cs="Arial"/>
          <w:bCs/>
          <w:sz w:val="22"/>
        </w:rPr>
      </w:pPr>
    </w:p>
    <w:p w14:paraId="62E11669" w14:textId="7FC2DA1A" w:rsidR="0056128D" w:rsidRDefault="00014077" w:rsidP="0056128D">
      <w:pPr>
        <w:pStyle w:val="ListParagraph"/>
        <w:numPr>
          <w:ilvl w:val="0"/>
          <w:numId w:val="32"/>
        </w:numPr>
        <w:rPr>
          <w:rFonts w:ascii="Arial" w:hAnsi="Arial" w:cs="Arial"/>
          <w:bCs/>
        </w:rPr>
      </w:pPr>
      <w:r w:rsidRPr="0056128D">
        <w:rPr>
          <w:rFonts w:ascii="Arial" w:hAnsi="Arial" w:cs="Arial"/>
          <w:bCs/>
        </w:rPr>
        <w:t>You</w:t>
      </w:r>
      <w:r w:rsidR="009D0073" w:rsidRPr="0056128D">
        <w:rPr>
          <w:rFonts w:ascii="Arial" w:hAnsi="Arial" w:cs="Arial"/>
          <w:bCs/>
        </w:rPr>
        <w:t>r application</w:t>
      </w:r>
      <w:r w:rsidRPr="0056128D">
        <w:rPr>
          <w:rFonts w:ascii="Arial" w:hAnsi="Arial" w:cs="Arial"/>
          <w:bCs/>
        </w:rPr>
        <w:t xml:space="preserve"> </w:t>
      </w:r>
      <w:r w:rsidRPr="0056128D">
        <w:rPr>
          <w:rFonts w:ascii="Arial" w:hAnsi="Arial" w:cs="Arial"/>
          <w:b/>
          <w:bCs/>
        </w:rPr>
        <w:t>MUST</w:t>
      </w:r>
      <w:r w:rsidR="0056128D" w:rsidRPr="0056128D">
        <w:rPr>
          <w:rFonts w:ascii="Arial" w:hAnsi="Arial" w:cs="Arial"/>
          <w:b/>
          <w:bCs/>
        </w:rPr>
        <w:t xml:space="preserve"> </w:t>
      </w:r>
      <w:r w:rsidR="009C26AF">
        <w:rPr>
          <w:rFonts w:ascii="Arial" w:hAnsi="Arial" w:cs="Arial"/>
          <w:bCs/>
        </w:rPr>
        <w:t>read from a text</w:t>
      </w:r>
      <w:r w:rsidR="0056128D">
        <w:rPr>
          <w:rFonts w:ascii="Arial" w:hAnsi="Arial" w:cs="Arial"/>
          <w:bCs/>
        </w:rPr>
        <w:t xml:space="preserve"> file</w:t>
      </w:r>
      <w:r w:rsidR="009C26AF">
        <w:rPr>
          <w:rFonts w:ascii="Arial" w:hAnsi="Arial" w:cs="Arial"/>
          <w:bCs/>
        </w:rPr>
        <w:t xml:space="preserve"> while loading</w:t>
      </w:r>
      <w:r w:rsidR="0056128D">
        <w:rPr>
          <w:rFonts w:ascii="Arial" w:hAnsi="Arial" w:cs="Arial"/>
          <w:bCs/>
        </w:rPr>
        <w:t xml:space="preserve"> and write</w:t>
      </w:r>
      <w:r w:rsidR="009C26AF">
        <w:rPr>
          <w:rFonts w:ascii="Arial" w:hAnsi="Arial" w:cs="Arial"/>
          <w:bCs/>
        </w:rPr>
        <w:t xml:space="preserve"> to a</w:t>
      </w:r>
      <w:r w:rsidR="0056128D">
        <w:rPr>
          <w:rFonts w:ascii="Arial" w:hAnsi="Arial" w:cs="Arial"/>
          <w:bCs/>
        </w:rPr>
        <w:t xml:space="preserve"> text file</w:t>
      </w:r>
      <w:r w:rsidR="009C26AF">
        <w:rPr>
          <w:rFonts w:ascii="Arial" w:hAnsi="Arial" w:cs="Arial"/>
          <w:bCs/>
        </w:rPr>
        <w:t xml:space="preserve"> while saving enrollments</w:t>
      </w:r>
      <w:r w:rsidR="0056128D">
        <w:rPr>
          <w:rFonts w:ascii="Arial" w:hAnsi="Arial" w:cs="Arial"/>
          <w:bCs/>
        </w:rPr>
        <w:t>.</w:t>
      </w:r>
    </w:p>
    <w:p w14:paraId="71360AC2" w14:textId="06372DAB" w:rsidR="009C26AF" w:rsidRDefault="00EF669F" w:rsidP="0056128D">
      <w:pPr>
        <w:pStyle w:val="ListParagraph"/>
        <w:numPr>
          <w:ilvl w:val="0"/>
          <w:numId w:val="32"/>
        </w:numPr>
        <w:rPr>
          <w:rFonts w:ascii="Arial" w:hAnsi="Arial" w:cs="Arial"/>
          <w:bCs/>
        </w:rPr>
      </w:pPr>
      <w:r>
        <w:rPr>
          <w:rFonts w:ascii="Arial" w:hAnsi="Arial" w:cs="Arial"/>
          <w:bCs/>
        </w:rPr>
        <w:lastRenderedPageBreak/>
        <w:t xml:space="preserve">Use exceptions wisely to avoid application crashes. Some commonly used exception for this problem will be </w:t>
      </w:r>
    </w:p>
    <w:p w14:paraId="38FE134C" w14:textId="0E2E52CA" w:rsidR="00EF669F" w:rsidRDefault="00EF669F" w:rsidP="00EF669F">
      <w:pPr>
        <w:pStyle w:val="ListParagraph"/>
        <w:numPr>
          <w:ilvl w:val="1"/>
          <w:numId w:val="32"/>
        </w:numPr>
        <w:rPr>
          <w:rFonts w:ascii="Arial" w:hAnsi="Arial" w:cs="Arial"/>
          <w:bCs/>
        </w:rPr>
      </w:pPr>
      <w:proofErr w:type="spellStart"/>
      <w:r>
        <w:rPr>
          <w:rFonts w:ascii="Arial" w:hAnsi="Arial" w:cs="Arial"/>
          <w:bCs/>
        </w:rPr>
        <w:t>FileNotFoundException</w:t>
      </w:r>
      <w:proofErr w:type="spellEnd"/>
    </w:p>
    <w:p w14:paraId="59AAF2B8" w14:textId="222ACFF9" w:rsidR="00EF669F" w:rsidRDefault="00EF669F" w:rsidP="00EF669F">
      <w:pPr>
        <w:pStyle w:val="ListParagraph"/>
        <w:numPr>
          <w:ilvl w:val="1"/>
          <w:numId w:val="32"/>
        </w:numPr>
        <w:rPr>
          <w:rFonts w:ascii="Arial" w:hAnsi="Arial" w:cs="Arial"/>
          <w:bCs/>
        </w:rPr>
      </w:pPr>
      <w:proofErr w:type="spellStart"/>
      <w:r>
        <w:rPr>
          <w:rFonts w:ascii="Arial" w:hAnsi="Arial" w:cs="Arial"/>
          <w:bCs/>
        </w:rPr>
        <w:t>NullPointerException</w:t>
      </w:r>
      <w:proofErr w:type="spellEnd"/>
    </w:p>
    <w:p w14:paraId="18135228" w14:textId="03DE5E5D" w:rsidR="00E037C7" w:rsidRDefault="0056128D" w:rsidP="00056ACD">
      <w:pPr>
        <w:pStyle w:val="ListParagraph"/>
        <w:numPr>
          <w:ilvl w:val="0"/>
          <w:numId w:val="32"/>
        </w:numPr>
        <w:rPr>
          <w:rFonts w:ascii="Arial" w:hAnsi="Arial" w:cs="Arial"/>
          <w:b/>
          <w:bCs/>
          <w:color w:val="365F91"/>
          <w:sz w:val="32"/>
          <w:szCs w:val="32"/>
        </w:rPr>
      </w:pPr>
      <w:r w:rsidRPr="00C41163">
        <w:rPr>
          <w:rFonts w:ascii="Arial" w:hAnsi="Arial" w:cs="Arial"/>
          <w:bCs/>
        </w:rPr>
        <w:t xml:space="preserve">You </w:t>
      </w:r>
      <w:r w:rsidR="00E037C7" w:rsidRPr="00C41163">
        <w:rPr>
          <w:rFonts w:ascii="Arial" w:hAnsi="Arial" w:cs="Arial"/>
          <w:bCs/>
        </w:rPr>
        <w:t>should</w:t>
      </w:r>
      <w:r w:rsidRPr="00C41163">
        <w:rPr>
          <w:rFonts w:ascii="Arial" w:hAnsi="Arial" w:cs="Arial"/>
          <w:bCs/>
        </w:rPr>
        <w:t xml:space="preserve"> use drag and drop</w:t>
      </w:r>
      <w:r w:rsidR="00840924" w:rsidRPr="00C41163">
        <w:rPr>
          <w:rFonts w:ascii="Arial" w:hAnsi="Arial" w:cs="Arial"/>
          <w:bCs/>
        </w:rPr>
        <w:t xml:space="preserve"> </w:t>
      </w:r>
      <w:r w:rsidR="00E037C7" w:rsidRPr="00C41163">
        <w:rPr>
          <w:rFonts w:ascii="Arial" w:hAnsi="Arial" w:cs="Arial"/>
          <w:bCs/>
        </w:rPr>
        <w:t>[Windows Builder]</w:t>
      </w:r>
      <w:r w:rsidRPr="00C41163">
        <w:rPr>
          <w:rFonts w:ascii="Arial" w:hAnsi="Arial" w:cs="Arial"/>
          <w:bCs/>
        </w:rPr>
        <w:t xml:space="preserve"> for this application</w:t>
      </w:r>
      <w:r w:rsidR="00E037C7" w:rsidRPr="00C41163">
        <w:rPr>
          <w:rFonts w:ascii="Arial" w:hAnsi="Arial" w:cs="Arial"/>
          <w:bCs/>
        </w:rPr>
        <w:t>.</w:t>
      </w:r>
      <w:r w:rsidRPr="00C41163">
        <w:rPr>
          <w:rFonts w:ascii="Arial" w:hAnsi="Arial" w:cs="Arial"/>
          <w:bCs/>
        </w:rPr>
        <w:t xml:space="preserve"> </w:t>
      </w:r>
    </w:p>
    <w:p w14:paraId="4F210B7F" w14:textId="13DDF24C" w:rsidR="00E037C7" w:rsidRDefault="00E037C7" w:rsidP="002F06FB">
      <w:pPr>
        <w:pStyle w:val="Heading3"/>
      </w:pPr>
      <w:r>
        <w:t>SVN Requirements</w:t>
      </w:r>
    </w:p>
    <w:p w14:paraId="41C2D92F" w14:textId="77777777" w:rsidR="00E037C7" w:rsidRPr="00D76E98" w:rsidRDefault="00E037C7" w:rsidP="00E037C7">
      <w:pPr>
        <w:rPr>
          <w:rFonts w:ascii="Arial" w:hAnsi="Arial" w:cs="Arial"/>
          <w:bCs/>
          <w:sz w:val="22"/>
          <w:szCs w:val="22"/>
        </w:rPr>
      </w:pPr>
    </w:p>
    <w:p w14:paraId="6B12B5F1" w14:textId="42843E7A" w:rsidR="00E037C7" w:rsidRDefault="00E037C7" w:rsidP="00E037C7">
      <w:pPr>
        <w:rPr>
          <w:rFonts w:ascii="Arial" w:hAnsi="Arial" w:cs="Arial"/>
          <w:bCs/>
          <w:sz w:val="22"/>
          <w:szCs w:val="22"/>
        </w:rPr>
      </w:pPr>
      <w:r>
        <w:rPr>
          <w:rFonts w:ascii="Arial" w:hAnsi="Arial" w:cs="Arial"/>
          <w:bCs/>
          <w:sz w:val="22"/>
          <w:szCs w:val="22"/>
        </w:rPr>
        <w:t>Your</w:t>
      </w:r>
      <w:r w:rsidRPr="00D76E98">
        <w:rPr>
          <w:rFonts w:ascii="Arial" w:hAnsi="Arial" w:cs="Arial"/>
          <w:bCs/>
          <w:sz w:val="22"/>
          <w:szCs w:val="22"/>
        </w:rPr>
        <w:t xml:space="preserve"> team </w:t>
      </w:r>
      <w:r w:rsidRPr="008E1175">
        <w:rPr>
          <w:rFonts w:ascii="Arial" w:hAnsi="Arial" w:cs="Arial"/>
          <w:b/>
          <w:bCs/>
          <w:sz w:val="22"/>
          <w:szCs w:val="22"/>
        </w:rPr>
        <w:t>must use Subversion (SVN)</w:t>
      </w:r>
      <w:r>
        <w:rPr>
          <w:rFonts w:ascii="Arial" w:hAnsi="Arial" w:cs="Arial"/>
          <w:bCs/>
          <w:sz w:val="22"/>
          <w:szCs w:val="22"/>
        </w:rPr>
        <w:t xml:space="preserve"> </w:t>
      </w:r>
      <w:r w:rsidRPr="00D76E98">
        <w:rPr>
          <w:rFonts w:ascii="Arial" w:hAnsi="Arial" w:cs="Arial"/>
          <w:bCs/>
          <w:sz w:val="22"/>
          <w:szCs w:val="22"/>
        </w:rPr>
        <w:t xml:space="preserve">version control </w:t>
      </w:r>
      <w:r>
        <w:rPr>
          <w:rFonts w:ascii="Arial" w:hAnsi="Arial" w:cs="Arial"/>
          <w:bCs/>
          <w:sz w:val="22"/>
          <w:szCs w:val="22"/>
        </w:rPr>
        <w:t xml:space="preserve">software </w:t>
      </w:r>
      <w:r w:rsidRPr="00D76E98">
        <w:rPr>
          <w:rFonts w:ascii="Arial" w:hAnsi="Arial" w:cs="Arial"/>
          <w:bCs/>
          <w:sz w:val="22"/>
          <w:szCs w:val="22"/>
        </w:rPr>
        <w:t>for this assignment. Each person on the team must make multiple revisions to your repository, and every revision should have a meaningful comment</w:t>
      </w:r>
      <w:r>
        <w:rPr>
          <w:rFonts w:ascii="Arial" w:hAnsi="Arial" w:cs="Arial"/>
          <w:bCs/>
          <w:sz w:val="22"/>
          <w:szCs w:val="22"/>
        </w:rPr>
        <w:t xml:space="preserve">. You must have </w:t>
      </w:r>
      <w:r w:rsidRPr="008E1175">
        <w:rPr>
          <w:rFonts w:ascii="Arial" w:hAnsi="Arial" w:cs="Arial"/>
          <w:b/>
          <w:bCs/>
          <w:sz w:val="22"/>
          <w:szCs w:val="22"/>
        </w:rPr>
        <w:t xml:space="preserve">at least 2 revisions with meaningful comments from </w:t>
      </w:r>
      <w:r w:rsidRPr="003B0C04">
        <w:rPr>
          <w:rFonts w:ascii="Arial" w:hAnsi="Arial" w:cs="Arial"/>
          <w:b/>
          <w:bCs/>
          <w:sz w:val="22"/>
          <w:szCs w:val="22"/>
        </w:rPr>
        <w:t>each</w:t>
      </w:r>
      <w:r w:rsidRPr="008E1175">
        <w:rPr>
          <w:rFonts w:ascii="Arial" w:hAnsi="Arial" w:cs="Arial"/>
          <w:b/>
          <w:bCs/>
          <w:sz w:val="22"/>
          <w:szCs w:val="22"/>
        </w:rPr>
        <w:t xml:space="preserve"> team member</w:t>
      </w:r>
      <w:r>
        <w:rPr>
          <w:rFonts w:ascii="Arial" w:hAnsi="Arial" w:cs="Arial"/>
          <w:bCs/>
          <w:sz w:val="22"/>
          <w:szCs w:val="22"/>
        </w:rPr>
        <w:t xml:space="preserve"> to get the credit for this part of the assignment. You have to submit the revision graph for your repository with the assignment. TA’s can show you the way to view revision log for your repository.</w:t>
      </w:r>
    </w:p>
    <w:p w14:paraId="47DABE89" w14:textId="77777777" w:rsidR="00E037C7" w:rsidRDefault="00E037C7" w:rsidP="00E037C7">
      <w:pPr>
        <w:rPr>
          <w:rFonts w:ascii="Arial" w:hAnsi="Arial" w:cs="Arial"/>
          <w:bCs/>
          <w:sz w:val="22"/>
          <w:szCs w:val="22"/>
        </w:rPr>
      </w:pPr>
    </w:p>
    <w:p w14:paraId="2DCC5B79" w14:textId="77777777" w:rsidR="00E037C7" w:rsidRPr="00E7431E" w:rsidRDefault="00E037C7" w:rsidP="00E037C7">
      <w:pPr>
        <w:pStyle w:val="Default"/>
      </w:pPr>
      <w:r w:rsidRPr="001769F0">
        <w:rPr>
          <w:bCs/>
          <w:sz w:val="22"/>
          <w:szCs w:val="22"/>
          <w:lang w:bidi="en-US"/>
        </w:rPr>
        <w:t xml:space="preserve">Each </w:t>
      </w:r>
      <w:r>
        <w:rPr>
          <w:bCs/>
          <w:sz w:val="22"/>
          <w:szCs w:val="22"/>
          <w:lang w:bidi="en-US"/>
        </w:rPr>
        <w:t>team</w:t>
      </w:r>
      <w:r w:rsidRPr="001769F0">
        <w:rPr>
          <w:bCs/>
          <w:sz w:val="22"/>
          <w:szCs w:val="22"/>
          <w:lang w:bidi="en-US"/>
        </w:rPr>
        <w:t xml:space="preserve"> member will </w:t>
      </w:r>
      <w:r w:rsidRPr="001769F0">
        <w:rPr>
          <w:bCs/>
          <w:i/>
          <w:sz w:val="22"/>
          <w:szCs w:val="22"/>
          <w:lang w:bidi="en-US"/>
        </w:rPr>
        <w:t>individually</w:t>
      </w:r>
      <w:r w:rsidRPr="001769F0">
        <w:rPr>
          <w:bCs/>
          <w:sz w:val="22"/>
          <w:szCs w:val="22"/>
          <w:lang w:bidi="en-US"/>
        </w:rPr>
        <w:t xml:space="preserve"> submit the full assignment solution </w:t>
      </w:r>
      <w:r>
        <w:rPr>
          <w:bCs/>
          <w:sz w:val="22"/>
          <w:szCs w:val="22"/>
          <w:lang w:bidi="en-US"/>
        </w:rPr>
        <w:t xml:space="preserve">on </w:t>
      </w:r>
      <w:proofErr w:type="spellStart"/>
      <w:r>
        <w:rPr>
          <w:bCs/>
          <w:sz w:val="22"/>
          <w:szCs w:val="22"/>
          <w:lang w:bidi="en-US"/>
        </w:rPr>
        <w:t>Elearning</w:t>
      </w:r>
      <w:proofErr w:type="spellEnd"/>
      <w:r>
        <w:rPr>
          <w:bCs/>
          <w:sz w:val="22"/>
          <w:szCs w:val="22"/>
          <w:lang w:bidi="en-US"/>
        </w:rPr>
        <w:t xml:space="preserve">, including </w:t>
      </w:r>
      <w:r w:rsidRPr="001769F0">
        <w:rPr>
          <w:bCs/>
          <w:sz w:val="22"/>
          <w:szCs w:val="22"/>
          <w:lang w:bidi="en-US"/>
        </w:rPr>
        <w:t>the SLC report</w:t>
      </w:r>
      <w:r>
        <w:rPr>
          <w:bCs/>
          <w:sz w:val="22"/>
          <w:szCs w:val="22"/>
          <w:lang w:bidi="en-US"/>
        </w:rPr>
        <w:t xml:space="preserve"> and </w:t>
      </w:r>
      <w:proofErr w:type="spellStart"/>
      <w:r>
        <w:rPr>
          <w:bCs/>
          <w:sz w:val="22"/>
          <w:szCs w:val="22"/>
          <w:lang w:bidi="en-US"/>
        </w:rPr>
        <w:t>JavaDoc</w:t>
      </w:r>
      <w:proofErr w:type="spellEnd"/>
      <w:r>
        <w:rPr>
          <w:bCs/>
          <w:sz w:val="22"/>
          <w:szCs w:val="22"/>
          <w:lang w:bidi="en-US"/>
        </w:rPr>
        <w:t xml:space="preserve"> documentation</w:t>
      </w:r>
      <w:r w:rsidRPr="001769F0">
        <w:rPr>
          <w:bCs/>
          <w:sz w:val="22"/>
          <w:szCs w:val="22"/>
          <w:lang w:bidi="en-US"/>
        </w:rPr>
        <w:t>, as</w:t>
      </w:r>
      <w:r>
        <w:rPr>
          <w:bCs/>
          <w:sz w:val="22"/>
          <w:szCs w:val="22"/>
          <w:lang w:bidi="en-US"/>
        </w:rPr>
        <w:t xml:space="preserve"> usual. H</w:t>
      </w:r>
      <w:r w:rsidRPr="004E4BF4">
        <w:rPr>
          <w:bCs/>
          <w:sz w:val="22"/>
          <w:szCs w:val="22"/>
          <w:lang w:bidi="en-US"/>
        </w:rPr>
        <w:t>owever,</w:t>
      </w:r>
      <w:r>
        <w:rPr>
          <w:bCs/>
          <w:sz w:val="22"/>
          <w:szCs w:val="22"/>
          <w:lang w:bidi="en-US"/>
        </w:rPr>
        <w:t xml:space="preserve"> all</w:t>
      </w:r>
      <w:r w:rsidRPr="004E4BF4">
        <w:rPr>
          <w:bCs/>
          <w:sz w:val="22"/>
          <w:szCs w:val="22"/>
          <w:lang w:bidi="en-US"/>
        </w:rPr>
        <w:t xml:space="preserve"> </w:t>
      </w:r>
      <w:r>
        <w:rPr>
          <w:bCs/>
          <w:sz w:val="22"/>
          <w:szCs w:val="22"/>
          <w:lang w:bidi="en-US"/>
        </w:rPr>
        <w:t>team members</w:t>
      </w:r>
      <w:r w:rsidRPr="004E4BF4">
        <w:rPr>
          <w:bCs/>
          <w:sz w:val="22"/>
          <w:szCs w:val="22"/>
          <w:lang w:bidi="en-US"/>
        </w:rPr>
        <w:t xml:space="preserve"> will receive exactly </w:t>
      </w:r>
      <w:r w:rsidRPr="004E4BF4">
        <w:rPr>
          <w:bCs/>
          <w:i/>
          <w:sz w:val="22"/>
          <w:szCs w:val="22"/>
          <w:lang w:bidi="en-US"/>
        </w:rPr>
        <w:t>the same grade</w:t>
      </w:r>
      <w:r w:rsidRPr="004E4BF4">
        <w:rPr>
          <w:bCs/>
          <w:sz w:val="22"/>
          <w:szCs w:val="22"/>
          <w:lang w:bidi="en-US"/>
        </w:rPr>
        <w:t>.</w:t>
      </w:r>
      <w:r>
        <w:rPr>
          <w:bCs/>
          <w:sz w:val="22"/>
          <w:szCs w:val="22"/>
          <w:lang w:bidi="en-US"/>
        </w:rPr>
        <w:t xml:space="preserve"> Include the names of all team members</w:t>
      </w:r>
      <w:r w:rsidRPr="001769F0">
        <w:rPr>
          <w:bCs/>
          <w:sz w:val="22"/>
          <w:szCs w:val="22"/>
          <w:lang w:bidi="en-US"/>
        </w:rPr>
        <w:t xml:space="preserve"> on all submissions. You only need to submit </w:t>
      </w:r>
      <w:r w:rsidRPr="00E7431E">
        <w:rPr>
          <w:b/>
          <w:bCs/>
          <w:sz w:val="22"/>
          <w:szCs w:val="22"/>
          <w:lang w:bidi="en-US"/>
        </w:rPr>
        <w:t>one</w:t>
      </w:r>
      <w:r w:rsidRPr="001769F0">
        <w:rPr>
          <w:bCs/>
          <w:sz w:val="22"/>
          <w:szCs w:val="22"/>
          <w:lang w:bidi="en-US"/>
        </w:rPr>
        <w:t xml:space="preserve"> </w:t>
      </w:r>
      <w:r w:rsidRPr="00E7431E">
        <w:rPr>
          <w:b/>
          <w:bCs/>
          <w:sz w:val="22"/>
          <w:szCs w:val="22"/>
          <w:lang w:bidi="en-US"/>
        </w:rPr>
        <w:t>paper copy</w:t>
      </w:r>
      <w:r w:rsidRPr="001769F0">
        <w:rPr>
          <w:bCs/>
          <w:sz w:val="22"/>
          <w:szCs w:val="22"/>
          <w:lang w:bidi="en-US"/>
        </w:rPr>
        <w:t xml:space="preserve"> of the SLC report.</w:t>
      </w:r>
    </w:p>
    <w:p w14:paraId="3264C7B5" w14:textId="3A02CA2F" w:rsidR="0017460B" w:rsidRDefault="0017460B" w:rsidP="00235F32">
      <w:pPr>
        <w:outlineLvl w:val="0"/>
        <w:rPr>
          <w:rFonts w:ascii="Arial" w:hAnsi="Arial" w:cs="Arial"/>
          <w:b/>
          <w:bCs/>
          <w:color w:val="365F91"/>
          <w:sz w:val="32"/>
          <w:szCs w:val="32"/>
        </w:rPr>
      </w:pPr>
    </w:p>
    <w:p w14:paraId="4E34904C" w14:textId="77777777" w:rsidR="00906D77" w:rsidRDefault="00906D77" w:rsidP="00235F32">
      <w:pPr>
        <w:outlineLvl w:val="0"/>
        <w:rPr>
          <w:rFonts w:ascii="Arial" w:hAnsi="Arial" w:cs="Arial"/>
          <w:b/>
          <w:bCs/>
          <w:color w:val="365F91"/>
          <w:sz w:val="32"/>
          <w:szCs w:val="32"/>
        </w:rPr>
      </w:pPr>
    </w:p>
    <w:p w14:paraId="3307E0F9" w14:textId="77777777" w:rsidR="00906D77" w:rsidRDefault="00906D77" w:rsidP="00906D77">
      <w:pPr>
        <w:pStyle w:val="Default"/>
        <w:rPr>
          <w:b/>
          <w:bCs/>
          <w:szCs w:val="22"/>
        </w:rPr>
      </w:pPr>
      <w:r w:rsidRPr="009233E9">
        <w:rPr>
          <w:b/>
          <w:bCs/>
          <w:szCs w:val="22"/>
        </w:rPr>
        <w:t>Pair Programming</w:t>
      </w:r>
    </w:p>
    <w:p w14:paraId="091E5C2B" w14:textId="77777777" w:rsidR="009B2041" w:rsidRDefault="009B2041" w:rsidP="00906D77">
      <w:pPr>
        <w:pStyle w:val="Default"/>
        <w:rPr>
          <w:b/>
          <w:bCs/>
          <w:szCs w:val="22"/>
        </w:rPr>
      </w:pPr>
    </w:p>
    <w:p w14:paraId="6CC29969" w14:textId="0931AA80" w:rsidR="009B2041" w:rsidRPr="009B2041" w:rsidRDefault="009B2041" w:rsidP="00906D77">
      <w:pPr>
        <w:pStyle w:val="Default"/>
        <w:rPr>
          <w:b/>
          <w:bCs/>
          <w:color w:val="FF0000"/>
          <w:szCs w:val="22"/>
        </w:rPr>
      </w:pPr>
      <w:r w:rsidRPr="009B2041">
        <w:rPr>
          <w:b/>
          <w:bCs/>
          <w:color w:val="FF0000"/>
          <w:szCs w:val="22"/>
        </w:rPr>
        <w:t xml:space="preserve">// </w:t>
      </w:r>
      <w:r>
        <w:rPr>
          <w:b/>
          <w:bCs/>
          <w:color w:val="FF0000"/>
          <w:szCs w:val="22"/>
        </w:rPr>
        <w:t>submit one slc</w:t>
      </w:r>
      <w:bookmarkStart w:id="0" w:name="_GoBack"/>
      <w:bookmarkEnd w:id="0"/>
    </w:p>
    <w:p w14:paraId="00844F67" w14:textId="77777777" w:rsidR="009B2041" w:rsidRPr="009233E9" w:rsidRDefault="009B2041" w:rsidP="00906D77">
      <w:pPr>
        <w:pStyle w:val="Default"/>
        <w:rPr>
          <w:szCs w:val="22"/>
        </w:rPr>
      </w:pPr>
    </w:p>
    <w:p w14:paraId="504E7F0E" w14:textId="77777777" w:rsidR="00906D77" w:rsidRPr="009233E9" w:rsidRDefault="00906D77" w:rsidP="00906D77">
      <w:pPr>
        <w:rPr>
          <w:rFonts w:ascii="Arial" w:hAnsi="Arial" w:cs="Arial"/>
          <w:sz w:val="22"/>
          <w:szCs w:val="22"/>
        </w:rPr>
      </w:pPr>
    </w:p>
    <w:p w14:paraId="6E6D2AAD" w14:textId="77777777" w:rsidR="00906D77" w:rsidRPr="009233E9" w:rsidRDefault="00906D77" w:rsidP="00906D77">
      <w:pPr>
        <w:pStyle w:val="Default"/>
        <w:rPr>
          <w:bCs/>
          <w:sz w:val="22"/>
          <w:szCs w:val="22"/>
          <w:lang w:bidi="en-US"/>
        </w:rPr>
      </w:pPr>
      <w:r w:rsidRPr="009233E9">
        <w:rPr>
          <w:bCs/>
          <w:sz w:val="22"/>
          <w:szCs w:val="22"/>
          <w:lang w:bidi="en-US"/>
        </w:rPr>
        <w:t xml:space="preserve">You will work in two-person teams for this assignment and </w:t>
      </w:r>
      <w:r w:rsidRPr="009233E9">
        <w:rPr>
          <w:b/>
          <w:bCs/>
          <w:sz w:val="22"/>
          <w:szCs w:val="22"/>
          <w:lang w:bidi="en-US"/>
        </w:rPr>
        <w:t xml:space="preserve">must utilize the pair programming model </w:t>
      </w:r>
      <w:r w:rsidRPr="009233E9">
        <w:rPr>
          <w:bCs/>
          <w:sz w:val="22"/>
          <w:szCs w:val="22"/>
          <w:lang w:bidi="en-US"/>
        </w:rPr>
        <w:t>to accomplish this task. Please refer to the additional pair programming explanations below as well as the instructions on pair programming received from your course and lab instructors to complete this lab assignment.</w:t>
      </w:r>
    </w:p>
    <w:p w14:paraId="6D0B32F2" w14:textId="77777777" w:rsidR="00906D77" w:rsidRPr="009233E9" w:rsidRDefault="00906D77" w:rsidP="00906D77">
      <w:pPr>
        <w:pStyle w:val="Default"/>
        <w:rPr>
          <w:b/>
          <w:bCs/>
          <w:sz w:val="22"/>
          <w:szCs w:val="22"/>
          <w:lang w:bidi="en-US"/>
        </w:rPr>
      </w:pPr>
    </w:p>
    <w:p w14:paraId="61AE50BE" w14:textId="77777777" w:rsidR="00906D77" w:rsidRPr="004E4BF4" w:rsidRDefault="00906D77" w:rsidP="00906D77">
      <w:pPr>
        <w:pStyle w:val="Default"/>
        <w:rPr>
          <w:b/>
          <w:bCs/>
          <w:sz w:val="22"/>
          <w:szCs w:val="22"/>
          <w:lang w:bidi="en-US"/>
        </w:rPr>
      </w:pPr>
      <w:r w:rsidRPr="009233E9">
        <w:rPr>
          <w:bCs/>
          <w:sz w:val="22"/>
          <w:szCs w:val="22"/>
          <w:lang w:bidi="en-US"/>
        </w:rPr>
        <w:t>Two specific and well-defined roles, which require an equal amount of pair member contributions but have different responsibilities, are required:</w:t>
      </w:r>
    </w:p>
    <w:p w14:paraId="775C7957" w14:textId="77777777" w:rsidR="00906D77" w:rsidRPr="004E4BF4" w:rsidRDefault="00906D77" w:rsidP="00906D77">
      <w:pPr>
        <w:pStyle w:val="Default"/>
        <w:rPr>
          <w:bCs/>
          <w:i/>
          <w:sz w:val="22"/>
          <w:szCs w:val="22"/>
          <w:lang w:bidi="en-US"/>
        </w:rPr>
      </w:pPr>
    </w:p>
    <w:p w14:paraId="31A7E329" w14:textId="77777777" w:rsidR="00906D77" w:rsidRPr="004E4BF4" w:rsidRDefault="00906D77" w:rsidP="00906D77">
      <w:pPr>
        <w:pStyle w:val="Default"/>
        <w:numPr>
          <w:ilvl w:val="0"/>
          <w:numId w:val="33"/>
        </w:numPr>
        <w:rPr>
          <w:bCs/>
          <w:sz w:val="22"/>
          <w:szCs w:val="22"/>
          <w:lang w:bidi="en-US"/>
        </w:rPr>
      </w:pPr>
      <w:r w:rsidRPr="004E4BF4">
        <w:rPr>
          <w:b/>
          <w:bCs/>
          <w:i/>
          <w:sz w:val="22"/>
          <w:szCs w:val="22"/>
          <w:lang w:bidi="en-US"/>
        </w:rPr>
        <w:t>Driver:</w:t>
      </w:r>
      <w:r w:rsidRPr="004E4BF4">
        <w:rPr>
          <w:bCs/>
          <w:sz w:val="22"/>
          <w:szCs w:val="22"/>
          <w:lang w:bidi="en-US"/>
        </w:rPr>
        <w:t xml:space="preserve"> ‘Drives’ the keyboard and mouse. Sits in front of the keyboard and screen, changes any removable media but does not handle hardcopy documentation.</w:t>
      </w:r>
    </w:p>
    <w:p w14:paraId="10C26CBF" w14:textId="77777777" w:rsidR="00906D77" w:rsidRPr="004E4BF4" w:rsidRDefault="00906D77" w:rsidP="00906D77">
      <w:pPr>
        <w:pStyle w:val="Default"/>
        <w:numPr>
          <w:ilvl w:val="0"/>
          <w:numId w:val="33"/>
        </w:numPr>
        <w:rPr>
          <w:bCs/>
          <w:sz w:val="22"/>
          <w:szCs w:val="22"/>
          <w:lang w:bidi="en-US"/>
        </w:rPr>
      </w:pPr>
      <w:r w:rsidRPr="004E4BF4">
        <w:rPr>
          <w:b/>
          <w:bCs/>
          <w:i/>
          <w:sz w:val="22"/>
          <w:szCs w:val="22"/>
          <w:lang w:bidi="en-US"/>
        </w:rPr>
        <w:t>Navigator:</w:t>
      </w:r>
      <w:r w:rsidRPr="004E4BF4">
        <w:rPr>
          <w:bCs/>
          <w:sz w:val="22"/>
          <w:szCs w:val="22"/>
          <w:lang w:bidi="en-US"/>
        </w:rPr>
        <w:t xml:space="preserve"> Does not touch the computer or any hardware. Handles documentation, makes observations and suggestions, points out potential problems, finds solutions to driver questions.</w:t>
      </w:r>
    </w:p>
    <w:p w14:paraId="0DD28E7E" w14:textId="77777777" w:rsidR="00906D77" w:rsidRPr="004E4BF4" w:rsidRDefault="00906D77" w:rsidP="00906D77">
      <w:pPr>
        <w:pStyle w:val="Default"/>
        <w:rPr>
          <w:bCs/>
          <w:i/>
          <w:sz w:val="22"/>
          <w:szCs w:val="22"/>
          <w:lang w:bidi="en-US"/>
        </w:rPr>
      </w:pPr>
    </w:p>
    <w:p w14:paraId="61B1269A" w14:textId="64571BB3" w:rsidR="00906D77" w:rsidRPr="004E4BF4" w:rsidRDefault="00906D77" w:rsidP="00906D77">
      <w:pPr>
        <w:pStyle w:val="Default"/>
        <w:rPr>
          <w:bCs/>
          <w:sz w:val="22"/>
          <w:szCs w:val="22"/>
          <w:lang w:bidi="en-US"/>
        </w:rPr>
      </w:pPr>
      <w:r w:rsidRPr="004E4BF4">
        <w:rPr>
          <w:bCs/>
          <w:i/>
          <w:sz w:val="22"/>
          <w:szCs w:val="22"/>
          <w:lang w:bidi="en-US"/>
        </w:rPr>
        <w:t>Swapping roles</w:t>
      </w:r>
      <w:r w:rsidRPr="004E4BF4">
        <w:rPr>
          <w:b/>
          <w:bCs/>
          <w:sz w:val="22"/>
          <w:szCs w:val="22"/>
          <w:lang w:bidi="en-US"/>
        </w:rPr>
        <w:t xml:space="preserve"> </w:t>
      </w:r>
      <w:r w:rsidRPr="004E4BF4">
        <w:rPr>
          <w:bCs/>
          <w:sz w:val="22"/>
          <w:szCs w:val="22"/>
          <w:lang w:bidi="en-US"/>
        </w:rPr>
        <w:t>is required. This should be done equally and on a regular</w:t>
      </w:r>
      <w:r>
        <w:rPr>
          <w:bCs/>
          <w:sz w:val="22"/>
          <w:szCs w:val="22"/>
          <w:lang w:bidi="en-US"/>
        </w:rPr>
        <w:t xml:space="preserve">. </w:t>
      </w:r>
      <w:r w:rsidRPr="004E4BF4">
        <w:rPr>
          <w:bCs/>
          <w:sz w:val="22"/>
          <w:szCs w:val="22"/>
          <w:lang w:bidi="en-US"/>
        </w:rPr>
        <w:t xml:space="preserve">Paired programming at a distance is </w:t>
      </w:r>
      <w:r w:rsidRPr="00483713">
        <w:rPr>
          <w:bCs/>
          <w:sz w:val="22"/>
          <w:szCs w:val="22"/>
          <w:lang w:bidi="en-US"/>
        </w:rPr>
        <w:t>possible (although</w:t>
      </w:r>
      <w:r w:rsidRPr="00906D77">
        <w:rPr>
          <w:bCs/>
          <w:sz w:val="22"/>
          <w:szCs w:val="22"/>
          <w:lang w:bidi="en-US"/>
        </w:rPr>
        <w:t xml:space="preserve"> restricted)</w:t>
      </w:r>
      <w:r>
        <w:rPr>
          <w:bCs/>
          <w:sz w:val="22"/>
          <w:szCs w:val="22"/>
          <w:lang w:bidi="en-US"/>
        </w:rPr>
        <w:t xml:space="preserve"> </w:t>
      </w:r>
      <w:r w:rsidRPr="004E4BF4">
        <w:rPr>
          <w:bCs/>
          <w:sz w:val="22"/>
          <w:szCs w:val="22"/>
          <w:lang w:bidi="en-US"/>
        </w:rPr>
        <w:t>through the use of communication software, email, cell phones, etc.</w:t>
      </w:r>
    </w:p>
    <w:p w14:paraId="6422CFF0" w14:textId="77777777" w:rsidR="00906D77" w:rsidRDefault="00906D77" w:rsidP="00906D77">
      <w:pPr>
        <w:pStyle w:val="Default"/>
        <w:rPr>
          <w:bCs/>
          <w:sz w:val="22"/>
          <w:szCs w:val="22"/>
          <w:lang w:bidi="en-US"/>
        </w:rPr>
      </w:pPr>
    </w:p>
    <w:p w14:paraId="26901CE8" w14:textId="77777777" w:rsidR="00906D77" w:rsidRPr="009233E9" w:rsidRDefault="00906D77" w:rsidP="00906D77">
      <w:pPr>
        <w:pStyle w:val="Default"/>
        <w:rPr>
          <w:bCs/>
          <w:sz w:val="22"/>
          <w:szCs w:val="22"/>
          <w:lang w:bidi="en-US"/>
        </w:rPr>
      </w:pPr>
      <w:r w:rsidRPr="009233E9">
        <w:rPr>
          <w:bCs/>
          <w:sz w:val="22"/>
          <w:szCs w:val="22"/>
          <w:lang w:bidi="en-US"/>
        </w:rPr>
        <w:lastRenderedPageBreak/>
        <w:t xml:space="preserve">You must keep a </w:t>
      </w:r>
      <w:r w:rsidRPr="009233E9">
        <w:rPr>
          <w:bCs/>
          <w:i/>
          <w:sz w:val="22"/>
          <w:szCs w:val="22"/>
          <w:lang w:bidi="en-US"/>
        </w:rPr>
        <w:t>pair programming log</w:t>
      </w:r>
      <w:r w:rsidRPr="009233E9">
        <w:rPr>
          <w:bCs/>
          <w:sz w:val="22"/>
          <w:szCs w:val="22"/>
          <w:lang w:bidi="en-US"/>
        </w:rPr>
        <w:t xml:space="preserve"> that describes how you followed the pair programming model. It should describe each session, including who took which role, how much time you spent during that session, and what you worked on as a pair. Each time you switch roles, create a new entry in the log.</w:t>
      </w:r>
    </w:p>
    <w:p w14:paraId="01B1A748" w14:textId="77777777" w:rsidR="00906D77" w:rsidRPr="009233E9" w:rsidRDefault="00906D77" w:rsidP="00906D77">
      <w:pPr>
        <w:pStyle w:val="Default"/>
        <w:rPr>
          <w:bCs/>
          <w:sz w:val="22"/>
          <w:szCs w:val="22"/>
          <w:lang w:bidi="en-US"/>
        </w:rPr>
      </w:pPr>
    </w:p>
    <w:p w14:paraId="176B3513" w14:textId="77777777" w:rsidR="00906D77" w:rsidRDefault="00906D77" w:rsidP="00906D77">
      <w:pPr>
        <w:pStyle w:val="Default"/>
        <w:rPr>
          <w:bCs/>
          <w:sz w:val="22"/>
          <w:szCs w:val="22"/>
          <w:lang w:bidi="en-US"/>
        </w:rPr>
      </w:pPr>
      <w:r w:rsidRPr="009233E9">
        <w:rPr>
          <w:bCs/>
          <w:sz w:val="22"/>
          <w:szCs w:val="22"/>
          <w:lang w:bidi="en-US"/>
        </w:rPr>
        <w:t xml:space="preserve">Each pair member will submit the full assignment solution, SLC report, and </w:t>
      </w:r>
      <w:r w:rsidRPr="009233E9">
        <w:rPr>
          <w:bCs/>
          <w:i/>
          <w:sz w:val="22"/>
          <w:szCs w:val="22"/>
          <w:lang w:bidi="en-US"/>
        </w:rPr>
        <w:t>pair programming log</w:t>
      </w:r>
      <w:r>
        <w:rPr>
          <w:bCs/>
          <w:sz w:val="22"/>
          <w:szCs w:val="22"/>
          <w:lang w:bidi="en-US"/>
        </w:rPr>
        <w:t xml:space="preserve"> on E-learning</w:t>
      </w:r>
      <w:r w:rsidRPr="004E4BF4">
        <w:rPr>
          <w:bCs/>
          <w:sz w:val="22"/>
          <w:szCs w:val="22"/>
          <w:lang w:bidi="en-US"/>
        </w:rPr>
        <w:t xml:space="preserve"> </w:t>
      </w:r>
      <w:r w:rsidRPr="004E4BF4">
        <w:rPr>
          <w:bCs/>
          <w:i/>
          <w:sz w:val="22"/>
          <w:szCs w:val="22"/>
          <w:lang w:bidi="en-US"/>
        </w:rPr>
        <w:t>individually</w:t>
      </w:r>
      <w:r w:rsidRPr="004E4BF4">
        <w:rPr>
          <w:bCs/>
          <w:sz w:val="22"/>
          <w:szCs w:val="22"/>
          <w:lang w:bidi="en-US"/>
        </w:rPr>
        <w:t xml:space="preserve">, as usual; however, both </w:t>
      </w:r>
      <w:r>
        <w:rPr>
          <w:bCs/>
          <w:sz w:val="22"/>
          <w:szCs w:val="22"/>
          <w:lang w:bidi="en-US"/>
        </w:rPr>
        <w:t>partners</w:t>
      </w:r>
      <w:r w:rsidRPr="004E4BF4">
        <w:rPr>
          <w:bCs/>
          <w:sz w:val="22"/>
          <w:szCs w:val="22"/>
          <w:lang w:bidi="en-US"/>
        </w:rPr>
        <w:t xml:space="preserve"> will receive exactly </w:t>
      </w:r>
      <w:r w:rsidRPr="004E4BF4">
        <w:rPr>
          <w:bCs/>
          <w:i/>
          <w:sz w:val="22"/>
          <w:szCs w:val="22"/>
          <w:lang w:bidi="en-US"/>
        </w:rPr>
        <w:t>the same grade</w:t>
      </w:r>
      <w:r w:rsidRPr="004E4BF4">
        <w:rPr>
          <w:bCs/>
          <w:sz w:val="22"/>
          <w:szCs w:val="22"/>
          <w:lang w:bidi="en-US"/>
        </w:rPr>
        <w:t>.</w:t>
      </w:r>
      <w:r>
        <w:rPr>
          <w:bCs/>
          <w:sz w:val="22"/>
          <w:szCs w:val="22"/>
          <w:lang w:bidi="en-US"/>
        </w:rPr>
        <w:t xml:space="preserve"> Include the names of both partners on all submissions. You only need to submit one paper copy of the SLC report.</w:t>
      </w:r>
    </w:p>
    <w:p w14:paraId="2C015835" w14:textId="77777777" w:rsidR="00E037C7" w:rsidRPr="004E4BF4" w:rsidRDefault="00E037C7" w:rsidP="00906D77">
      <w:pPr>
        <w:pStyle w:val="Default"/>
        <w:rPr>
          <w:bCs/>
          <w:sz w:val="22"/>
          <w:szCs w:val="22"/>
          <w:lang w:bidi="en-US"/>
        </w:rPr>
      </w:pPr>
    </w:p>
    <w:p w14:paraId="51909744" w14:textId="77777777" w:rsidR="00906D77" w:rsidRPr="00235F32" w:rsidRDefault="00906D77" w:rsidP="00235F32">
      <w:pPr>
        <w:outlineLvl w:val="0"/>
        <w:rPr>
          <w:rFonts w:ascii="Arial" w:hAnsi="Arial" w:cs="Arial"/>
          <w:b/>
          <w:bCs/>
          <w:color w:val="365F91"/>
          <w:sz w:val="32"/>
          <w:szCs w:val="32"/>
        </w:rPr>
      </w:pPr>
    </w:p>
    <w:p w14:paraId="5F4E3BAD" w14:textId="77777777" w:rsidR="0017460B" w:rsidRPr="00235F32" w:rsidRDefault="0017460B" w:rsidP="00235F32">
      <w:pPr>
        <w:rPr>
          <w:rFonts w:ascii="Arial" w:hAnsi="Arial" w:cs="Arial"/>
          <w:b/>
          <w:bCs/>
          <w:color w:val="365F91"/>
          <w:sz w:val="22"/>
          <w:szCs w:val="22"/>
        </w:rPr>
      </w:pPr>
    </w:p>
    <w:p w14:paraId="57543C47" w14:textId="77777777" w:rsidR="00F94E62" w:rsidRPr="00235F32" w:rsidRDefault="00F94E62" w:rsidP="00235F32">
      <w:pPr>
        <w:outlineLvl w:val="0"/>
        <w:rPr>
          <w:rFonts w:ascii="Arial" w:hAnsi="Arial" w:cs="Arial"/>
          <w:b/>
          <w:szCs w:val="22"/>
        </w:rPr>
      </w:pPr>
      <w:r w:rsidRPr="00235F32">
        <w:rPr>
          <w:rFonts w:ascii="Arial" w:hAnsi="Arial" w:cs="Arial"/>
          <w:b/>
          <w:szCs w:val="22"/>
        </w:rPr>
        <w:t>Code Documentation</w:t>
      </w:r>
    </w:p>
    <w:p w14:paraId="5599673A" w14:textId="77777777" w:rsidR="00F94E62" w:rsidRPr="00235F32" w:rsidRDefault="00F94E62" w:rsidP="00235F32">
      <w:pPr>
        <w:outlineLvl w:val="0"/>
        <w:rPr>
          <w:rFonts w:ascii="Arial" w:hAnsi="Arial" w:cs="Arial"/>
          <w:sz w:val="22"/>
          <w:szCs w:val="22"/>
        </w:rPr>
      </w:pPr>
    </w:p>
    <w:p w14:paraId="791A0A70" w14:textId="77777777" w:rsidR="00060675" w:rsidRPr="00235F32" w:rsidRDefault="00060675" w:rsidP="00235F32">
      <w:pPr>
        <w:outlineLvl w:val="0"/>
        <w:rPr>
          <w:rFonts w:ascii="Arial" w:hAnsi="Arial" w:cs="Arial"/>
          <w:sz w:val="22"/>
          <w:szCs w:val="22"/>
        </w:rPr>
      </w:pPr>
      <w:r w:rsidRPr="00235F32">
        <w:rPr>
          <w:rFonts w:ascii="Arial" w:hAnsi="Arial" w:cs="Arial"/>
          <w:sz w:val="22"/>
          <w:szCs w:val="22"/>
        </w:rPr>
        <w:t xml:space="preserve">During the lab, we discussed how to use </w:t>
      </w:r>
      <w:proofErr w:type="spellStart"/>
      <w:r w:rsidRPr="00235F32">
        <w:rPr>
          <w:rFonts w:ascii="Arial" w:hAnsi="Arial" w:cs="Arial"/>
          <w:sz w:val="22"/>
          <w:szCs w:val="22"/>
        </w:rPr>
        <w:t>JavaDoc</w:t>
      </w:r>
      <w:proofErr w:type="spellEnd"/>
      <w:r w:rsidRPr="00235F32">
        <w:rPr>
          <w:rFonts w:ascii="Arial" w:hAnsi="Arial" w:cs="Arial"/>
          <w:sz w:val="22"/>
          <w:szCs w:val="22"/>
        </w:rPr>
        <w:t xml:space="preserve"> to generate documentation for your code. For this assignment, you must include documentation for your code as generated by </w:t>
      </w:r>
      <w:proofErr w:type="spellStart"/>
      <w:r w:rsidRPr="00235F32">
        <w:rPr>
          <w:rFonts w:ascii="Arial" w:hAnsi="Arial" w:cs="Arial"/>
          <w:sz w:val="22"/>
          <w:szCs w:val="22"/>
        </w:rPr>
        <w:t>JavaDoc</w:t>
      </w:r>
      <w:proofErr w:type="spellEnd"/>
      <w:r w:rsidRPr="00235F32">
        <w:rPr>
          <w:rFonts w:ascii="Arial" w:hAnsi="Arial" w:cs="Arial"/>
          <w:sz w:val="22"/>
          <w:szCs w:val="22"/>
        </w:rPr>
        <w:t>.</w:t>
      </w:r>
      <w:r w:rsidR="00235F32" w:rsidRPr="00235F32">
        <w:rPr>
          <w:rFonts w:ascii="Arial" w:hAnsi="Arial" w:cs="Arial"/>
          <w:sz w:val="22"/>
          <w:szCs w:val="22"/>
        </w:rPr>
        <w:t xml:space="preserve"> </w:t>
      </w:r>
      <w:r w:rsidRPr="00235F32">
        <w:rPr>
          <w:rFonts w:ascii="Arial" w:hAnsi="Arial" w:cs="Arial"/>
          <w:sz w:val="22"/>
          <w:szCs w:val="22"/>
        </w:rPr>
        <w:t xml:space="preserve">You should have </w:t>
      </w:r>
      <w:proofErr w:type="spellStart"/>
      <w:r w:rsidRPr="00235F32">
        <w:rPr>
          <w:rFonts w:ascii="Arial" w:hAnsi="Arial" w:cs="Arial"/>
          <w:sz w:val="22"/>
          <w:szCs w:val="22"/>
        </w:rPr>
        <w:t>JavaDoc</w:t>
      </w:r>
      <w:proofErr w:type="spellEnd"/>
      <w:r w:rsidRPr="00235F32">
        <w:rPr>
          <w:rFonts w:ascii="Arial" w:hAnsi="Arial" w:cs="Arial"/>
          <w:sz w:val="22"/>
          <w:szCs w:val="22"/>
        </w:rPr>
        <w:t xml:space="preserve"> comments for every class, </w:t>
      </w:r>
      <w:r w:rsidR="00235F32" w:rsidRPr="00235F32">
        <w:rPr>
          <w:rFonts w:ascii="Arial" w:hAnsi="Arial" w:cs="Arial"/>
          <w:sz w:val="22"/>
          <w:szCs w:val="22"/>
        </w:rPr>
        <w:t xml:space="preserve">constructor, and </w:t>
      </w:r>
      <w:r w:rsidRPr="00235F32">
        <w:rPr>
          <w:rFonts w:ascii="Arial" w:hAnsi="Arial" w:cs="Arial"/>
          <w:sz w:val="22"/>
          <w:szCs w:val="22"/>
        </w:rPr>
        <w:t>method</w:t>
      </w:r>
      <w:r w:rsidR="00235F32" w:rsidRPr="00235F32">
        <w:rPr>
          <w:rFonts w:ascii="Arial" w:hAnsi="Arial" w:cs="Arial"/>
          <w:sz w:val="22"/>
          <w:szCs w:val="22"/>
        </w:rPr>
        <w:t xml:space="preserve">. By default, </w:t>
      </w:r>
      <w:proofErr w:type="spellStart"/>
      <w:r w:rsidR="00235F32" w:rsidRPr="00235F32">
        <w:rPr>
          <w:rFonts w:ascii="Arial" w:hAnsi="Arial" w:cs="Arial"/>
          <w:sz w:val="22"/>
          <w:szCs w:val="22"/>
        </w:rPr>
        <w:t>JavaDoc</w:t>
      </w:r>
      <w:proofErr w:type="spellEnd"/>
      <w:r w:rsidR="00235F32" w:rsidRPr="00235F32">
        <w:rPr>
          <w:rFonts w:ascii="Arial" w:hAnsi="Arial" w:cs="Arial"/>
          <w:sz w:val="22"/>
          <w:szCs w:val="22"/>
        </w:rPr>
        <w:t xml:space="preserve"> should output html documentation to a subfolder within your project (/</w:t>
      </w:r>
      <w:proofErr w:type="spellStart"/>
      <w:r w:rsidR="00235F32" w:rsidRPr="00235F32">
        <w:rPr>
          <w:rFonts w:ascii="Arial" w:hAnsi="Arial" w:cs="Arial"/>
          <w:sz w:val="22"/>
          <w:szCs w:val="22"/>
        </w:rPr>
        <w:t>dist</w:t>
      </w:r>
      <w:proofErr w:type="spellEnd"/>
      <w:r w:rsidR="00235F32" w:rsidRPr="00235F32">
        <w:rPr>
          <w:rFonts w:ascii="Arial" w:hAnsi="Arial" w:cs="Arial"/>
          <w:sz w:val="22"/>
          <w:szCs w:val="22"/>
        </w:rPr>
        <w:t>/</w:t>
      </w:r>
      <w:proofErr w:type="spellStart"/>
      <w:r w:rsidR="00235F32" w:rsidRPr="00235F32">
        <w:rPr>
          <w:rFonts w:ascii="Arial" w:hAnsi="Arial" w:cs="Arial"/>
          <w:sz w:val="22"/>
          <w:szCs w:val="22"/>
        </w:rPr>
        <w:t>javadoc</w:t>
      </w:r>
      <w:proofErr w:type="spellEnd"/>
      <w:r w:rsidR="00235F32" w:rsidRPr="00235F32">
        <w:rPr>
          <w:rFonts w:ascii="Arial" w:hAnsi="Arial" w:cs="Arial"/>
          <w:sz w:val="22"/>
          <w:szCs w:val="22"/>
        </w:rPr>
        <w:t>). Make sure this folder is included when you zip your files for submission. You do not need to submit a hard copy of this documentation.</w:t>
      </w:r>
    </w:p>
    <w:p w14:paraId="770F59E1" w14:textId="77777777" w:rsidR="00F94E62" w:rsidRPr="00235F32" w:rsidRDefault="00F94E62" w:rsidP="00235F32">
      <w:pPr>
        <w:outlineLvl w:val="0"/>
        <w:rPr>
          <w:rFonts w:ascii="Arial" w:hAnsi="Arial" w:cs="Arial"/>
          <w:sz w:val="22"/>
          <w:szCs w:val="22"/>
        </w:rPr>
      </w:pPr>
    </w:p>
    <w:p w14:paraId="22F7FBDC" w14:textId="77777777" w:rsidR="00591332" w:rsidRDefault="00591332" w:rsidP="00235F32">
      <w:pPr>
        <w:outlineLvl w:val="0"/>
        <w:rPr>
          <w:rFonts w:ascii="Arial" w:hAnsi="Arial" w:cs="Arial"/>
          <w:b/>
          <w:szCs w:val="22"/>
        </w:rPr>
      </w:pPr>
    </w:p>
    <w:p w14:paraId="1E85E8C9" w14:textId="77777777" w:rsidR="0017460B" w:rsidRPr="00235F32" w:rsidRDefault="0017460B" w:rsidP="00235F32">
      <w:pPr>
        <w:outlineLvl w:val="0"/>
        <w:rPr>
          <w:rFonts w:ascii="Arial" w:hAnsi="Arial" w:cs="Arial"/>
          <w:strike/>
          <w:szCs w:val="22"/>
        </w:rPr>
      </w:pPr>
      <w:r w:rsidRPr="00235F32">
        <w:rPr>
          <w:rFonts w:ascii="Arial" w:hAnsi="Arial" w:cs="Arial"/>
          <w:b/>
          <w:szCs w:val="22"/>
        </w:rPr>
        <w:t>Software Life Cycle Report</w:t>
      </w:r>
    </w:p>
    <w:p w14:paraId="124033E6" w14:textId="77777777" w:rsidR="0017460B" w:rsidRPr="00235F32" w:rsidRDefault="0017460B" w:rsidP="00235F32">
      <w:pPr>
        <w:rPr>
          <w:rFonts w:ascii="Arial" w:hAnsi="Arial" w:cs="Arial"/>
          <w:sz w:val="22"/>
          <w:szCs w:val="22"/>
        </w:rPr>
      </w:pPr>
    </w:p>
    <w:p w14:paraId="4413BFF8" w14:textId="77777777" w:rsidR="0017460B" w:rsidRPr="00235F32" w:rsidRDefault="0017460B" w:rsidP="00235F32">
      <w:pPr>
        <w:rPr>
          <w:rFonts w:ascii="Arial" w:hAnsi="Arial" w:cs="Arial"/>
          <w:sz w:val="22"/>
          <w:szCs w:val="22"/>
        </w:rPr>
      </w:pPr>
      <w:r w:rsidRPr="00235F32">
        <w:rPr>
          <w:rFonts w:ascii="Arial" w:hAnsi="Arial" w:cs="Arial"/>
          <w:sz w:val="22"/>
          <w:szCs w:val="22"/>
        </w:rPr>
        <w:t xml:space="preserve">You are required to write the SLC Report, explaining how you followed the Software Life Cycle as you completed this assignment for all the nine phases. A proper design (with stepwise </w:t>
      </w:r>
      <w:proofErr w:type="spellStart"/>
      <w:r w:rsidRPr="00235F32">
        <w:rPr>
          <w:rFonts w:ascii="Arial" w:hAnsi="Arial" w:cs="Arial"/>
          <w:sz w:val="22"/>
          <w:szCs w:val="22"/>
        </w:rPr>
        <w:t>pseudocode</w:t>
      </w:r>
      <w:proofErr w:type="spellEnd"/>
      <w:r w:rsidRPr="00235F32">
        <w:rPr>
          <w:rFonts w:ascii="Arial" w:hAnsi="Arial" w:cs="Arial"/>
          <w:sz w:val="22"/>
          <w:szCs w:val="22"/>
        </w:rPr>
        <w:t xml:space="preserve"> refinement), proper coding method (with stepwise code refinement starting from the most detailed </w:t>
      </w:r>
      <w:proofErr w:type="spellStart"/>
      <w:r w:rsidRPr="00235F32">
        <w:rPr>
          <w:rFonts w:ascii="Arial" w:hAnsi="Arial" w:cs="Arial"/>
          <w:sz w:val="22"/>
          <w:szCs w:val="22"/>
        </w:rPr>
        <w:t>pseudocode</w:t>
      </w:r>
      <w:proofErr w:type="spellEnd"/>
      <w:r w:rsidRPr="00235F32">
        <w:rPr>
          <w:rFonts w:ascii="Arial" w:hAnsi="Arial" w:cs="Arial"/>
          <w:sz w:val="22"/>
          <w:szCs w:val="22"/>
        </w:rPr>
        <w:t xml:space="preserve"> refinement), and proper testing are essential. For reference, please see the</w:t>
      </w:r>
      <w:r w:rsidRPr="00235F32">
        <w:rPr>
          <w:rFonts w:ascii="Arial" w:hAnsi="Arial" w:cs="Arial"/>
          <w:b/>
          <w:sz w:val="22"/>
          <w:szCs w:val="22"/>
        </w:rPr>
        <w:t xml:space="preserve"> Sample SLC Report </w:t>
      </w:r>
      <w:r w:rsidRPr="00235F32">
        <w:rPr>
          <w:rFonts w:ascii="Arial" w:hAnsi="Arial" w:cs="Arial"/>
          <w:sz w:val="22"/>
          <w:szCs w:val="22"/>
        </w:rPr>
        <w:t>and</w:t>
      </w:r>
      <w:r w:rsidRPr="00235F32">
        <w:rPr>
          <w:rFonts w:ascii="Arial" w:hAnsi="Arial" w:cs="Arial"/>
          <w:b/>
          <w:sz w:val="22"/>
          <w:szCs w:val="22"/>
        </w:rPr>
        <w:t xml:space="preserve"> SLC Report Template</w:t>
      </w:r>
      <w:r w:rsidRPr="00235F32">
        <w:rPr>
          <w:rFonts w:ascii="Arial" w:hAnsi="Arial" w:cs="Arial"/>
          <w:sz w:val="22"/>
          <w:szCs w:val="22"/>
        </w:rPr>
        <w:t xml:space="preserve"> on course web pages.</w:t>
      </w:r>
    </w:p>
    <w:p w14:paraId="44B85686" w14:textId="77777777" w:rsidR="0017460B" w:rsidRPr="00235F32" w:rsidRDefault="0017460B" w:rsidP="00235F32">
      <w:pPr>
        <w:rPr>
          <w:rFonts w:ascii="Arial" w:hAnsi="Arial" w:cs="Arial"/>
          <w:sz w:val="22"/>
          <w:szCs w:val="22"/>
        </w:rPr>
      </w:pPr>
    </w:p>
    <w:p w14:paraId="6EDC2CD1" w14:textId="77777777" w:rsidR="0017460B" w:rsidRPr="00235F32" w:rsidRDefault="0017460B" w:rsidP="00235F32">
      <w:pPr>
        <w:outlineLvl w:val="0"/>
        <w:rPr>
          <w:rFonts w:ascii="Arial" w:hAnsi="Arial" w:cs="Arial"/>
          <w:i/>
          <w:sz w:val="22"/>
          <w:szCs w:val="22"/>
        </w:rPr>
      </w:pPr>
      <w:r w:rsidRPr="00235F32">
        <w:rPr>
          <w:rFonts w:ascii="Arial" w:hAnsi="Arial" w:cs="Arial"/>
          <w:i/>
          <w:sz w:val="22"/>
          <w:szCs w:val="22"/>
        </w:rPr>
        <w:t xml:space="preserve">Note: Having </w:t>
      </w:r>
      <w:r w:rsidRPr="00235F32">
        <w:rPr>
          <w:rFonts w:ascii="Arial" w:hAnsi="Arial" w:cs="Arial"/>
          <w:b/>
          <w:i/>
          <w:sz w:val="22"/>
          <w:szCs w:val="22"/>
        </w:rPr>
        <w:t xml:space="preserve">proper </w:t>
      </w:r>
      <w:proofErr w:type="spellStart"/>
      <w:r w:rsidRPr="00235F32">
        <w:rPr>
          <w:rFonts w:ascii="Arial" w:hAnsi="Arial" w:cs="Arial"/>
          <w:b/>
          <w:i/>
          <w:sz w:val="22"/>
          <w:szCs w:val="22"/>
        </w:rPr>
        <w:t>pseudocode</w:t>
      </w:r>
      <w:proofErr w:type="spellEnd"/>
      <w:r w:rsidRPr="00235F32">
        <w:rPr>
          <w:rFonts w:ascii="Arial" w:hAnsi="Arial" w:cs="Arial"/>
          <w:i/>
          <w:sz w:val="22"/>
          <w:szCs w:val="22"/>
        </w:rPr>
        <w:t xml:space="preserve"> will be worth </w:t>
      </w:r>
      <w:r w:rsidRPr="00235F32">
        <w:rPr>
          <w:rFonts w:ascii="Arial" w:hAnsi="Arial" w:cs="Arial"/>
          <w:b/>
          <w:i/>
          <w:sz w:val="22"/>
          <w:szCs w:val="22"/>
        </w:rPr>
        <w:t xml:space="preserve">20% </w:t>
      </w:r>
      <w:r w:rsidRPr="00235F32">
        <w:rPr>
          <w:rFonts w:ascii="Arial" w:hAnsi="Arial" w:cs="Arial"/>
          <w:i/>
          <w:sz w:val="22"/>
          <w:szCs w:val="22"/>
        </w:rPr>
        <w:t xml:space="preserve">of the total </w:t>
      </w:r>
      <w:r w:rsidR="00E31160" w:rsidRPr="00235F32">
        <w:rPr>
          <w:rFonts w:ascii="Arial" w:hAnsi="Arial" w:cs="Arial"/>
          <w:i/>
          <w:sz w:val="22"/>
          <w:szCs w:val="22"/>
        </w:rPr>
        <w:t>LA grade</w:t>
      </w:r>
      <w:r w:rsidRPr="00235F32">
        <w:rPr>
          <w:rFonts w:ascii="Arial" w:hAnsi="Arial" w:cs="Arial"/>
          <w:i/>
          <w:sz w:val="22"/>
          <w:szCs w:val="22"/>
        </w:rPr>
        <w:t xml:space="preserve">.  </w:t>
      </w:r>
    </w:p>
    <w:p w14:paraId="0FB03B79" w14:textId="77777777" w:rsidR="0017460B" w:rsidRPr="00235F32" w:rsidRDefault="0017460B" w:rsidP="00235F32">
      <w:pPr>
        <w:jc w:val="both"/>
        <w:rPr>
          <w:rFonts w:ascii="Arial" w:hAnsi="Arial" w:cs="Arial"/>
          <w:sz w:val="22"/>
          <w:szCs w:val="22"/>
        </w:rPr>
      </w:pPr>
    </w:p>
    <w:p w14:paraId="76E65A02" w14:textId="77777777" w:rsidR="00DE1359" w:rsidRPr="00235F32" w:rsidRDefault="00DE1359" w:rsidP="00235F32">
      <w:pPr>
        <w:jc w:val="both"/>
        <w:rPr>
          <w:rFonts w:ascii="Arial" w:hAnsi="Arial" w:cs="Arial"/>
          <w:sz w:val="22"/>
          <w:szCs w:val="22"/>
        </w:rPr>
      </w:pPr>
    </w:p>
    <w:p w14:paraId="7E1802BF" w14:textId="77777777" w:rsidR="0017460B" w:rsidRPr="00235F32" w:rsidRDefault="0017460B" w:rsidP="00235F32">
      <w:pPr>
        <w:outlineLvl w:val="0"/>
        <w:rPr>
          <w:rFonts w:ascii="Arial" w:hAnsi="Arial" w:cs="Arial"/>
          <w:b/>
          <w:bCs/>
          <w:szCs w:val="22"/>
        </w:rPr>
      </w:pPr>
      <w:r w:rsidRPr="00235F32">
        <w:rPr>
          <w:rFonts w:ascii="Arial" w:hAnsi="Arial" w:cs="Arial"/>
          <w:b/>
          <w:bCs/>
          <w:szCs w:val="22"/>
        </w:rPr>
        <w:t>Coding Standards</w:t>
      </w:r>
    </w:p>
    <w:p w14:paraId="7A2E5BAF" w14:textId="77777777" w:rsidR="0017460B" w:rsidRPr="00235F32" w:rsidRDefault="0017460B" w:rsidP="00235F32">
      <w:pPr>
        <w:rPr>
          <w:rFonts w:ascii="Arial" w:hAnsi="Arial" w:cs="Arial"/>
          <w:sz w:val="22"/>
          <w:szCs w:val="22"/>
        </w:rPr>
      </w:pPr>
    </w:p>
    <w:p w14:paraId="5F8043FB" w14:textId="77777777" w:rsidR="009F421D" w:rsidRPr="00235F32" w:rsidRDefault="0017460B" w:rsidP="00235F32">
      <w:pPr>
        <w:rPr>
          <w:rFonts w:ascii="Arial" w:hAnsi="Arial" w:cs="Arial"/>
          <w:sz w:val="22"/>
          <w:szCs w:val="22"/>
        </w:rPr>
      </w:pPr>
      <w:r w:rsidRPr="00235F32">
        <w:rPr>
          <w:rFonts w:ascii="Arial" w:hAnsi="Arial" w:cs="Arial"/>
          <w:sz w:val="22"/>
          <w:szCs w:val="22"/>
        </w:rPr>
        <w:t>You must adhere to all conventions in the CS 1120 Java coding standard. This includes the use of white spaces for readability and the use of comments to explain the meaning of various methods and attributes. Be sure to follow the conventions for naming classes, variables, method parameters</w:t>
      </w:r>
      <w:r w:rsidR="009F421D" w:rsidRPr="00235F32">
        <w:rPr>
          <w:rFonts w:ascii="Arial" w:hAnsi="Arial" w:cs="Arial"/>
          <w:sz w:val="22"/>
          <w:szCs w:val="22"/>
        </w:rPr>
        <w:t xml:space="preserve"> and methods.</w:t>
      </w:r>
    </w:p>
    <w:p w14:paraId="56BCD451" w14:textId="77777777" w:rsidR="009F421D" w:rsidRPr="00235F32" w:rsidRDefault="009F421D" w:rsidP="00235F32">
      <w:pPr>
        <w:rPr>
          <w:rFonts w:ascii="Arial" w:hAnsi="Arial" w:cs="Arial"/>
          <w:sz w:val="22"/>
          <w:szCs w:val="22"/>
        </w:rPr>
      </w:pPr>
    </w:p>
    <w:p w14:paraId="252A02FD" w14:textId="77777777" w:rsidR="00DE1359" w:rsidRPr="00235F32" w:rsidRDefault="00DE1359" w:rsidP="00235F32">
      <w:pPr>
        <w:rPr>
          <w:rFonts w:ascii="Arial" w:hAnsi="Arial" w:cs="Arial"/>
          <w:sz w:val="22"/>
          <w:szCs w:val="22"/>
        </w:rPr>
      </w:pPr>
    </w:p>
    <w:p w14:paraId="57C17C66" w14:textId="77777777" w:rsidR="0017460B" w:rsidRPr="00235F32" w:rsidRDefault="0017460B" w:rsidP="00235F32">
      <w:pPr>
        <w:outlineLvl w:val="0"/>
        <w:rPr>
          <w:rFonts w:ascii="Arial" w:hAnsi="Arial" w:cs="Arial"/>
          <w:b/>
          <w:bCs/>
          <w:szCs w:val="22"/>
        </w:rPr>
      </w:pPr>
      <w:r w:rsidRPr="00235F32">
        <w:rPr>
          <w:rFonts w:ascii="Arial" w:hAnsi="Arial" w:cs="Arial"/>
          <w:b/>
          <w:bCs/>
          <w:szCs w:val="22"/>
        </w:rPr>
        <w:t>Testing</w:t>
      </w:r>
    </w:p>
    <w:p w14:paraId="34CE42C0" w14:textId="77777777" w:rsidR="0017460B" w:rsidRPr="00235F32" w:rsidRDefault="0017460B" w:rsidP="00235F32">
      <w:pPr>
        <w:rPr>
          <w:rFonts w:ascii="Arial" w:hAnsi="Arial" w:cs="Arial"/>
          <w:sz w:val="22"/>
          <w:szCs w:val="22"/>
        </w:rPr>
      </w:pPr>
    </w:p>
    <w:p w14:paraId="67E39697" w14:textId="77777777" w:rsidR="00376DD9" w:rsidRPr="00235F32" w:rsidRDefault="00376DD9" w:rsidP="00235F32">
      <w:pPr>
        <w:outlineLvl w:val="0"/>
        <w:rPr>
          <w:rFonts w:ascii="Arial" w:hAnsi="Arial" w:cs="Arial"/>
          <w:sz w:val="22"/>
          <w:szCs w:val="22"/>
        </w:rPr>
      </w:pPr>
      <w:r w:rsidRPr="00235F32">
        <w:rPr>
          <w:rFonts w:ascii="Arial" w:hAnsi="Arial" w:cs="Arial"/>
          <w:sz w:val="22"/>
          <w:szCs w:val="22"/>
        </w:rPr>
        <w:t xml:space="preserve">Make sure you test your application with several different values, to make sure it works. </w:t>
      </w:r>
    </w:p>
    <w:p w14:paraId="21150CB4" w14:textId="77777777" w:rsidR="00376DD9" w:rsidRPr="00235F32" w:rsidRDefault="00376DD9" w:rsidP="00235F32">
      <w:pPr>
        <w:rPr>
          <w:rFonts w:ascii="Arial" w:hAnsi="Arial" w:cs="Arial"/>
          <w:sz w:val="22"/>
          <w:szCs w:val="22"/>
        </w:rPr>
      </w:pPr>
    </w:p>
    <w:p w14:paraId="3F9513CE" w14:textId="77777777" w:rsidR="00DE1359" w:rsidRPr="00235F32" w:rsidRDefault="00DE1359" w:rsidP="00235F32">
      <w:pPr>
        <w:rPr>
          <w:rFonts w:ascii="Arial" w:hAnsi="Arial" w:cs="Arial"/>
          <w:sz w:val="22"/>
          <w:szCs w:val="22"/>
        </w:rPr>
      </w:pPr>
    </w:p>
    <w:p w14:paraId="5525AB70" w14:textId="77777777" w:rsidR="0017460B" w:rsidRPr="00235F32" w:rsidRDefault="0017460B" w:rsidP="00235F32">
      <w:pPr>
        <w:outlineLvl w:val="0"/>
        <w:rPr>
          <w:rFonts w:ascii="Arial" w:hAnsi="Arial" w:cs="Arial"/>
          <w:b/>
          <w:bCs/>
          <w:szCs w:val="22"/>
        </w:rPr>
      </w:pPr>
      <w:r w:rsidRPr="00235F32">
        <w:rPr>
          <w:rFonts w:ascii="Arial" w:hAnsi="Arial" w:cs="Arial"/>
          <w:b/>
          <w:bCs/>
          <w:szCs w:val="22"/>
        </w:rPr>
        <w:t>Assignment Submission</w:t>
      </w:r>
    </w:p>
    <w:p w14:paraId="212ECD38" w14:textId="77777777" w:rsidR="0017460B" w:rsidRPr="00235F32" w:rsidRDefault="0017460B" w:rsidP="00235F32">
      <w:pPr>
        <w:rPr>
          <w:rFonts w:ascii="Arial" w:hAnsi="Arial" w:cs="Arial"/>
          <w:sz w:val="22"/>
          <w:szCs w:val="22"/>
        </w:rPr>
      </w:pPr>
    </w:p>
    <w:p w14:paraId="1B83958B" w14:textId="77777777" w:rsidR="0017460B" w:rsidRPr="00235F32" w:rsidRDefault="0017460B" w:rsidP="00235F32">
      <w:pPr>
        <w:numPr>
          <w:ilvl w:val="0"/>
          <w:numId w:val="7"/>
        </w:numPr>
        <w:rPr>
          <w:rFonts w:ascii="Arial" w:hAnsi="Arial" w:cs="Arial"/>
          <w:sz w:val="22"/>
          <w:szCs w:val="22"/>
        </w:rPr>
      </w:pPr>
      <w:r w:rsidRPr="00235F32">
        <w:rPr>
          <w:rFonts w:ascii="Arial" w:hAnsi="Arial" w:cs="Arial"/>
          <w:sz w:val="22"/>
          <w:szCs w:val="22"/>
        </w:rPr>
        <w:t>Generate a .zip file that contains all your files, including:</w:t>
      </w:r>
    </w:p>
    <w:p w14:paraId="220CB1D1" w14:textId="77777777" w:rsidR="0017460B" w:rsidRPr="00235F32" w:rsidRDefault="0017460B" w:rsidP="00235F32">
      <w:pPr>
        <w:numPr>
          <w:ilvl w:val="1"/>
          <w:numId w:val="7"/>
        </w:numPr>
        <w:rPr>
          <w:rFonts w:ascii="Arial" w:hAnsi="Arial" w:cs="Arial"/>
          <w:sz w:val="22"/>
          <w:szCs w:val="22"/>
        </w:rPr>
      </w:pPr>
      <w:r w:rsidRPr="00235F32">
        <w:rPr>
          <w:rFonts w:ascii="Arial" w:hAnsi="Arial" w:cs="Arial"/>
          <w:sz w:val="22"/>
          <w:szCs w:val="22"/>
        </w:rPr>
        <w:t>Program Files</w:t>
      </w:r>
    </w:p>
    <w:p w14:paraId="5C0E5ADE" w14:textId="77777777" w:rsidR="0017460B" w:rsidRPr="00235F32" w:rsidRDefault="00A73C72" w:rsidP="00235F32">
      <w:pPr>
        <w:numPr>
          <w:ilvl w:val="2"/>
          <w:numId w:val="7"/>
        </w:numPr>
        <w:rPr>
          <w:rFonts w:ascii="Arial" w:hAnsi="Arial" w:cs="Arial"/>
          <w:sz w:val="22"/>
          <w:szCs w:val="22"/>
        </w:rPr>
      </w:pPr>
      <w:r w:rsidRPr="00235F32">
        <w:rPr>
          <w:rFonts w:ascii="Arial" w:hAnsi="Arial" w:cs="Arial"/>
          <w:sz w:val="22"/>
          <w:szCs w:val="22"/>
        </w:rPr>
        <w:t>Including</w:t>
      </w:r>
      <w:r w:rsidR="0017460B" w:rsidRPr="00235F32">
        <w:rPr>
          <w:rFonts w:ascii="Arial" w:hAnsi="Arial" w:cs="Arial"/>
          <w:sz w:val="22"/>
          <w:szCs w:val="22"/>
        </w:rPr>
        <w:t xml:space="preserve"> any input or output files</w:t>
      </w:r>
    </w:p>
    <w:p w14:paraId="2DC0DC7A" w14:textId="77777777" w:rsidR="0017460B" w:rsidRDefault="0017460B" w:rsidP="00235F32">
      <w:pPr>
        <w:pStyle w:val="ListParagraph"/>
        <w:widowControl w:val="0"/>
        <w:numPr>
          <w:ilvl w:val="1"/>
          <w:numId w:val="7"/>
        </w:numPr>
        <w:spacing w:after="0" w:line="240" w:lineRule="auto"/>
        <w:rPr>
          <w:rFonts w:ascii="Arial" w:hAnsi="Arial" w:cs="Arial"/>
        </w:rPr>
      </w:pPr>
      <w:r w:rsidRPr="00235F32">
        <w:rPr>
          <w:rFonts w:ascii="Arial" w:hAnsi="Arial" w:cs="Arial"/>
        </w:rPr>
        <w:t>The SLC Report file (a text with description of all nine phases of Software Life Cycle).</w:t>
      </w:r>
    </w:p>
    <w:p w14:paraId="7BC6A394" w14:textId="0E7E6D10" w:rsidR="00E037C7" w:rsidRPr="00235F32" w:rsidRDefault="00E037C7" w:rsidP="00E037C7">
      <w:pPr>
        <w:pStyle w:val="ListParagraph"/>
        <w:widowControl w:val="0"/>
        <w:numPr>
          <w:ilvl w:val="0"/>
          <w:numId w:val="7"/>
        </w:numPr>
        <w:spacing w:after="0" w:line="240" w:lineRule="auto"/>
        <w:rPr>
          <w:rFonts w:ascii="Arial" w:hAnsi="Arial" w:cs="Arial"/>
        </w:rPr>
      </w:pPr>
      <w:r>
        <w:rPr>
          <w:rFonts w:ascii="Arial" w:hAnsi="Arial" w:cs="Arial"/>
        </w:rPr>
        <w:lastRenderedPageBreak/>
        <w:t>Revision Graph of the repository.</w:t>
      </w:r>
    </w:p>
    <w:p w14:paraId="7CCE800F" w14:textId="256FDE35" w:rsidR="00906D77" w:rsidRPr="00906D77" w:rsidRDefault="00906D77" w:rsidP="00235F32">
      <w:pPr>
        <w:pStyle w:val="ListParagraph"/>
        <w:widowControl w:val="0"/>
        <w:numPr>
          <w:ilvl w:val="0"/>
          <w:numId w:val="7"/>
        </w:numPr>
        <w:spacing w:after="0" w:line="240" w:lineRule="auto"/>
        <w:rPr>
          <w:rFonts w:ascii="Arial" w:hAnsi="Arial" w:cs="Arial"/>
          <w:u w:val="single"/>
        </w:rPr>
      </w:pPr>
      <w:proofErr w:type="spellStart"/>
      <w:r>
        <w:rPr>
          <w:rFonts w:ascii="Arial" w:hAnsi="Arial" w:cs="Arial"/>
          <w:bCs/>
        </w:rPr>
        <w:t>Javadocs</w:t>
      </w:r>
      <w:proofErr w:type="spellEnd"/>
    </w:p>
    <w:p w14:paraId="1913BE15" w14:textId="4FAC6208" w:rsidR="00906D77" w:rsidRPr="00235F32" w:rsidRDefault="00906D77" w:rsidP="00235F32">
      <w:pPr>
        <w:pStyle w:val="ListParagraph"/>
        <w:widowControl w:val="0"/>
        <w:numPr>
          <w:ilvl w:val="0"/>
          <w:numId w:val="7"/>
        </w:numPr>
        <w:spacing w:after="0" w:line="240" w:lineRule="auto"/>
        <w:rPr>
          <w:rFonts w:ascii="Arial" w:hAnsi="Arial" w:cs="Arial"/>
          <w:u w:val="single"/>
        </w:rPr>
      </w:pPr>
      <w:r>
        <w:rPr>
          <w:rFonts w:ascii="Arial" w:hAnsi="Arial" w:cs="Arial"/>
          <w:bCs/>
        </w:rPr>
        <w:t>Pair Programming Log</w:t>
      </w:r>
    </w:p>
    <w:p w14:paraId="0669B687" w14:textId="77777777" w:rsidR="00B662FF" w:rsidRPr="0017460B" w:rsidRDefault="00B662FF" w:rsidP="00235F32">
      <w:pPr>
        <w:rPr>
          <w:rFonts w:ascii="Arial" w:hAnsi="Arial" w:cs="Arial"/>
        </w:rPr>
      </w:pPr>
    </w:p>
    <w:sectPr w:rsidR="00B662FF" w:rsidRPr="0017460B" w:rsidSect="00AD2DDF">
      <w:headerReference w:type="default" r:id="rId12"/>
      <w:footerReference w:type="default" r:id="rId13"/>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369F2" w14:textId="77777777" w:rsidR="009B2041" w:rsidRDefault="009B2041" w:rsidP="00C875CB">
      <w:r>
        <w:separator/>
      </w:r>
    </w:p>
  </w:endnote>
  <w:endnote w:type="continuationSeparator" w:id="0">
    <w:p w14:paraId="36DF1A6E" w14:textId="77777777" w:rsidR="009B2041" w:rsidRDefault="009B2041" w:rsidP="00C8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Courier New"/>
    <w:charset w:val="02"/>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ＭＳ 明朝"/>
    <w:charset w:val="80"/>
    <w:family w:val="roman"/>
    <w:pitch w:val="variable"/>
  </w:font>
  <w:font w:name="DejaVu Sans">
    <w:altName w:val="Arial"/>
    <w:charset w:val="00"/>
    <w:family w:val="auto"/>
    <w:pitch w:val="variable"/>
    <w:sig w:usb0="00000003" w:usb1="00000000" w:usb2="00000000" w:usb3="00000000" w:csb0="00000001" w:csb1="00000000"/>
  </w:font>
  <w:font w:name="Liberation Sans">
    <w:altName w:val="Arial Unicode MS"/>
    <w:charset w:val="80"/>
    <w:family w:val="swiss"/>
    <w:pitch w:val="variable"/>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016750"/>
      <w:docPartObj>
        <w:docPartGallery w:val="Page Numbers (Bottom of Page)"/>
        <w:docPartUnique/>
      </w:docPartObj>
    </w:sdtPr>
    <w:sdtEndPr>
      <w:rPr>
        <w:rFonts w:ascii="Arial" w:hAnsi="Arial" w:cs="Arial"/>
        <w:highlight w:val="yellow"/>
      </w:rPr>
    </w:sdtEndPr>
    <w:sdtContent>
      <w:p w14:paraId="51C9906C" w14:textId="77777777" w:rsidR="009B2041" w:rsidRPr="00CA0A10" w:rsidRDefault="009B2041">
        <w:pPr>
          <w:pStyle w:val="Footer"/>
          <w:jc w:val="center"/>
          <w:rPr>
            <w:rFonts w:ascii="Arial" w:hAnsi="Arial" w:cs="Arial"/>
          </w:rPr>
        </w:pPr>
        <w:r w:rsidRPr="009D4B83">
          <w:rPr>
            <w:rFonts w:ascii="Arial" w:hAnsi="Arial" w:cs="Arial"/>
          </w:rPr>
          <w:fldChar w:fldCharType="begin"/>
        </w:r>
        <w:r w:rsidRPr="009D4B83">
          <w:rPr>
            <w:rFonts w:ascii="Arial" w:hAnsi="Arial" w:cs="Arial"/>
          </w:rPr>
          <w:instrText xml:space="preserve"> PAGE   \* MERGEFORMAT </w:instrText>
        </w:r>
        <w:r w:rsidRPr="009D4B83">
          <w:rPr>
            <w:rFonts w:ascii="Arial" w:hAnsi="Arial" w:cs="Arial"/>
          </w:rPr>
          <w:fldChar w:fldCharType="separate"/>
        </w:r>
        <w:r w:rsidR="006669AF">
          <w:rPr>
            <w:rFonts w:ascii="Arial" w:hAnsi="Arial" w:cs="Arial"/>
            <w:noProof/>
          </w:rPr>
          <w:t>4</w:t>
        </w:r>
        <w:r w:rsidRPr="009D4B83">
          <w:rPr>
            <w:rFonts w:ascii="Arial" w:hAnsi="Arial" w:cs="Arial"/>
          </w:rPr>
          <w:fldChar w:fldCharType="end"/>
        </w:r>
      </w:p>
    </w:sdtContent>
  </w:sdt>
  <w:p w14:paraId="3CB665D0" w14:textId="77777777" w:rsidR="009B2041" w:rsidRDefault="009B20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043A0" w14:textId="77777777" w:rsidR="009B2041" w:rsidRDefault="009B2041" w:rsidP="00C875CB">
      <w:r>
        <w:separator/>
      </w:r>
    </w:p>
  </w:footnote>
  <w:footnote w:type="continuationSeparator" w:id="0">
    <w:p w14:paraId="5C6E0087" w14:textId="77777777" w:rsidR="009B2041" w:rsidRDefault="009B2041" w:rsidP="00C875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BEA35" w14:textId="5E38EDFF" w:rsidR="009B2041" w:rsidRDefault="009B2041" w:rsidP="00EA782D">
    <w:pPr>
      <w:pStyle w:val="Header"/>
      <w:rPr>
        <w:rFonts w:ascii="Arial" w:hAnsi="Arial" w:cs="Arial"/>
      </w:rPr>
    </w:pPr>
    <w:r w:rsidRPr="00235F32">
      <w:rPr>
        <w:rFonts w:ascii="Arial" w:hAnsi="Arial" w:cs="Arial"/>
      </w:rPr>
      <w:t>C</w:t>
    </w:r>
    <w:r>
      <w:rPr>
        <w:rFonts w:ascii="Arial" w:hAnsi="Arial" w:cs="Arial"/>
      </w:rPr>
      <w:t>S 1120 Spring 2014</w:t>
    </w:r>
    <w:r>
      <w:rPr>
        <w:rFonts w:ascii="Arial" w:hAnsi="Arial" w:cs="Arial"/>
      </w:rPr>
      <w:tab/>
      <w:t>LA6</w:t>
    </w:r>
    <w:r>
      <w:rPr>
        <w:rFonts w:ascii="Arial" w:hAnsi="Arial" w:cs="Arial"/>
      </w:rPr>
      <w:tab/>
      <w:t>Atlantis Entry Checkpoint System</w:t>
    </w:r>
  </w:p>
  <w:p w14:paraId="4974B0C5" w14:textId="77777777" w:rsidR="009B2041" w:rsidRDefault="009B2041" w:rsidP="00EA782D">
    <w:pPr>
      <w:pStyle w:val="Header"/>
      <w:rPr>
        <w:rFonts w:ascii="Arial" w:hAnsi="Arial" w:cs="Arial"/>
      </w:rPr>
    </w:pPr>
  </w:p>
  <w:p w14:paraId="1CAE5447" w14:textId="77777777" w:rsidR="009B2041" w:rsidRPr="00EA782D" w:rsidRDefault="009B2041" w:rsidP="00EA782D">
    <w:pPr>
      <w:pStyle w:val="Header"/>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3300AC7"/>
    <w:multiLevelType w:val="hybridMultilevel"/>
    <w:tmpl w:val="2AC0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A11ED1"/>
    <w:multiLevelType w:val="hybridMultilevel"/>
    <w:tmpl w:val="9A4A7BB0"/>
    <w:lvl w:ilvl="0" w:tplc="A0F8D1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1B1B94"/>
    <w:multiLevelType w:val="hybridMultilevel"/>
    <w:tmpl w:val="761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6E7A2C"/>
    <w:multiLevelType w:val="hybridMultilevel"/>
    <w:tmpl w:val="CFCC6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E84C08"/>
    <w:multiLevelType w:val="hybridMultilevel"/>
    <w:tmpl w:val="05C2342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67E0784"/>
    <w:multiLevelType w:val="hybridMultilevel"/>
    <w:tmpl w:val="01D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2D13CA"/>
    <w:multiLevelType w:val="hybridMultilevel"/>
    <w:tmpl w:val="1C08A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2A0348"/>
    <w:multiLevelType w:val="hybridMultilevel"/>
    <w:tmpl w:val="393A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82001E"/>
    <w:multiLevelType w:val="hybridMultilevel"/>
    <w:tmpl w:val="737A8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9A1700"/>
    <w:multiLevelType w:val="hybridMultilevel"/>
    <w:tmpl w:val="3EF8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FC5A18"/>
    <w:multiLevelType w:val="hybridMultilevel"/>
    <w:tmpl w:val="2C0C3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11082C"/>
    <w:multiLevelType w:val="hybridMultilevel"/>
    <w:tmpl w:val="4D7E352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1B5BC4"/>
    <w:multiLevelType w:val="hybridMultilevel"/>
    <w:tmpl w:val="6B30ACD2"/>
    <w:lvl w:ilvl="0" w:tplc="04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0">
    <w:nsid w:val="2886651D"/>
    <w:multiLevelType w:val="hybridMultilevel"/>
    <w:tmpl w:val="A8F8C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DA7081"/>
    <w:multiLevelType w:val="hybridMultilevel"/>
    <w:tmpl w:val="A740B6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682339"/>
    <w:multiLevelType w:val="hybridMultilevel"/>
    <w:tmpl w:val="0DF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7B3B8B"/>
    <w:multiLevelType w:val="hybridMultilevel"/>
    <w:tmpl w:val="0E0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C71F6F"/>
    <w:multiLevelType w:val="hybridMultilevel"/>
    <w:tmpl w:val="37D67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D4055"/>
    <w:multiLevelType w:val="hybridMultilevel"/>
    <w:tmpl w:val="C7CC7132"/>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6">
    <w:nsid w:val="4C3C6B19"/>
    <w:multiLevelType w:val="hybridMultilevel"/>
    <w:tmpl w:val="F96C5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0B0AB2"/>
    <w:multiLevelType w:val="hybridMultilevel"/>
    <w:tmpl w:val="1110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F13D7A"/>
    <w:multiLevelType w:val="hybridMultilevel"/>
    <w:tmpl w:val="7A36E1F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13E64"/>
    <w:multiLevelType w:val="hybridMultilevel"/>
    <w:tmpl w:val="6FBAC56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7B32A7"/>
    <w:multiLevelType w:val="multilevel"/>
    <w:tmpl w:val="A14094F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nsid w:val="67AC799D"/>
    <w:multiLevelType w:val="hybridMultilevel"/>
    <w:tmpl w:val="7538411E"/>
    <w:lvl w:ilvl="0" w:tplc="A0F8D1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C4CF1"/>
    <w:multiLevelType w:val="multilevel"/>
    <w:tmpl w:val="2784443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1"/>
  </w:num>
  <w:num w:numId="11">
    <w:abstractNumId w:val="12"/>
  </w:num>
  <w:num w:numId="12">
    <w:abstractNumId w:val="9"/>
  </w:num>
  <w:num w:numId="13">
    <w:abstractNumId w:val="27"/>
  </w:num>
  <w:num w:numId="14">
    <w:abstractNumId w:val="20"/>
  </w:num>
  <w:num w:numId="15">
    <w:abstractNumId w:val="30"/>
  </w:num>
  <w:num w:numId="16">
    <w:abstractNumId w:val="32"/>
  </w:num>
  <w:num w:numId="17">
    <w:abstractNumId w:val="16"/>
  </w:num>
  <w:num w:numId="18">
    <w:abstractNumId w:val="19"/>
  </w:num>
  <w:num w:numId="19">
    <w:abstractNumId w:val="25"/>
  </w:num>
  <w:num w:numId="20">
    <w:abstractNumId w:val="11"/>
  </w:num>
  <w:num w:numId="21">
    <w:abstractNumId w:val="13"/>
  </w:num>
  <w:num w:numId="22">
    <w:abstractNumId w:val="24"/>
  </w:num>
  <w:num w:numId="23">
    <w:abstractNumId w:val="17"/>
  </w:num>
  <w:num w:numId="24">
    <w:abstractNumId w:val="14"/>
  </w:num>
  <w:num w:numId="25">
    <w:abstractNumId w:val="21"/>
  </w:num>
  <w:num w:numId="26">
    <w:abstractNumId w:val="26"/>
  </w:num>
  <w:num w:numId="27">
    <w:abstractNumId w:val="28"/>
  </w:num>
  <w:num w:numId="28">
    <w:abstractNumId w:val="18"/>
  </w:num>
  <w:num w:numId="29">
    <w:abstractNumId w:val="10"/>
  </w:num>
  <w:num w:numId="30">
    <w:abstractNumId w:val="15"/>
  </w:num>
  <w:num w:numId="31">
    <w:abstractNumId w:val="23"/>
  </w:num>
  <w:num w:numId="32">
    <w:abstractNumId w:val="2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0F"/>
    <w:rsid w:val="00006D31"/>
    <w:rsid w:val="00012E83"/>
    <w:rsid w:val="00014077"/>
    <w:rsid w:val="000251E6"/>
    <w:rsid w:val="000314A8"/>
    <w:rsid w:val="00031A8D"/>
    <w:rsid w:val="00041FE5"/>
    <w:rsid w:val="0004274E"/>
    <w:rsid w:val="00042EA8"/>
    <w:rsid w:val="000432D7"/>
    <w:rsid w:val="00051443"/>
    <w:rsid w:val="00056ACD"/>
    <w:rsid w:val="00060675"/>
    <w:rsid w:val="00060BCE"/>
    <w:rsid w:val="00066039"/>
    <w:rsid w:val="00071A9A"/>
    <w:rsid w:val="0007726A"/>
    <w:rsid w:val="00092476"/>
    <w:rsid w:val="00094366"/>
    <w:rsid w:val="00097923"/>
    <w:rsid w:val="000A544A"/>
    <w:rsid w:val="000C139E"/>
    <w:rsid w:val="000C2482"/>
    <w:rsid w:val="000C28AC"/>
    <w:rsid w:val="000D1F10"/>
    <w:rsid w:val="000D25A3"/>
    <w:rsid w:val="000D26A6"/>
    <w:rsid w:val="000D46D4"/>
    <w:rsid w:val="000D681E"/>
    <w:rsid w:val="000E11FF"/>
    <w:rsid w:val="000E6E5D"/>
    <w:rsid w:val="000F1D41"/>
    <w:rsid w:val="000F6EE5"/>
    <w:rsid w:val="001017F1"/>
    <w:rsid w:val="00102B8F"/>
    <w:rsid w:val="0010743C"/>
    <w:rsid w:val="001137B2"/>
    <w:rsid w:val="00123083"/>
    <w:rsid w:val="00123AEC"/>
    <w:rsid w:val="001260FA"/>
    <w:rsid w:val="001267FA"/>
    <w:rsid w:val="00126989"/>
    <w:rsid w:val="00137D9C"/>
    <w:rsid w:val="0015294A"/>
    <w:rsid w:val="00163F44"/>
    <w:rsid w:val="00164F35"/>
    <w:rsid w:val="0016586E"/>
    <w:rsid w:val="00165A9E"/>
    <w:rsid w:val="001716D8"/>
    <w:rsid w:val="00172482"/>
    <w:rsid w:val="0017460B"/>
    <w:rsid w:val="00176DFD"/>
    <w:rsid w:val="0018329A"/>
    <w:rsid w:val="00195256"/>
    <w:rsid w:val="001A1684"/>
    <w:rsid w:val="001A1D91"/>
    <w:rsid w:val="001A3D1B"/>
    <w:rsid w:val="001B03CD"/>
    <w:rsid w:val="001B1D8B"/>
    <w:rsid w:val="001B659E"/>
    <w:rsid w:val="001D0D17"/>
    <w:rsid w:val="001D57F8"/>
    <w:rsid w:val="001E2A76"/>
    <w:rsid w:val="001F61BD"/>
    <w:rsid w:val="001F68CF"/>
    <w:rsid w:val="00201951"/>
    <w:rsid w:val="00202034"/>
    <w:rsid w:val="00203A06"/>
    <w:rsid w:val="00207411"/>
    <w:rsid w:val="002122BC"/>
    <w:rsid w:val="00222232"/>
    <w:rsid w:val="002244A5"/>
    <w:rsid w:val="00224E0D"/>
    <w:rsid w:val="00226D91"/>
    <w:rsid w:val="00227006"/>
    <w:rsid w:val="00233678"/>
    <w:rsid w:val="00235F32"/>
    <w:rsid w:val="002368B5"/>
    <w:rsid w:val="0023701E"/>
    <w:rsid w:val="0025158E"/>
    <w:rsid w:val="00254FA8"/>
    <w:rsid w:val="0026098D"/>
    <w:rsid w:val="00262B09"/>
    <w:rsid w:val="002634BB"/>
    <w:rsid w:val="00271610"/>
    <w:rsid w:val="00272917"/>
    <w:rsid w:val="00272E43"/>
    <w:rsid w:val="0027415D"/>
    <w:rsid w:val="00276EB7"/>
    <w:rsid w:val="00286B20"/>
    <w:rsid w:val="002875EA"/>
    <w:rsid w:val="0029335D"/>
    <w:rsid w:val="002A75F3"/>
    <w:rsid w:val="002B059D"/>
    <w:rsid w:val="002B2386"/>
    <w:rsid w:val="002B3FF8"/>
    <w:rsid w:val="002C7D48"/>
    <w:rsid w:val="002D11D1"/>
    <w:rsid w:val="002D4740"/>
    <w:rsid w:val="002E1DD0"/>
    <w:rsid w:val="002E698B"/>
    <w:rsid w:val="002F0619"/>
    <w:rsid w:val="002F06FB"/>
    <w:rsid w:val="002F3B88"/>
    <w:rsid w:val="003019EA"/>
    <w:rsid w:val="00301A49"/>
    <w:rsid w:val="00303DD9"/>
    <w:rsid w:val="00307505"/>
    <w:rsid w:val="0031121A"/>
    <w:rsid w:val="00327D53"/>
    <w:rsid w:val="003306A6"/>
    <w:rsid w:val="00336527"/>
    <w:rsid w:val="00345899"/>
    <w:rsid w:val="003463CF"/>
    <w:rsid w:val="003473D7"/>
    <w:rsid w:val="00353FE3"/>
    <w:rsid w:val="0035709D"/>
    <w:rsid w:val="0036677F"/>
    <w:rsid w:val="00376C30"/>
    <w:rsid w:val="00376DD9"/>
    <w:rsid w:val="00381397"/>
    <w:rsid w:val="00383462"/>
    <w:rsid w:val="00383933"/>
    <w:rsid w:val="00393437"/>
    <w:rsid w:val="003969B8"/>
    <w:rsid w:val="003A12D4"/>
    <w:rsid w:val="003B3402"/>
    <w:rsid w:val="003C0E56"/>
    <w:rsid w:val="003C3EC3"/>
    <w:rsid w:val="003D20CA"/>
    <w:rsid w:val="003E1DFF"/>
    <w:rsid w:val="003E4817"/>
    <w:rsid w:val="003E4BF3"/>
    <w:rsid w:val="003E5322"/>
    <w:rsid w:val="003F55E9"/>
    <w:rsid w:val="003F5E59"/>
    <w:rsid w:val="00400E97"/>
    <w:rsid w:val="00406EEA"/>
    <w:rsid w:val="0042168B"/>
    <w:rsid w:val="00425E80"/>
    <w:rsid w:val="0043235D"/>
    <w:rsid w:val="0043605D"/>
    <w:rsid w:val="00436B1A"/>
    <w:rsid w:val="00440666"/>
    <w:rsid w:val="0044310E"/>
    <w:rsid w:val="004442E8"/>
    <w:rsid w:val="00450829"/>
    <w:rsid w:val="0045452B"/>
    <w:rsid w:val="0045737D"/>
    <w:rsid w:val="00461E4E"/>
    <w:rsid w:val="00467A38"/>
    <w:rsid w:val="00483713"/>
    <w:rsid w:val="00487125"/>
    <w:rsid w:val="004A6AA1"/>
    <w:rsid w:val="004B1B1E"/>
    <w:rsid w:val="004B794A"/>
    <w:rsid w:val="004B7F37"/>
    <w:rsid w:val="004C5231"/>
    <w:rsid w:val="004C55B9"/>
    <w:rsid w:val="004D53C2"/>
    <w:rsid w:val="004F405F"/>
    <w:rsid w:val="004F5510"/>
    <w:rsid w:val="0050340B"/>
    <w:rsid w:val="005043E4"/>
    <w:rsid w:val="00511095"/>
    <w:rsid w:val="00515389"/>
    <w:rsid w:val="00523586"/>
    <w:rsid w:val="005327B8"/>
    <w:rsid w:val="00532A40"/>
    <w:rsid w:val="00536EC2"/>
    <w:rsid w:val="00541AC2"/>
    <w:rsid w:val="0054374B"/>
    <w:rsid w:val="00555FA5"/>
    <w:rsid w:val="005563E8"/>
    <w:rsid w:val="0056128D"/>
    <w:rsid w:val="00565027"/>
    <w:rsid w:val="00573FC1"/>
    <w:rsid w:val="00577307"/>
    <w:rsid w:val="00582093"/>
    <w:rsid w:val="0058523B"/>
    <w:rsid w:val="005866E8"/>
    <w:rsid w:val="00591332"/>
    <w:rsid w:val="005A33F9"/>
    <w:rsid w:val="005B51C3"/>
    <w:rsid w:val="005C7990"/>
    <w:rsid w:val="005D18F7"/>
    <w:rsid w:val="005E341C"/>
    <w:rsid w:val="005E6196"/>
    <w:rsid w:val="00602C55"/>
    <w:rsid w:val="00605012"/>
    <w:rsid w:val="0060612E"/>
    <w:rsid w:val="00613613"/>
    <w:rsid w:val="00622F8A"/>
    <w:rsid w:val="006248C8"/>
    <w:rsid w:val="0062714E"/>
    <w:rsid w:val="006278AD"/>
    <w:rsid w:val="00634C41"/>
    <w:rsid w:val="006355C9"/>
    <w:rsid w:val="00637F39"/>
    <w:rsid w:val="00656484"/>
    <w:rsid w:val="00661741"/>
    <w:rsid w:val="0066433D"/>
    <w:rsid w:val="006669AF"/>
    <w:rsid w:val="00671650"/>
    <w:rsid w:val="00672B11"/>
    <w:rsid w:val="00672D07"/>
    <w:rsid w:val="00686AC5"/>
    <w:rsid w:val="006A04A1"/>
    <w:rsid w:val="006A098C"/>
    <w:rsid w:val="006B4040"/>
    <w:rsid w:val="006B6295"/>
    <w:rsid w:val="006C1C56"/>
    <w:rsid w:val="006C4F91"/>
    <w:rsid w:val="006C58B3"/>
    <w:rsid w:val="006C5A96"/>
    <w:rsid w:val="006D5270"/>
    <w:rsid w:val="006D5EC1"/>
    <w:rsid w:val="006E24B0"/>
    <w:rsid w:val="006E6AC4"/>
    <w:rsid w:val="00700FDC"/>
    <w:rsid w:val="00703C74"/>
    <w:rsid w:val="00714392"/>
    <w:rsid w:val="007143CE"/>
    <w:rsid w:val="0072157F"/>
    <w:rsid w:val="007221D4"/>
    <w:rsid w:val="00732D34"/>
    <w:rsid w:val="00734A5C"/>
    <w:rsid w:val="00735649"/>
    <w:rsid w:val="00742583"/>
    <w:rsid w:val="00751D30"/>
    <w:rsid w:val="00752BB5"/>
    <w:rsid w:val="00757FE1"/>
    <w:rsid w:val="00763762"/>
    <w:rsid w:val="0078441E"/>
    <w:rsid w:val="007860DE"/>
    <w:rsid w:val="00790D87"/>
    <w:rsid w:val="007923BF"/>
    <w:rsid w:val="007A0F37"/>
    <w:rsid w:val="007A11DF"/>
    <w:rsid w:val="007B2BC6"/>
    <w:rsid w:val="007B333C"/>
    <w:rsid w:val="007B3CB3"/>
    <w:rsid w:val="007C651B"/>
    <w:rsid w:val="007D00F2"/>
    <w:rsid w:val="007E1357"/>
    <w:rsid w:val="007F1638"/>
    <w:rsid w:val="007F5134"/>
    <w:rsid w:val="0081062F"/>
    <w:rsid w:val="00810EE0"/>
    <w:rsid w:val="008111F4"/>
    <w:rsid w:val="0082463F"/>
    <w:rsid w:val="00827DF7"/>
    <w:rsid w:val="00836258"/>
    <w:rsid w:val="00840924"/>
    <w:rsid w:val="00841BF2"/>
    <w:rsid w:val="0084723E"/>
    <w:rsid w:val="00850096"/>
    <w:rsid w:val="00850F63"/>
    <w:rsid w:val="00854C75"/>
    <w:rsid w:val="00856EBB"/>
    <w:rsid w:val="008617F2"/>
    <w:rsid w:val="008628DD"/>
    <w:rsid w:val="008654D4"/>
    <w:rsid w:val="008676C8"/>
    <w:rsid w:val="00872F6A"/>
    <w:rsid w:val="00890DD2"/>
    <w:rsid w:val="0089394B"/>
    <w:rsid w:val="00894684"/>
    <w:rsid w:val="008B0B49"/>
    <w:rsid w:val="008B5F52"/>
    <w:rsid w:val="008C4169"/>
    <w:rsid w:val="008D15BA"/>
    <w:rsid w:val="008D188C"/>
    <w:rsid w:val="008D3F95"/>
    <w:rsid w:val="008F6FD7"/>
    <w:rsid w:val="00905B88"/>
    <w:rsid w:val="00906D77"/>
    <w:rsid w:val="0090732E"/>
    <w:rsid w:val="00910DE5"/>
    <w:rsid w:val="0091738F"/>
    <w:rsid w:val="009213BA"/>
    <w:rsid w:val="00922611"/>
    <w:rsid w:val="009226A2"/>
    <w:rsid w:val="00927EBC"/>
    <w:rsid w:val="00932335"/>
    <w:rsid w:val="009343F7"/>
    <w:rsid w:val="009446A3"/>
    <w:rsid w:val="009476DC"/>
    <w:rsid w:val="00954E2F"/>
    <w:rsid w:val="0095772B"/>
    <w:rsid w:val="00962270"/>
    <w:rsid w:val="00997B7C"/>
    <w:rsid w:val="009A277F"/>
    <w:rsid w:val="009A3130"/>
    <w:rsid w:val="009B2041"/>
    <w:rsid w:val="009B45CE"/>
    <w:rsid w:val="009B69AF"/>
    <w:rsid w:val="009C26AF"/>
    <w:rsid w:val="009D0073"/>
    <w:rsid w:val="009D4B83"/>
    <w:rsid w:val="009D56D9"/>
    <w:rsid w:val="009D5927"/>
    <w:rsid w:val="009E61EC"/>
    <w:rsid w:val="009F421D"/>
    <w:rsid w:val="00A00A47"/>
    <w:rsid w:val="00A0641D"/>
    <w:rsid w:val="00A10787"/>
    <w:rsid w:val="00A1227C"/>
    <w:rsid w:val="00A1728A"/>
    <w:rsid w:val="00A30AAB"/>
    <w:rsid w:val="00A3170D"/>
    <w:rsid w:val="00A368D1"/>
    <w:rsid w:val="00A41F2A"/>
    <w:rsid w:val="00A446F7"/>
    <w:rsid w:val="00A449C9"/>
    <w:rsid w:val="00A4658E"/>
    <w:rsid w:val="00A46DA7"/>
    <w:rsid w:val="00A5072D"/>
    <w:rsid w:val="00A51DD8"/>
    <w:rsid w:val="00A54347"/>
    <w:rsid w:val="00A55A3C"/>
    <w:rsid w:val="00A6079D"/>
    <w:rsid w:val="00A6583E"/>
    <w:rsid w:val="00A67127"/>
    <w:rsid w:val="00A73C72"/>
    <w:rsid w:val="00A74BC6"/>
    <w:rsid w:val="00A9024C"/>
    <w:rsid w:val="00AA0C29"/>
    <w:rsid w:val="00AA16B2"/>
    <w:rsid w:val="00AA1B0B"/>
    <w:rsid w:val="00AA252B"/>
    <w:rsid w:val="00AA5276"/>
    <w:rsid w:val="00AB3F9A"/>
    <w:rsid w:val="00AC1660"/>
    <w:rsid w:val="00AC3041"/>
    <w:rsid w:val="00AC368C"/>
    <w:rsid w:val="00AD2DDF"/>
    <w:rsid w:val="00AD3EE5"/>
    <w:rsid w:val="00AE38F9"/>
    <w:rsid w:val="00AE5E3F"/>
    <w:rsid w:val="00AF54A0"/>
    <w:rsid w:val="00B00144"/>
    <w:rsid w:val="00B01E3C"/>
    <w:rsid w:val="00B074AA"/>
    <w:rsid w:val="00B168C4"/>
    <w:rsid w:val="00B33B5E"/>
    <w:rsid w:val="00B43F94"/>
    <w:rsid w:val="00B46493"/>
    <w:rsid w:val="00B50A0C"/>
    <w:rsid w:val="00B52C55"/>
    <w:rsid w:val="00B60F7F"/>
    <w:rsid w:val="00B62437"/>
    <w:rsid w:val="00B662FF"/>
    <w:rsid w:val="00B74CF5"/>
    <w:rsid w:val="00B7581E"/>
    <w:rsid w:val="00B80046"/>
    <w:rsid w:val="00B843B3"/>
    <w:rsid w:val="00B8472F"/>
    <w:rsid w:val="00B862EF"/>
    <w:rsid w:val="00B959DA"/>
    <w:rsid w:val="00B95AD1"/>
    <w:rsid w:val="00B973F9"/>
    <w:rsid w:val="00BA5009"/>
    <w:rsid w:val="00BB5E09"/>
    <w:rsid w:val="00BC388D"/>
    <w:rsid w:val="00BC3F3C"/>
    <w:rsid w:val="00BC7298"/>
    <w:rsid w:val="00BC75B2"/>
    <w:rsid w:val="00BC7D9A"/>
    <w:rsid w:val="00BD629B"/>
    <w:rsid w:val="00BD6B3B"/>
    <w:rsid w:val="00BE1430"/>
    <w:rsid w:val="00BE1A25"/>
    <w:rsid w:val="00BE6978"/>
    <w:rsid w:val="00BE7AC3"/>
    <w:rsid w:val="00BF039C"/>
    <w:rsid w:val="00BF63AB"/>
    <w:rsid w:val="00C01E4D"/>
    <w:rsid w:val="00C02C5F"/>
    <w:rsid w:val="00C12B82"/>
    <w:rsid w:val="00C1785D"/>
    <w:rsid w:val="00C178C8"/>
    <w:rsid w:val="00C247DC"/>
    <w:rsid w:val="00C2563E"/>
    <w:rsid w:val="00C351C2"/>
    <w:rsid w:val="00C41163"/>
    <w:rsid w:val="00C5422C"/>
    <w:rsid w:val="00C6145D"/>
    <w:rsid w:val="00C637CC"/>
    <w:rsid w:val="00C63E66"/>
    <w:rsid w:val="00C66C7B"/>
    <w:rsid w:val="00C7097A"/>
    <w:rsid w:val="00C745B3"/>
    <w:rsid w:val="00C802A6"/>
    <w:rsid w:val="00C87505"/>
    <w:rsid w:val="00C875CB"/>
    <w:rsid w:val="00C93790"/>
    <w:rsid w:val="00C9510F"/>
    <w:rsid w:val="00C96DF3"/>
    <w:rsid w:val="00CA0111"/>
    <w:rsid w:val="00CA0A10"/>
    <w:rsid w:val="00CB1614"/>
    <w:rsid w:val="00CB247A"/>
    <w:rsid w:val="00CC33DD"/>
    <w:rsid w:val="00CC4DFC"/>
    <w:rsid w:val="00CC5B29"/>
    <w:rsid w:val="00CC689F"/>
    <w:rsid w:val="00CD0F3B"/>
    <w:rsid w:val="00CE0A50"/>
    <w:rsid w:val="00CE1078"/>
    <w:rsid w:val="00CE3234"/>
    <w:rsid w:val="00CF678F"/>
    <w:rsid w:val="00D00D43"/>
    <w:rsid w:val="00D04C93"/>
    <w:rsid w:val="00D16CB2"/>
    <w:rsid w:val="00D2127E"/>
    <w:rsid w:val="00D4424A"/>
    <w:rsid w:val="00D51B7A"/>
    <w:rsid w:val="00D5281F"/>
    <w:rsid w:val="00D535A9"/>
    <w:rsid w:val="00D5630D"/>
    <w:rsid w:val="00D72138"/>
    <w:rsid w:val="00D85655"/>
    <w:rsid w:val="00D911AD"/>
    <w:rsid w:val="00DA68F3"/>
    <w:rsid w:val="00DB4B7A"/>
    <w:rsid w:val="00DB73FE"/>
    <w:rsid w:val="00DC0407"/>
    <w:rsid w:val="00DC4C7A"/>
    <w:rsid w:val="00DC69DD"/>
    <w:rsid w:val="00DD12B2"/>
    <w:rsid w:val="00DE1359"/>
    <w:rsid w:val="00DE711E"/>
    <w:rsid w:val="00DF7B5B"/>
    <w:rsid w:val="00E037C7"/>
    <w:rsid w:val="00E0650F"/>
    <w:rsid w:val="00E130B2"/>
    <w:rsid w:val="00E158A2"/>
    <w:rsid w:val="00E21BE7"/>
    <w:rsid w:val="00E23BAB"/>
    <w:rsid w:val="00E31160"/>
    <w:rsid w:val="00E31561"/>
    <w:rsid w:val="00E32012"/>
    <w:rsid w:val="00E37835"/>
    <w:rsid w:val="00E456F3"/>
    <w:rsid w:val="00E45B82"/>
    <w:rsid w:val="00E5078F"/>
    <w:rsid w:val="00E50F9E"/>
    <w:rsid w:val="00E51140"/>
    <w:rsid w:val="00E52DB8"/>
    <w:rsid w:val="00E53D0F"/>
    <w:rsid w:val="00E54A35"/>
    <w:rsid w:val="00E5778B"/>
    <w:rsid w:val="00E63BB3"/>
    <w:rsid w:val="00E66281"/>
    <w:rsid w:val="00E7073B"/>
    <w:rsid w:val="00E77F43"/>
    <w:rsid w:val="00E87216"/>
    <w:rsid w:val="00E918A2"/>
    <w:rsid w:val="00EA782D"/>
    <w:rsid w:val="00EB216F"/>
    <w:rsid w:val="00EB6BD5"/>
    <w:rsid w:val="00EC11EE"/>
    <w:rsid w:val="00EC7BF8"/>
    <w:rsid w:val="00ED0884"/>
    <w:rsid w:val="00ED2DF9"/>
    <w:rsid w:val="00EE0216"/>
    <w:rsid w:val="00EE2441"/>
    <w:rsid w:val="00EE46FD"/>
    <w:rsid w:val="00EE5B46"/>
    <w:rsid w:val="00EF27CF"/>
    <w:rsid w:val="00EF6215"/>
    <w:rsid w:val="00EF669F"/>
    <w:rsid w:val="00F0586A"/>
    <w:rsid w:val="00F07613"/>
    <w:rsid w:val="00F10803"/>
    <w:rsid w:val="00F1394F"/>
    <w:rsid w:val="00F17969"/>
    <w:rsid w:val="00F27CE5"/>
    <w:rsid w:val="00F36BC0"/>
    <w:rsid w:val="00F451BE"/>
    <w:rsid w:val="00F54124"/>
    <w:rsid w:val="00F5617A"/>
    <w:rsid w:val="00F60296"/>
    <w:rsid w:val="00F60F92"/>
    <w:rsid w:val="00F61CA2"/>
    <w:rsid w:val="00F62C7B"/>
    <w:rsid w:val="00F636A9"/>
    <w:rsid w:val="00F64AAD"/>
    <w:rsid w:val="00F664F5"/>
    <w:rsid w:val="00F70F80"/>
    <w:rsid w:val="00F7143B"/>
    <w:rsid w:val="00F7752A"/>
    <w:rsid w:val="00F94E62"/>
    <w:rsid w:val="00FA2089"/>
    <w:rsid w:val="00FA6D92"/>
    <w:rsid w:val="00FB4FD1"/>
    <w:rsid w:val="00FC3386"/>
    <w:rsid w:val="00FC4EA1"/>
    <w:rsid w:val="00FC741F"/>
    <w:rsid w:val="00FE6F86"/>
    <w:rsid w:val="00FF6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9B8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7F"/>
    <w:pPr>
      <w:widowControl w:val="0"/>
      <w:suppressAutoHyphens/>
    </w:pPr>
    <w:rPr>
      <w:rFonts w:ascii="Liberation Serif" w:eastAsia="DejaVu Sans" w:hAnsi="Liberation Serif"/>
      <w:kern w:val="1"/>
      <w:sz w:val="24"/>
      <w:szCs w:val="24"/>
    </w:rPr>
  </w:style>
  <w:style w:type="paragraph" w:styleId="Heading1">
    <w:name w:val="heading 1"/>
    <w:basedOn w:val="Heading"/>
    <w:next w:val="BodyText"/>
    <w:qFormat/>
    <w:rsid w:val="0072157F"/>
    <w:pPr>
      <w:numPr>
        <w:numId w:val="1"/>
      </w:numPr>
      <w:outlineLvl w:val="0"/>
    </w:pPr>
    <w:rPr>
      <w:b/>
      <w:bCs/>
      <w:sz w:val="32"/>
      <w:szCs w:val="32"/>
    </w:rPr>
  </w:style>
  <w:style w:type="paragraph" w:styleId="Heading2">
    <w:name w:val="heading 2"/>
    <w:basedOn w:val="Heading"/>
    <w:next w:val="BodyText"/>
    <w:qFormat/>
    <w:rsid w:val="0072157F"/>
    <w:pPr>
      <w:numPr>
        <w:ilvl w:val="1"/>
        <w:numId w:val="1"/>
      </w:numPr>
      <w:outlineLvl w:val="1"/>
    </w:pPr>
    <w:rPr>
      <w:b/>
      <w:bCs/>
      <w:i/>
      <w:iCs/>
    </w:rPr>
  </w:style>
  <w:style w:type="paragraph" w:styleId="Heading3">
    <w:name w:val="heading 3"/>
    <w:basedOn w:val="Heading"/>
    <w:next w:val="BodyText"/>
    <w:qFormat/>
    <w:rsid w:val="0072157F"/>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2157F"/>
    <w:rPr>
      <w:rFonts w:ascii="OpenSymbol" w:eastAsia="OpenSymbol" w:hAnsi="OpenSymbol" w:cs="OpenSymbol"/>
    </w:rPr>
  </w:style>
  <w:style w:type="character" w:customStyle="1" w:styleId="NumberingSymbols">
    <w:name w:val="Numbering Symbols"/>
    <w:rsid w:val="0072157F"/>
  </w:style>
  <w:style w:type="character" w:styleId="Hyperlink">
    <w:name w:val="Hyperlink"/>
    <w:rsid w:val="0072157F"/>
    <w:rPr>
      <w:color w:val="000080"/>
      <w:u w:val="single"/>
    </w:rPr>
  </w:style>
  <w:style w:type="paragraph" w:customStyle="1" w:styleId="Heading">
    <w:name w:val="Heading"/>
    <w:basedOn w:val="Normal"/>
    <w:next w:val="BodyText"/>
    <w:rsid w:val="0072157F"/>
    <w:pPr>
      <w:keepNext/>
      <w:spacing w:before="240" w:after="120"/>
    </w:pPr>
    <w:rPr>
      <w:rFonts w:ascii="Liberation Sans" w:hAnsi="Liberation Sans" w:cs="DejaVu Sans"/>
      <w:sz w:val="28"/>
      <w:szCs w:val="28"/>
    </w:rPr>
  </w:style>
  <w:style w:type="paragraph" w:styleId="BodyText">
    <w:name w:val="Body Text"/>
    <w:basedOn w:val="Normal"/>
    <w:rsid w:val="0072157F"/>
    <w:pPr>
      <w:spacing w:after="120"/>
    </w:pPr>
  </w:style>
  <w:style w:type="paragraph" w:styleId="List">
    <w:name w:val="List"/>
    <w:basedOn w:val="BodyText"/>
    <w:rsid w:val="0072157F"/>
  </w:style>
  <w:style w:type="paragraph" w:styleId="Caption">
    <w:name w:val="caption"/>
    <w:basedOn w:val="Normal"/>
    <w:qFormat/>
    <w:rsid w:val="0072157F"/>
    <w:pPr>
      <w:suppressLineNumbers/>
      <w:spacing w:before="120" w:after="120"/>
    </w:pPr>
    <w:rPr>
      <w:i/>
      <w:iCs/>
    </w:rPr>
  </w:style>
  <w:style w:type="paragraph" w:customStyle="1" w:styleId="Index">
    <w:name w:val="Index"/>
    <w:basedOn w:val="Normal"/>
    <w:rsid w:val="0072157F"/>
    <w:pPr>
      <w:suppressLineNumbers/>
    </w:pPr>
  </w:style>
  <w:style w:type="paragraph" w:customStyle="1" w:styleId="TableContents">
    <w:name w:val="Table Contents"/>
    <w:basedOn w:val="Normal"/>
    <w:rsid w:val="0072157F"/>
    <w:pPr>
      <w:suppressLineNumbers/>
    </w:pPr>
  </w:style>
  <w:style w:type="paragraph" w:customStyle="1" w:styleId="TableHeading">
    <w:name w:val="Table Heading"/>
    <w:basedOn w:val="TableContents"/>
    <w:rsid w:val="0072157F"/>
    <w:pPr>
      <w:jc w:val="center"/>
    </w:pPr>
    <w:rPr>
      <w:b/>
      <w:bCs/>
    </w:rPr>
  </w:style>
  <w:style w:type="paragraph" w:styleId="Header">
    <w:name w:val="header"/>
    <w:basedOn w:val="Normal"/>
    <w:link w:val="HeaderChar"/>
    <w:uiPriority w:val="99"/>
    <w:unhideWhenUsed/>
    <w:rsid w:val="00C875CB"/>
    <w:pPr>
      <w:tabs>
        <w:tab w:val="center" w:pos="4680"/>
        <w:tab w:val="right" w:pos="9360"/>
      </w:tabs>
    </w:pPr>
  </w:style>
  <w:style w:type="character" w:customStyle="1" w:styleId="HeaderChar">
    <w:name w:val="Header Char"/>
    <w:basedOn w:val="DefaultParagraphFont"/>
    <w:link w:val="Header"/>
    <w:uiPriority w:val="99"/>
    <w:rsid w:val="00C875CB"/>
    <w:rPr>
      <w:rFonts w:ascii="Liberation Serif" w:eastAsia="DejaVu Sans" w:hAnsi="Liberation Serif"/>
      <w:kern w:val="1"/>
      <w:sz w:val="24"/>
      <w:szCs w:val="24"/>
    </w:rPr>
  </w:style>
  <w:style w:type="paragraph" w:styleId="Footer">
    <w:name w:val="footer"/>
    <w:basedOn w:val="Normal"/>
    <w:link w:val="FooterChar"/>
    <w:uiPriority w:val="99"/>
    <w:unhideWhenUsed/>
    <w:rsid w:val="00C875CB"/>
    <w:pPr>
      <w:tabs>
        <w:tab w:val="center" w:pos="4680"/>
        <w:tab w:val="right" w:pos="9360"/>
      </w:tabs>
    </w:pPr>
  </w:style>
  <w:style w:type="character" w:customStyle="1" w:styleId="FooterChar">
    <w:name w:val="Footer Char"/>
    <w:basedOn w:val="DefaultParagraphFont"/>
    <w:link w:val="Footer"/>
    <w:uiPriority w:val="99"/>
    <w:rsid w:val="00C875CB"/>
    <w:rPr>
      <w:rFonts w:ascii="Liberation Serif" w:eastAsia="DejaVu Sans" w:hAnsi="Liberation Serif"/>
      <w:kern w:val="1"/>
      <w:sz w:val="24"/>
      <w:szCs w:val="24"/>
    </w:rPr>
  </w:style>
  <w:style w:type="table" w:styleId="TableGrid">
    <w:name w:val="Table Grid"/>
    <w:basedOn w:val="TableNormal"/>
    <w:uiPriority w:val="59"/>
    <w:rsid w:val="003C0E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AD2D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D2DD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qFormat/>
    <w:rsid w:val="001716D8"/>
    <w:pPr>
      <w:widowControl/>
      <w:spacing w:after="200" w:line="276" w:lineRule="auto"/>
      <w:ind w:left="720"/>
    </w:pPr>
    <w:rPr>
      <w:rFonts w:ascii="Calibri" w:eastAsia="SimSun" w:hAnsi="Calibri" w:cs="Calibri"/>
      <w:kern w:val="0"/>
      <w:sz w:val="22"/>
      <w:szCs w:val="22"/>
      <w:lang w:bidi="en-US"/>
    </w:rPr>
  </w:style>
  <w:style w:type="paragraph" w:styleId="BalloonText">
    <w:name w:val="Balloon Text"/>
    <w:basedOn w:val="Normal"/>
    <w:link w:val="BalloonTextChar"/>
    <w:uiPriority w:val="99"/>
    <w:semiHidden/>
    <w:unhideWhenUsed/>
    <w:rsid w:val="00B862EF"/>
    <w:rPr>
      <w:rFonts w:ascii="Tahoma" w:hAnsi="Tahoma" w:cs="Tahoma"/>
      <w:sz w:val="16"/>
      <w:szCs w:val="16"/>
    </w:rPr>
  </w:style>
  <w:style w:type="character" w:customStyle="1" w:styleId="BalloonTextChar">
    <w:name w:val="Balloon Text Char"/>
    <w:basedOn w:val="DefaultParagraphFont"/>
    <w:link w:val="BalloonText"/>
    <w:uiPriority w:val="99"/>
    <w:semiHidden/>
    <w:rsid w:val="00B862EF"/>
    <w:rPr>
      <w:rFonts w:ascii="Tahoma" w:eastAsia="DejaVu Sans" w:hAnsi="Tahoma" w:cs="Tahoma"/>
      <w:kern w:val="1"/>
      <w:sz w:val="16"/>
      <w:szCs w:val="16"/>
    </w:rPr>
  </w:style>
  <w:style w:type="paragraph" w:styleId="HTMLPreformatted">
    <w:name w:val="HTML Preformatted"/>
    <w:basedOn w:val="Normal"/>
    <w:link w:val="HTMLPreformattedChar"/>
    <w:uiPriority w:val="99"/>
    <w:semiHidden/>
    <w:unhideWhenUsed/>
    <w:rsid w:val="003C3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C3EC3"/>
    <w:rPr>
      <w:rFonts w:ascii="Courier New" w:hAnsi="Courier New" w:cs="Courier New"/>
    </w:rPr>
  </w:style>
  <w:style w:type="character" w:styleId="FollowedHyperlink">
    <w:name w:val="FollowedHyperlink"/>
    <w:basedOn w:val="DefaultParagraphFont"/>
    <w:uiPriority w:val="99"/>
    <w:semiHidden/>
    <w:unhideWhenUsed/>
    <w:rsid w:val="00FF65DF"/>
    <w:rPr>
      <w:color w:val="800080" w:themeColor="followedHyperlink"/>
      <w:u w:val="single"/>
    </w:rPr>
  </w:style>
  <w:style w:type="paragraph" w:customStyle="1" w:styleId="Default">
    <w:name w:val="Default"/>
    <w:rsid w:val="00906D77"/>
    <w:pPr>
      <w:autoSpaceDE w:val="0"/>
      <w:autoSpaceDN w:val="0"/>
      <w:adjustRightInd w:val="0"/>
    </w:pPr>
    <w:rPr>
      <w:rFonts w:ascii="Arial" w:eastAsia="Calibri"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7F"/>
    <w:pPr>
      <w:widowControl w:val="0"/>
      <w:suppressAutoHyphens/>
    </w:pPr>
    <w:rPr>
      <w:rFonts w:ascii="Liberation Serif" w:eastAsia="DejaVu Sans" w:hAnsi="Liberation Serif"/>
      <w:kern w:val="1"/>
      <w:sz w:val="24"/>
      <w:szCs w:val="24"/>
    </w:rPr>
  </w:style>
  <w:style w:type="paragraph" w:styleId="Heading1">
    <w:name w:val="heading 1"/>
    <w:basedOn w:val="Heading"/>
    <w:next w:val="BodyText"/>
    <w:qFormat/>
    <w:rsid w:val="0072157F"/>
    <w:pPr>
      <w:numPr>
        <w:numId w:val="1"/>
      </w:numPr>
      <w:outlineLvl w:val="0"/>
    </w:pPr>
    <w:rPr>
      <w:b/>
      <w:bCs/>
      <w:sz w:val="32"/>
      <w:szCs w:val="32"/>
    </w:rPr>
  </w:style>
  <w:style w:type="paragraph" w:styleId="Heading2">
    <w:name w:val="heading 2"/>
    <w:basedOn w:val="Heading"/>
    <w:next w:val="BodyText"/>
    <w:qFormat/>
    <w:rsid w:val="0072157F"/>
    <w:pPr>
      <w:numPr>
        <w:ilvl w:val="1"/>
        <w:numId w:val="1"/>
      </w:numPr>
      <w:outlineLvl w:val="1"/>
    </w:pPr>
    <w:rPr>
      <w:b/>
      <w:bCs/>
      <w:i/>
      <w:iCs/>
    </w:rPr>
  </w:style>
  <w:style w:type="paragraph" w:styleId="Heading3">
    <w:name w:val="heading 3"/>
    <w:basedOn w:val="Heading"/>
    <w:next w:val="BodyText"/>
    <w:qFormat/>
    <w:rsid w:val="0072157F"/>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2157F"/>
    <w:rPr>
      <w:rFonts w:ascii="OpenSymbol" w:eastAsia="OpenSymbol" w:hAnsi="OpenSymbol" w:cs="OpenSymbol"/>
    </w:rPr>
  </w:style>
  <w:style w:type="character" w:customStyle="1" w:styleId="NumberingSymbols">
    <w:name w:val="Numbering Symbols"/>
    <w:rsid w:val="0072157F"/>
  </w:style>
  <w:style w:type="character" w:styleId="Hyperlink">
    <w:name w:val="Hyperlink"/>
    <w:rsid w:val="0072157F"/>
    <w:rPr>
      <w:color w:val="000080"/>
      <w:u w:val="single"/>
    </w:rPr>
  </w:style>
  <w:style w:type="paragraph" w:customStyle="1" w:styleId="Heading">
    <w:name w:val="Heading"/>
    <w:basedOn w:val="Normal"/>
    <w:next w:val="BodyText"/>
    <w:rsid w:val="0072157F"/>
    <w:pPr>
      <w:keepNext/>
      <w:spacing w:before="240" w:after="120"/>
    </w:pPr>
    <w:rPr>
      <w:rFonts w:ascii="Liberation Sans" w:hAnsi="Liberation Sans" w:cs="DejaVu Sans"/>
      <w:sz w:val="28"/>
      <w:szCs w:val="28"/>
    </w:rPr>
  </w:style>
  <w:style w:type="paragraph" w:styleId="BodyText">
    <w:name w:val="Body Text"/>
    <w:basedOn w:val="Normal"/>
    <w:rsid w:val="0072157F"/>
    <w:pPr>
      <w:spacing w:after="120"/>
    </w:pPr>
  </w:style>
  <w:style w:type="paragraph" w:styleId="List">
    <w:name w:val="List"/>
    <w:basedOn w:val="BodyText"/>
    <w:rsid w:val="0072157F"/>
  </w:style>
  <w:style w:type="paragraph" w:styleId="Caption">
    <w:name w:val="caption"/>
    <w:basedOn w:val="Normal"/>
    <w:qFormat/>
    <w:rsid w:val="0072157F"/>
    <w:pPr>
      <w:suppressLineNumbers/>
      <w:spacing w:before="120" w:after="120"/>
    </w:pPr>
    <w:rPr>
      <w:i/>
      <w:iCs/>
    </w:rPr>
  </w:style>
  <w:style w:type="paragraph" w:customStyle="1" w:styleId="Index">
    <w:name w:val="Index"/>
    <w:basedOn w:val="Normal"/>
    <w:rsid w:val="0072157F"/>
    <w:pPr>
      <w:suppressLineNumbers/>
    </w:pPr>
  </w:style>
  <w:style w:type="paragraph" w:customStyle="1" w:styleId="TableContents">
    <w:name w:val="Table Contents"/>
    <w:basedOn w:val="Normal"/>
    <w:rsid w:val="0072157F"/>
    <w:pPr>
      <w:suppressLineNumbers/>
    </w:pPr>
  </w:style>
  <w:style w:type="paragraph" w:customStyle="1" w:styleId="TableHeading">
    <w:name w:val="Table Heading"/>
    <w:basedOn w:val="TableContents"/>
    <w:rsid w:val="0072157F"/>
    <w:pPr>
      <w:jc w:val="center"/>
    </w:pPr>
    <w:rPr>
      <w:b/>
      <w:bCs/>
    </w:rPr>
  </w:style>
  <w:style w:type="paragraph" w:styleId="Header">
    <w:name w:val="header"/>
    <w:basedOn w:val="Normal"/>
    <w:link w:val="HeaderChar"/>
    <w:uiPriority w:val="99"/>
    <w:unhideWhenUsed/>
    <w:rsid w:val="00C875CB"/>
    <w:pPr>
      <w:tabs>
        <w:tab w:val="center" w:pos="4680"/>
        <w:tab w:val="right" w:pos="9360"/>
      </w:tabs>
    </w:pPr>
  </w:style>
  <w:style w:type="character" w:customStyle="1" w:styleId="HeaderChar">
    <w:name w:val="Header Char"/>
    <w:basedOn w:val="DefaultParagraphFont"/>
    <w:link w:val="Header"/>
    <w:uiPriority w:val="99"/>
    <w:rsid w:val="00C875CB"/>
    <w:rPr>
      <w:rFonts w:ascii="Liberation Serif" w:eastAsia="DejaVu Sans" w:hAnsi="Liberation Serif"/>
      <w:kern w:val="1"/>
      <w:sz w:val="24"/>
      <w:szCs w:val="24"/>
    </w:rPr>
  </w:style>
  <w:style w:type="paragraph" w:styleId="Footer">
    <w:name w:val="footer"/>
    <w:basedOn w:val="Normal"/>
    <w:link w:val="FooterChar"/>
    <w:uiPriority w:val="99"/>
    <w:unhideWhenUsed/>
    <w:rsid w:val="00C875CB"/>
    <w:pPr>
      <w:tabs>
        <w:tab w:val="center" w:pos="4680"/>
        <w:tab w:val="right" w:pos="9360"/>
      </w:tabs>
    </w:pPr>
  </w:style>
  <w:style w:type="character" w:customStyle="1" w:styleId="FooterChar">
    <w:name w:val="Footer Char"/>
    <w:basedOn w:val="DefaultParagraphFont"/>
    <w:link w:val="Footer"/>
    <w:uiPriority w:val="99"/>
    <w:rsid w:val="00C875CB"/>
    <w:rPr>
      <w:rFonts w:ascii="Liberation Serif" w:eastAsia="DejaVu Sans" w:hAnsi="Liberation Serif"/>
      <w:kern w:val="1"/>
      <w:sz w:val="24"/>
      <w:szCs w:val="24"/>
    </w:rPr>
  </w:style>
  <w:style w:type="table" w:styleId="TableGrid">
    <w:name w:val="Table Grid"/>
    <w:basedOn w:val="TableNormal"/>
    <w:uiPriority w:val="59"/>
    <w:rsid w:val="003C0E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AD2D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D2DD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qFormat/>
    <w:rsid w:val="001716D8"/>
    <w:pPr>
      <w:widowControl/>
      <w:spacing w:after="200" w:line="276" w:lineRule="auto"/>
      <w:ind w:left="720"/>
    </w:pPr>
    <w:rPr>
      <w:rFonts w:ascii="Calibri" w:eastAsia="SimSun" w:hAnsi="Calibri" w:cs="Calibri"/>
      <w:kern w:val="0"/>
      <w:sz w:val="22"/>
      <w:szCs w:val="22"/>
      <w:lang w:bidi="en-US"/>
    </w:rPr>
  </w:style>
  <w:style w:type="paragraph" w:styleId="BalloonText">
    <w:name w:val="Balloon Text"/>
    <w:basedOn w:val="Normal"/>
    <w:link w:val="BalloonTextChar"/>
    <w:uiPriority w:val="99"/>
    <w:semiHidden/>
    <w:unhideWhenUsed/>
    <w:rsid w:val="00B862EF"/>
    <w:rPr>
      <w:rFonts w:ascii="Tahoma" w:hAnsi="Tahoma" w:cs="Tahoma"/>
      <w:sz w:val="16"/>
      <w:szCs w:val="16"/>
    </w:rPr>
  </w:style>
  <w:style w:type="character" w:customStyle="1" w:styleId="BalloonTextChar">
    <w:name w:val="Balloon Text Char"/>
    <w:basedOn w:val="DefaultParagraphFont"/>
    <w:link w:val="BalloonText"/>
    <w:uiPriority w:val="99"/>
    <w:semiHidden/>
    <w:rsid w:val="00B862EF"/>
    <w:rPr>
      <w:rFonts w:ascii="Tahoma" w:eastAsia="DejaVu Sans" w:hAnsi="Tahoma" w:cs="Tahoma"/>
      <w:kern w:val="1"/>
      <w:sz w:val="16"/>
      <w:szCs w:val="16"/>
    </w:rPr>
  </w:style>
  <w:style w:type="paragraph" w:styleId="HTMLPreformatted">
    <w:name w:val="HTML Preformatted"/>
    <w:basedOn w:val="Normal"/>
    <w:link w:val="HTMLPreformattedChar"/>
    <w:uiPriority w:val="99"/>
    <w:semiHidden/>
    <w:unhideWhenUsed/>
    <w:rsid w:val="003C3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C3EC3"/>
    <w:rPr>
      <w:rFonts w:ascii="Courier New" w:hAnsi="Courier New" w:cs="Courier New"/>
    </w:rPr>
  </w:style>
  <w:style w:type="character" w:styleId="FollowedHyperlink">
    <w:name w:val="FollowedHyperlink"/>
    <w:basedOn w:val="DefaultParagraphFont"/>
    <w:uiPriority w:val="99"/>
    <w:semiHidden/>
    <w:unhideWhenUsed/>
    <w:rsid w:val="00FF65DF"/>
    <w:rPr>
      <w:color w:val="800080" w:themeColor="followedHyperlink"/>
      <w:u w:val="single"/>
    </w:rPr>
  </w:style>
  <w:style w:type="paragraph" w:customStyle="1" w:styleId="Default">
    <w:name w:val="Default"/>
    <w:rsid w:val="00906D77"/>
    <w:pPr>
      <w:autoSpaceDE w:val="0"/>
      <w:autoSpaceDN w:val="0"/>
      <w:adjustRightInd w:val="0"/>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CA4E8-E804-9F46-9D0D-E07CEC312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1113</Words>
  <Characters>6345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Gupta</dc:creator>
  <cp:lastModifiedBy>Sam</cp:lastModifiedBy>
  <cp:revision>4</cp:revision>
  <cp:lastPrinted>2012-02-22T23:14:00Z</cp:lastPrinted>
  <dcterms:created xsi:type="dcterms:W3CDTF">2014-03-19T15:25:00Z</dcterms:created>
  <dcterms:modified xsi:type="dcterms:W3CDTF">2014-03-19T20:17:00Z</dcterms:modified>
</cp:coreProperties>
</file>